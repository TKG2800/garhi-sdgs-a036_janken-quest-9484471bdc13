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8D2D3" w14:textId="74234714" w:rsidR="00A9204E" w:rsidRDefault="007474F9">
      <w:pPr>
        <w:rPr>
          <w:rFonts w:eastAsia="Meiryo UI"/>
        </w:rPr>
      </w:pPr>
      <w:proofErr w:type="spellStart"/>
      <w:r>
        <w:rPr>
          <w:rFonts w:eastAsia="Meiryo UI" w:hint="eastAsia"/>
        </w:rPr>
        <w:t>G</w:t>
      </w:r>
      <w:r>
        <w:rPr>
          <w:rFonts w:eastAsia="Meiryo UI"/>
        </w:rPr>
        <w:t>eneralPack.unitypack</w:t>
      </w:r>
      <w:proofErr w:type="spellEnd"/>
      <w:r>
        <w:rPr>
          <w:rFonts w:eastAsia="Meiryo UI"/>
        </w:rPr>
        <w:t xml:space="preserve"> </w:t>
      </w:r>
      <w:r>
        <w:rPr>
          <w:rFonts w:eastAsia="Meiryo UI" w:hint="eastAsia"/>
        </w:rPr>
        <w:t>リファレンス</w:t>
      </w:r>
    </w:p>
    <w:p w14:paraId="086AD230" w14:textId="6AEDE805" w:rsidR="007474F9" w:rsidRDefault="007474F9">
      <w:pPr>
        <w:rPr>
          <w:rFonts w:eastAsia="Meiryo UI"/>
        </w:rPr>
      </w:pPr>
    </w:p>
    <w:p w14:paraId="43EAED6B" w14:textId="41105DF2" w:rsidR="001825A2" w:rsidRDefault="001825A2">
      <w:pPr>
        <w:rPr>
          <w:rFonts w:eastAsia="Meiryo UI"/>
        </w:rPr>
      </w:pPr>
      <w:r>
        <w:rPr>
          <w:rFonts w:eastAsia="Meiryo UI" w:hint="eastAsia"/>
        </w:rPr>
        <w:t>目次</w:t>
      </w:r>
    </w:p>
    <w:p w14:paraId="784D2A2D" w14:textId="61324E7D" w:rsidR="001825A2" w:rsidRDefault="001825A2">
      <w:pPr>
        <w:rPr>
          <w:rFonts w:eastAsia="Meiryo UI"/>
        </w:rPr>
      </w:pPr>
      <w:r>
        <w:rPr>
          <w:rFonts w:eastAsia="Meiryo UI" w:hint="eastAsia"/>
        </w:rPr>
        <w:t>■始めに</w:t>
      </w:r>
    </w:p>
    <w:p w14:paraId="232B06C3" w14:textId="61F9EF98" w:rsidR="001825A2" w:rsidRDefault="001825A2">
      <w:pPr>
        <w:rPr>
          <w:rFonts w:eastAsia="Meiryo UI"/>
        </w:rPr>
      </w:pPr>
    </w:p>
    <w:p w14:paraId="4C69806C" w14:textId="03DB1166" w:rsidR="001825A2" w:rsidRDefault="001825A2">
      <w:pPr>
        <w:rPr>
          <w:rFonts w:eastAsia="Meiryo UI"/>
        </w:rPr>
      </w:pPr>
      <w:r>
        <w:rPr>
          <w:rFonts w:eastAsia="Meiryo UI" w:hint="eastAsia"/>
        </w:rPr>
        <w:t>スクリプト</w:t>
      </w:r>
    </w:p>
    <w:p w14:paraId="575FB29D" w14:textId="1ACAFCB3" w:rsidR="001825A2" w:rsidRDefault="001825A2">
      <w:pPr>
        <w:rPr>
          <w:rFonts w:eastAsia="Meiryo UI"/>
        </w:rPr>
      </w:pPr>
      <w:r>
        <w:rPr>
          <w:rFonts w:eastAsia="Meiryo UI" w:hint="eastAsia"/>
        </w:rPr>
        <w:t>■</w:t>
      </w:r>
      <w:proofErr w:type="spellStart"/>
      <w:r>
        <w:rPr>
          <w:rFonts w:eastAsia="Meiryo UI" w:hint="eastAsia"/>
        </w:rPr>
        <w:t>F</w:t>
      </w:r>
      <w:r>
        <w:rPr>
          <w:rFonts w:eastAsia="Meiryo UI"/>
        </w:rPr>
        <w:t>ade.cs</w:t>
      </w:r>
      <w:proofErr w:type="spellEnd"/>
    </w:p>
    <w:p w14:paraId="6D8535C9" w14:textId="37952F18" w:rsidR="001825A2" w:rsidRDefault="001825A2">
      <w:pPr>
        <w:rPr>
          <w:rFonts w:eastAsia="Meiryo UI"/>
        </w:rPr>
      </w:pPr>
      <w:r>
        <w:rPr>
          <w:rFonts w:eastAsia="Meiryo UI" w:hint="eastAsia"/>
        </w:rPr>
        <w:t>■</w:t>
      </w:r>
      <w:proofErr w:type="spellStart"/>
      <w:r w:rsidR="008A7576">
        <w:rPr>
          <w:rFonts w:eastAsia="Meiryo UI" w:hint="eastAsia"/>
        </w:rPr>
        <w:t>L</w:t>
      </w:r>
      <w:r w:rsidR="008A7576">
        <w:rPr>
          <w:rFonts w:eastAsia="Meiryo UI"/>
        </w:rPr>
        <w:t>etterFade.cs</w:t>
      </w:r>
      <w:proofErr w:type="spellEnd"/>
    </w:p>
    <w:p w14:paraId="35191431" w14:textId="71FF6860" w:rsidR="001825A2" w:rsidRDefault="001825A2">
      <w:pPr>
        <w:rPr>
          <w:rFonts w:eastAsia="Meiryo UI"/>
        </w:rPr>
      </w:pPr>
      <w:r>
        <w:rPr>
          <w:rFonts w:eastAsia="Meiryo UI" w:hint="eastAsia"/>
        </w:rPr>
        <w:t>■</w:t>
      </w:r>
      <w:proofErr w:type="spellStart"/>
      <w:r w:rsidR="009774C2">
        <w:rPr>
          <w:rFonts w:eastAsia="Meiryo UI" w:hint="eastAsia"/>
        </w:rPr>
        <w:t>S</w:t>
      </w:r>
      <w:r w:rsidR="009774C2">
        <w:rPr>
          <w:rFonts w:eastAsia="Meiryo UI"/>
        </w:rPr>
        <w:t>ceneChange.cs</w:t>
      </w:r>
      <w:proofErr w:type="spellEnd"/>
    </w:p>
    <w:p w14:paraId="3D1D69FA" w14:textId="60092BD1" w:rsidR="001825A2" w:rsidRDefault="009774C2">
      <w:pPr>
        <w:rPr>
          <w:rFonts w:eastAsia="Meiryo UI"/>
        </w:rPr>
      </w:pPr>
      <w:r>
        <w:rPr>
          <w:rFonts w:eastAsia="Meiryo UI" w:hint="eastAsia"/>
        </w:rPr>
        <w:t>■</w:t>
      </w:r>
      <w:proofErr w:type="spellStart"/>
      <w:r w:rsidR="00617321">
        <w:rPr>
          <w:rFonts w:eastAsia="Meiryo UI" w:hint="eastAsia"/>
        </w:rPr>
        <w:t>S</w:t>
      </w:r>
      <w:r w:rsidR="00617321">
        <w:rPr>
          <w:rFonts w:eastAsia="Meiryo UI"/>
        </w:rPr>
        <w:t>core.cs</w:t>
      </w:r>
      <w:proofErr w:type="spellEnd"/>
    </w:p>
    <w:p w14:paraId="5AE2D9D3" w14:textId="3F0AE03F" w:rsidR="00332ED4" w:rsidRDefault="00332ED4">
      <w:pPr>
        <w:rPr>
          <w:rFonts w:eastAsia="Meiryo UI"/>
        </w:rPr>
      </w:pPr>
      <w:r>
        <w:rPr>
          <w:rFonts w:eastAsia="Meiryo UI" w:hint="eastAsia"/>
        </w:rPr>
        <w:t>■</w:t>
      </w:r>
      <w:proofErr w:type="spellStart"/>
      <w:r>
        <w:rPr>
          <w:rFonts w:eastAsia="Meiryo UI"/>
        </w:rPr>
        <w:t>OnEffect.cs</w:t>
      </w:r>
      <w:proofErr w:type="spellEnd"/>
    </w:p>
    <w:p w14:paraId="7DCFC73A" w14:textId="65025BFF" w:rsidR="001825A2" w:rsidRDefault="00126816">
      <w:pPr>
        <w:rPr>
          <w:rFonts w:eastAsia="Meiryo UI"/>
        </w:rPr>
      </w:pPr>
      <w:r>
        <w:rPr>
          <w:rFonts w:eastAsia="Meiryo UI" w:hint="eastAsia"/>
        </w:rPr>
        <w:t>■</w:t>
      </w:r>
      <w:proofErr w:type="spellStart"/>
      <w:r w:rsidR="00290D28">
        <w:rPr>
          <w:rFonts w:eastAsia="Meiryo UI"/>
        </w:rPr>
        <w:t>Gauge.cs</w:t>
      </w:r>
      <w:proofErr w:type="spellEnd"/>
    </w:p>
    <w:p w14:paraId="510ABE13" w14:textId="242ACA5A" w:rsidR="001825A2" w:rsidRDefault="001825A2">
      <w:pPr>
        <w:rPr>
          <w:rFonts w:eastAsia="Meiryo UI"/>
        </w:rPr>
      </w:pPr>
    </w:p>
    <w:p w14:paraId="18A1A44E" w14:textId="0C29145D" w:rsidR="001825A2" w:rsidRDefault="001825A2">
      <w:pPr>
        <w:rPr>
          <w:rFonts w:eastAsia="Meiryo UI"/>
        </w:rPr>
      </w:pPr>
    </w:p>
    <w:p w14:paraId="1EFEE6F7" w14:textId="33EF4788" w:rsidR="001825A2" w:rsidRDefault="001825A2">
      <w:pPr>
        <w:rPr>
          <w:rFonts w:eastAsia="Meiryo UI"/>
        </w:rPr>
      </w:pPr>
    </w:p>
    <w:p w14:paraId="7D97EFEA" w14:textId="48DBD719" w:rsidR="001825A2" w:rsidRDefault="001825A2">
      <w:pPr>
        <w:rPr>
          <w:rFonts w:eastAsia="Meiryo UI"/>
        </w:rPr>
      </w:pPr>
    </w:p>
    <w:p w14:paraId="34D7B3EC" w14:textId="521E3668" w:rsidR="001825A2" w:rsidRDefault="001825A2">
      <w:pPr>
        <w:rPr>
          <w:rFonts w:eastAsia="Meiryo UI"/>
        </w:rPr>
      </w:pPr>
    </w:p>
    <w:p w14:paraId="6C1A0D2B" w14:textId="3E781F36" w:rsidR="001825A2" w:rsidRDefault="001825A2">
      <w:pPr>
        <w:rPr>
          <w:rFonts w:eastAsia="Meiryo UI"/>
        </w:rPr>
      </w:pPr>
    </w:p>
    <w:p w14:paraId="2152265F" w14:textId="6796D67D" w:rsidR="001825A2" w:rsidRDefault="001825A2">
      <w:pPr>
        <w:rPr>
          <w:rFonts w:eastAsia="Meiryo UI"/>
        </w:rPr>
      </w:pPr>
    </w:p>
    <w:p w14:paraId="20AF5A4B" w14:textId="0227C3C5" w:rsidR="001825A2" w:rsidRDefault="001825A2">
      <w:pPr>
        <w:rPr>
          <w:rFonts w:eastAsia="Meiryo UI"/>
        </w:rPr>
      </w:pPr>
    </w:p>
    <w:p w14:paraId="4A8E0BD9" w14:textId="46694EEA" w:rsidR="001825A2" w:rsidRDefault="001825A2">
      <w:pPr>
        <w:rPr>
          <w:rFonts w:eastAsia="Meiryo UI"/>
        </w:rPr>
      </w:pPr>
    </w:p>
    <w:p w14:paraId="510531A3" w14:textId="4F4E10C2" w:rsidR="001825A2" w:rsidRDefault="001825A2">
      <w:pPr>
        <w:rPr>
          <w:rFonts w:eastAsia="Meiryo UI"/>
        </w:rPr>
      </w:pPr>
    </w:p>
    <w:p w14:paraId="00E5B474" w14:textId="07486EAE" w:rsidR="001825A2" w:rsidRDefault="001825A2">
      <w:pPr>
        <w:rPr>
          <w:rFonts w:eastAsia="Meiryo UI"/>
        </w:rPr>
      </w:pPr>
    </w:p>
    <w:p w14:paraId="00CAC6F5" w14:textId="7E3F5764" w:rsidR="001825A2" w:rsidRDefault="001825A2">
      <w:pPr>
        <w:rPr>
          <w:rFonts w:eastAsia="Meiryo UI"/>
        </w:rPr>
      </w:pPr>
    </w:p>
    <w:p w14:paraId="5F088A3B" w14:textId="65ABE09C" w:rsidR="001825A2" w:rsidRDefault="001825A2">
      <w:pPr>
        <w:rPr>
          <w:rFonts w:eastAsia="Meiryo UI"/>
        </w:rPr>
      </w:pPr>
    </w:p>
    <w:p w14:paraId="0DD49F16" w14:textId="30E7BD60" w:rsidR="001825A2" w:rsidRDefault="001825A2">
      <w:pPr>
        <w:rPr>
          <w:rFonts w:eastAsia="Meiryo UI"/>
        </w:rPr>
      </w:pPr>
    </w:p>
    <w:p w14:paraId="4558D00F" w14:textId="7B32B486" w:rsidR="001825A2" w:rsidRDefault="001825A2">
      <w:pPr>
        <w:rPr>
          <w:rFonts w:eastAsia="Meiryo UI"/>
        </w:rPr>
      </w:pPr>
    </w:p>
    <w:p w14:paraId="63447A27" w14:textId="550F2593" w:rsidR="001825A2" w:rsidRDefault="001825A2">
      <w:pPr>
        <w:rPr>
          <w:rFonts w:eastAsia="Meiryo UI"/>
        </w:rPr>
      </w:pPr>
    </w:p>
    <w:p w14:paraId="41215876" w14:textId="374B7B76" w:rsidR="001825A2" w:rsidRDefault="001825A2">
      <w:pPr>
        <w:rPr>
          <w:rFonts w:eastAsia="Meiryo UI"/>
        </w:rPr>
      </w:pPr>
    </w:p>
    <w:p w14:paraId="65CC3A7A" w14:textId="66EC47A3" w:rsidR="001825A2" w:rsidRDefault="001825A2">
      <w:pPr>
        <w:rPr>
          <w:rFonts w:eastAsia="Meiryo UI"/>
        </w:rPr>
      </w:pPr>
    </w:p>
    <w:p w14:paraId="118538F2" w14:textId="3EE651A3" w:rsidR="001825A2" w:rsidRDefault="001825A2">
      <w:pPr>
        <w:rPr>
          <w:rFonts w:eastAsia="Meiryo UI"/>
        </w:rPr>
      </w:pPr>
    </w:p>
    <w:p w14:paraId="24D6BD1F" w14:textId="5D221F1C" w:rsidR="001825A2" w:rsidRDefault="001825A2">
      <w:pPr>
        <w:rPr>
          <w:rFonts w:eastAsia="Meiryo UI"/>
        </w:rPr>
      </w:pPr>
    </w:p>
    <w:p w14:paraId="01104EA4" w14:textId="69A59868" w:rsidR="001825A2" w:rsidRDefault="001825A2">
      <w:pPr>
        <w:rPr>
          <w:rFonts w:eastAsia="Meiryo UI"/>
        </w:rPr>
      </w:pPr>
    </w:p>
    <w:p w14:paraId="10D4BBC8" w14:textId="4C34991C" w:rsidR="001825A2" w:rsidRDefault="001825A2">
      <w:pPr>
        <w:rPr>
          <w:rFonts w:eastAsia="Meiryo UI"/>
        </w:rPr>
      </w:pPr>
    </w:p>
    <w:p w14:paraId="18E29C85" w14:textId="489B4985" w:rsidR="001825A2" w:rsidRDefault="001825A2">
      <w:pPr>
        <w:rPr>
          <w:rFonts w:eastAsia="Meiryo UI"/>
        </w:rPr>
      </w:pPr>
    </w:p>
    <w:p w14:paraId="08605DCB" w14:textId="73FAEC7D" w:rsidR="001825A2" w:rsidRDefault="001825A2">
      <w:pPr>
        <w:rPr>
          <w:rFonts w:eastAsia="Meiryo UI"/>
        </w:rPr>
      </w:pPr>
    </w:p>
    <w:p w14:paraId="7C4F7D01" w14:textId="107B8A79" w:rsidR="001825A2" w:rsidRDefault="001825A2">
      <w:pPr>
        <w:rPr>
          <w:rFonts w:eastAsia="Meiryo UI"/>
        </w:rPr>
      </w:pPr>
    </w:p>
    <w:p w14:paraId="5F446DAF" w14:textId="5F30B5ED" w:rsidR="001825A2" w:rsidRDefault="001825A2">
      <w:pPr>
        <w:rPr>
          <w:rFonts w:eastAsia="Meiryo UI"/>
        </w:rPr>
      </w:pPr>
    </w:p>
    <w:p w14:paraId="6AC03FC1" w14:textId="6C5AB636" w:rsidR="001825A2" w:rsidRDefault="001825A2">
      <w:pPr>
        <w:rPr>
          <w:rFonts w:eastAsia="Meiryo UI"/>
        </w:rPr>
      </w:pPr>
    </w:p>
    <w:p w14:paraId="40D37C34" w14:textId="1FAEF06C" w:rsidR="001825A2" w:rsidRDefault="009C0C1D">
      <w:pPr>
        <w:rPr>
          <w:rFonts w:eastAsia="Meiryo UI"/>
        </w:rPr>
      </w:pPr>
      <w:r>
        <w:rPr>
          <w:rFonts w:eastAsia="Meiryo UI" w:hint="eastAsia"/>
        </w:rPr>
        <w:t>■始めに</w:t>
      </w:r>
    </w:p>
    <w:p w14:paraId="0B7C8B6F" w14:textId="4B2511AE" w:rsidR="001825A2" w:rsidRDefault="00EB5FE9">
      <w:pPr>
        <w:rPr>
          <w:rFonts w:eastAsia="Meiryo UI"/>
        </w:rPr>
      </w:pPr>
      <w:proofErr w:type="spellStart"/>
      <w:r>
        <w:rPr>
          <w:rFonts w:eastAsia="Meiryo UI" w:hint="eastAsia"/>
        </w:rPr>
        <w:t>G</w:t>
      </w:r>
      <w:r>
        <w:rPr>
          <w:rFonts w:eastAsia="Meiryo UI"/>
        </w:rPr>
        <w:t>eneralPack.unitypack</w:t>
      </w:r>
      <w:proofErr w:type="spellEnd"/>
      <w:r>
        <w:rPr>
          <w:rFonts w:eastAsia="Meiryo UI" w:hint="eastAsia"/>
        </w:rPr>
        <w:t>を使用する場合は</w:t>
      </w:r>
    </w:p>
    <w:p w14:paraId="68242A75" w14:textId="171F1BC6" w:rsidR="00EB5FE9" w:rsidRDefault="00EB5FE9">
      <w:pPr>
        <w:rPr>
          <w:rFonts w:eastAsia="Meiryo UI"/>
        </w:rPr>
      </w:pPr>
      <w:r>
        <w:rPr>
          <w:rFonts w:eastAsia="Meiryo UI" w:hint="eastAsia"/>
        </w:rPr>
        <w:t>シーン内に「</w:t>
      </w:r>
      <w:proofErr w:type="spellStart"/>
      <w:r w:rsidR="00DD2A96">
        <w:rPr>
          <w:rFonts w:eastAsia="Meiryo UI" w:hint="eastAsia"/>
        </w:rPr>
        <w:t>G</w:t>
      </w:r>
      <w:r w:rsidR="00DD2A96">
        <w:rPr>
          <w:rFonts w:eastAsia="Meiryo UI"/>
        </w:rPr>
        <w:t>ameManager</w:t>
      </w:r>
      <w:proofErr w:type="spellEnd"/>
      <w:r>
        <w:rPr>
          <w:rFonts w:eastAsia="Meiryo UI" w:hint="eastAsia"/>
        </w:rPr>
        <w:t>」</w:t>
      </w:r>
      <w:r w:rsidR="00DD2A96">
        <w:rPr>
          <w:rFonts w:eastAsia="Meiryo UI" w:hint="eastAsia"/>
        </w:rPr>
        <w:t>P</w:t>
      </w:r>
      <w:r w:rsidR="00DD2A96">
        <w:rPr>
          <w:rFonts w:eastAsia="Meiryo UI"/>
        </w:rPr>
        <w:t>refab</w:t>
      </w:r>
      <w:r w:rsidR="00DD2A96">
        <w:rPr>
          <w:rFonts w:eastAsia="Meiryo UI" w:hint="eastAsia"/>
        </w:rPr>
        <w:t>をH</w:t>
      </w:r>
      <w:r w:rsidR="00DD2A96">
        <w:rPr>
          <w:rFonts w:eastAsia="Meiryo UI"/>
        </w:rPr>
        <w:t>ierarchy</w:t>
      </w:r>
      <w:r w:rsidR="00DD2A96">
        <w:rPr>
          <w:rFonts w:eastAsia="Meiryo UI" w:hint="eastAsia"/>
        </w:rPr>
        <w:t>内に配置してください。</w:t>
      </w:r>
    </w:p>
    <w:p w14:paraId="6BC914AF" w14:textId="77777777" w:rsidR="00B45289" w:rsidRDefault="00B91DBD">
      <w:pPr>
        <w:rPr>
          <w:rFonts w:eastAsia="Meiryo UI"/>
        </w:rPr>
      </w:pPr>
      <w:proofErr w:type="spellStart"/>
      <w:r>
        <w:rPr>
          <w:rFonts w:eastAsia="Meiryo UI" w:hint="eastAsia"/>
        </w:rPr>
        <w:t>G</w:t>
      </w:r>
      <w:r>
        <w:rPr>
          <w:rFonts w:eastAsia="Meiryo UI"/>
        </w:rPr>
        <w:t>ameManager</w:t>
      </w:r>
      <w:proofErr w:type="spellEnd"/>
      <w:r>
        <w:rPr>
          <w:rFonts w:eastAsia="Meiryo UI" w:hint="eastAsia"/>
        </w:rPr>
        <w:t>は</w:t>
      </w:r>
    </w:p>
    <w:p w14:paraId="4BD86937" w14:textId="77777777" w:rsidR="00B45289" w:rsidRDefault="00B45289">
      <w:pPr>
        <w:rPr>
          <w:rFonts w:eastAsia="Meiryo UI"/>
        </w:rPr>
      </w:pPr>
    </w:p>
    <w:p w14:paraId="240974DE" w14:textId="677F4643" w:rsidR="00B45289" w:rsidRDefault="00B45289">
      <w:pPr>
        <w:rPr>
          <w:rFonts w:eastAsia="Meiryo UI"/>
        </w:rPr>
      </w:pPr>
      <w:r>
        <w:rPr>
          <w:rFonts w:eastAsia="Meiryo UI" w:hint="eastAsia"/>
        </w:rPr>
        <w:t>・</w:t>
      </w:r>
      <w:proofErr w:type="spellStart"/>
      <w:r w:rsidR="00B91DBD">
        <w:rPr>
          <w:rFonts w:eastAsia="Meiryo UI" w:hint="eastAsia"/>
        </w:rPr>
        <w:t>F</w:t>
      </w:r>
      <w:r w:rsidR="00B91DBD">
        <w:rPr>
          <w:rFonts w:eastAsia="Meiryo UI"/>
        </w:rPr>
        <w:t>ade.cs</w:t>
      </w:r>
      <w:proofErr w:type="spellEnd"/>
    </w:p>
    <w:p w14:paraId="6D39CEB6" w14:textId="6AACBE70" w:rsidR="00B45289" w:rsidRDefault="00B45289">
      <w:pPr>
        <w:rPr>
          <w:rFonts w:eastAsia="Meiryo UI"/>
        </w:rPr>
      </w:pPr>
      <w:r>
        <w:rPr>
          <w:rFonts w:eastAsia="Meiryo UI" w:hint="eastAsia"/>
        </w:rPr>
        <w:t>・</w:t>
      </w:r>
      <w:proofErr w:type="spellStart"/>
      <w:r w:rsidR="00685468">
        <w:rPr>
          <w:rFonts w:eastAsia="Meiryo UI" w:hint="eastAsia"/>
        </w:rPr>
        <w:t>S</w:t>
      </w:r>
      <w:r w:rsidR="00685468">
        <w:rPr>
          <w:rFonts w:eastAsia="Meiryo UI"/>
        </w:rPr>
        <w:t>ceneChanger.cs</w:t>
      </w:r>
      <w:proofErr w:type="spellEnd"/>
    </w:p>
    <w:p w14:paraId="3C556376" w14:textId="74200386" w:rsidR="00B45289" w:rsidRDefault="00B45289">
      <w:pPr>
        <w:rPr>
          <w:rFonts w:eastAsia="Meiryo UI"/>
        </w:rPr>
      </w:pPr>
      <w:r>
        <w:rPr>
          <w:rFonts w:eastAsia="Meiryo UI" w:hint="eastAsia"/>
        </w:rPr>
        <w:t>・</w:t>
      </w:r>
      <w:proofErr w:type="spellStart"/>
      <w:r w:rsidR="00A61D80">
        <w:rPr>
          <w:rFonts w:eastAsia="Meiryo UI" w:hint="eastAsia"/>
        </w:rPr>
        <w:t>S</w:t>
      </w:r>
      <w:r w:rsidR="00A61D80">
        <w:rPr>
          <w:rFonts w:eastAsia="Meiryo UI"/>
        </w:rPr>
        <w:t>core.cs</w:t>
      </w:r>
      <w:proofErr w:type="spellEnd"/>
    </w:p>
    <w:p w14:paraId="2E2C36F7" w14:textId="7145634A" w:rsidR="00CF0776" w:rsidRDefault="00D90999">
      <w:pPr>
        <w:rPr>
          <w:rFonts w:eastAsia="Meiryo UI" w:hint="eastAsia"/>
        </w:rPr>
      </w:pPr>
      <w:r>
        <w:rPr>
          <w:rFonts w:eastAsia="Meiryo UI" w:hint="eastAsia"/>
        </w:rPr>
        <w:t>・</w:t>
      </w:r>
      <w:proofErr w:type="spellStart"/>
      <w:r>
        <w:rPr>
          <w:rFonts w:eastAsia="Meiryo UI"/>
        </w:rPr>
        <w:t>OnEffect.cs</w:t>
      </w:r>
      <w:proofErr w:type="spellEnd"/>
    </w:p>
    <w:p w14:paraId="435A76E2" w14:textId="253657A8" w:rsidR="00B45289" w:rsidRDefault="00CF0776">
      <w:pPr>
        <w:rPr>
          <w:rFonts w:eastAsia="Meiryo UI"/>
        </w:rPr>
      </w:pPr>
      <w:r>
        <w:rPr>
          <w:rFonts w:eastAsia="Meiryo UI" w:hint="eastAsia"/>
        </w:rPr>
        <w:t>・</w:t>
      </w:r>
      <w:proofErr w:type="spellStart"/>
      <w:r>
        <w:rPr>
          <w:rFonts w:eastAsia="Meiryo UI" w:hint="eastAsia"/>
        </w:rPr>
        <w:t>G</w:t>
      </w:r>
      <w:r>
        <w:rPr>
          <w:rFonts w:eastAsia="Meiryo UI"/>
        </w:rPr>
        <w:t>auge.cs</w:t>
      </w:r>
      <w:proofErr w:type="spellEnd"/>
    </w:p>
    <w:p w14:paraId="0C6D5816" w14:textId="77777777" w:rsidR="00CF0776" w:rsidRDefault="00CF0776">
      <w:pPr>
        <w:rPr>
          <w:rFonts w:eastAsia="Meiryo UI" w:hint="eastAsia"/>
        </w:rPr>
      </w:pPr>
    </w:p>
    <w:p w14:paraId="1F7937B3" w14:textId="3A326F41" w:rsidR="00B91DBD" w:rsidRDefault="00C33707">
      <w:pPr>
        <w:rPr>
          <w:rFonts w:eastAsia="Meiryo UI"/>
        </w:rPr>
      </w:pPr>
      <w:r>
        <w:rPr>
          <w:rFonts w:eastAsia="Meiryo UI"/>
        </w:rPr>
        <w:t>5</w:t>
      </w:r>
      <w:r w:rsidR="00A61D80">
        <w:rPr>
          <w:rFonts w:eastAsia="Meiryo UI" w:hint="eastAsia"/>
        </w:rPr>
        <w:t>種類がアタッチされています</w:t>
      </w:r>
    </w:p>
    <w:p w14:paraId="7A60FF15" w14:textId="290183F2" w:rsidR="001825A2" w:rsidRDefault="002133F1">
      <w:pPr>
        <w:rPr>
          <w:rFonts w:eastAsia="Meiryo UI"/>
        </w:rPr>
      </w:pPr>
      <w:r w:rsidRPr="002133F1">
        <w:rPr>
          <w:rFonts w:eastAsia="Meiryo UI"/>
        </w:rPr>
        <w:t>Inspector</w:t>
      </w:r>
      <w:r>
        <w:rPr>
          <w:rFonts w:eastAsia="Meiryo UI" w:hint="eastAsia"/>
        </w:rPr>
        <w:t>の詳しい説明は、各スクリプトの説明を参考にしてください</w:t>
      </w:r>
    </w:p>
    <w:p w14:paraId="69BB7B1C" w14:textId="77777777" w:rsidR="002133F1" w:rsidRDefault="002133F1">
      <w:pPr>
        <w:rPr>
          <w:rFonts w:eastAsia="Meiryo UI"/>
        </w:rPr>
      </w:pPr>
    </w:p>
    <w:p w14:paraId="2EBE1E06" w14:textId="3555D38D" w:rsidR="001A0C3B" w:rsidRDefault="00DD2A96">
      <w:pPr>
        <w:rPr>
          <w:rFonts w:eastAsia="Meiryo UI"/>
        </w:rPr>
      </w:pPr>
      <w:r>
        <w:rPr>
          <w:noProof/>
        </w:rPr>
        <w:drawing>
          <wp:inline distT="0" distB="0" distL="0" distR="0" wp14:anchorId="38A19FF7" wp14:editId="2B82951B">
            <wp:extent cx="1857375" cy="13239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7375" cy="1323975"/>
                    </a:xfrm>
                    <a:prstGeom prst="rect">
                      <a:avLst/>
                    </a:prstGeom>
                  </pic:spPr>
                </pic:pic>
              </a:graphicData>
            </a:graphic>
          </wp:inline>
        </w:drawing>
      </w:r>
    </w:p>
    <w:p w14:paraId="670F8C7E" w14:textId="5A8DA5D9" w:rsidR="001A0C3B" w:rsidRDefault="001A0C3B">
      <w:pPr>
        <w:rPr>
          <w:rFonts w:eastAsia="Meiryo UI"/>
        </w:rPr>
      </w:pPr>
    </w:p>
    <w:p w14:paraId="07205B24" w14:textId="5B2D5532" w:rsidR="001A0C3B" w:rsidRDefault="007A6063">
      <w:pPr>
        <w:rPr>
          <w:rFonts w:eastAsia="Meiryo UI"/>
        </w:rPr>
      </w:pPr>
      <w:r>
        <w:rPr>
          <w:noProof/>
        </w:rPr>
        <w:drawing>
          <wp:inline distT="0" distB="0" distL="0" distR="0" wp14:anchorId="752A45D0" wp14:editId="71C536EB">
            <wp:extent cx="2162175" cy="289560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2175" cy="2895600"/>
                    </a:xfrm>
                    <a:prstGeom prst="rect">
                      <a:avLst/>
                    </a:prstGeom>
                  </pic:spPr>
                </pic:pic>
              </a:graphicData>
            </a:graphic>
          </wp:inline>
        </w:drawing>
      </w:r>
    </w:p>
    <w:p w14:paraId="7E6E6030" w14:textId="6B6D1921" w:rsidR="001A0C3B" w:rsidRDefault="001A0C3B">
      <w:pPr>
        <w:rPr>
          <w:rFonts w:eastAsia="Meiryo UI"/>
        </w:rPr>
      </w:pPr>
    </w:p>
    <w:p w14:paraId="536A0564" w14:textId="255DB7A7" w:rsidR="001A0C3B" w:rsidRDefault="001A0C3B">
      <w:pPr>
        <w:rPr>
          <w:rFonts w:eastAsia="Meiryo UI"/>
        </w:rPr>
      </w:pPr>
    </w:p>
    <w:p w14:paraId="175B51D8" w14:textId="255F8C95" w:rsidR="001A0C3B" w:rsidRDefault="001A0C3B">
      <w:pPr>
        <w:rPr>
          <w:rFonts w:eastAsia="Meiryo UI"/>
        </w:rPr>
      </w:pPr>
    </w:p>
    <w:p w14:paraId="5DA1040C" w14:textId="05252AFC" w:rsidR="001A0C3B" w:rsidRDefault="001A0C3B">
      <w:pPr>
        <w:rPr>
          <w:rFonts w:eastAsia="Meiryo UI"/>
        </w:rPr>
      </w:pPr>
    </w:p>
    <w:p w14:paraId="7F23B6FA" w14:textId="77777777" w:rsidR="00280F23" w:rsidRDefault="00280F23">
      <w:pPr>
        <w:rPr>
          <w:rFonts w:eastAsia="Meiryo UI" w:hint="eastAsia"/>
        </w:rPr>
      </w:pPr>
    </w:p>
    <w:p w14:paraId="0F0A7793" w14:textId="7606D4EE" w:rsidR="007474F9" w:rsidRDefault="007474F9">
      <w:pPr>
        <w:rPr>
          <w:rFonts w:eastAsia="Meiryo UI"/>
        </w:rPr>
      </w:pPr>
      <w:r>
        <w:rPr>
          <w:rFonts w:eastAsia="Meiryo UI" w:hint="eastAsia"/>
        </w:rPr>
        <w:t>■</w:t>
      </w:r>
      <w:proofErr w:type="spellStart"/>
      <w:r>
        <w:rPr>
          <w:rFonts w:eastAsia="Meiryo UI" w:hint="eastAsia"/>
        </w:rPr>
        <w:t>F</w:t>
      </w:r>
      <w:r>
        <w:rPr>
          <w:rFonts w:eastAsia="Meiryo UI"/>
        </w:rPr>
        <w:t>ade.cs</w:t>
      </w:r>
      <w:proofErr w:type="spellEnd"/>
    </w:p>
    <w:p w14:paraId="07859370" w14:textId="192AA3C6" w:rsidR="007D325A" w:rsidRDefault="00BA0B95">
      <w:pPr>
        <w:rPr>
          <w:rFonts w:eastAsia="Meiryo UI"/>
        </w:rPr>
      </w:pPr>
      <w:r>
        <w:rPr>
          <w:rFonts w:eastAsia="Meiryo UI" w:hint="eastAsia"/>
        </w:rPr>
        <w:t xml:space="preserve"> </w:t>
      </w:r>
      <w:r>
        <w:rPr>
          <w:rFonts w:eastAsia="Meiryo UI"/>
        </w:rPr>
        <w:t xml:space="preserve">  </w:t>
      </w:r>
      <w:r>
        <w:rPr>
          <w:rFonts w:eastAsia="Meiryo UI" w:hint="eastAsia"/>
        </w:rPr>
        <w:t>・定数</w:t>
      </w:r>
    </w:p>
    <w:p w14:paraId="13D99C54" w14:textId="23C4DA85" w:rsidR="00BA0B95" w:rsidRDefault="00BA0B95">
      <w:pPr>
        <w:rPr>
          <w:rFonts w:eastAsia="Meiryo UI"/>
        </w:rPr>
      </w:pPr>
      <w:r>
        <w:rPr>
          <w:rFonts w:eastAsia="Meiryo UI" w:hint="eastAsia"/>
        </w:rPr>
        <w:t xml:space="preserve"> </w:t>
      </w:r>
      <w:r>
        <w:rPr>
          <w:rFonts w:eastAsia="Meiryo UI"/>
        </w:rPr>
        <w:t xml:space="preserve">     </w:t>
      </w:r>
      <w:r w:rsidR="007372D1">
        <w:rPr>
          <w:rFonts w:eastAsia="Meiryo UI"/>
        </w:rPr>
        <w:t xml:space="preserve">Int </w:t>
      </w:r>
      <w:r w:rsidR="002B07F0" w:rsidRPr="002B07F0">
        <w:rPr>
          <w:rFonts w:eastAsia="Meiryo UI"/>
        </w:rPr>
        <w:t>ALPHA</w:t>
      </w:r>
      <w:r w:rsidR="00CD61F8">
        <w:rPr>
          <w:rFonts w:eastAsia="Meiryo UI"/>
        </w:rPr>
        <w:tab/>
      </w:r>
      <w:r w:rsidR="00CD61F8">
        <w:rPr>
          <w:rFonts w:eastAsia="Meiryo UI"/>
        </w:rPr>
        <w:tab/>
      </w:r>
      <w:r w:rsidR="00CD61F8">
        <w:rPr>
          <w:rFonts w:eastAsia="Meiryo UI"/>
        </w:rPr>
        <w:tab/>
      </w:r>
      <w:r w:rsidR="004F31C8">
        <w:rPr>
          <w:rFonts w:eastAsia="Meiryo UI" w:hint="eastAsia"/>
        </w:rPr>
        <w:t>アルファ値の定数 　1固定</w:t>
      </w:r>
    </w:p>
    <w:p w14:paraId="5125BA9B" w14:textId="235F863C" w:rsidR="00EA09F6" w:rsidRDefault="00EA09F6">
      <w:pPr>
        <w:rPr>
          <w:rFonts w:eastAsia="Meiryo UI"/>
        </w:rPr>
      </w:pPr>
      <w:r>
        <w:rPr>
          <w:rFonts w:eastAsia="Meiryo UI" w:hint="eastAsia"/>
        </w:rPr>
        <w:t xml:space="preserve"> </w:t>
      </w:r>
      <w:r>
        <w:rPr>
          <w:rFonts w:eastAsia="Meiryo UI"/>
        </w:rPr>
        <w:t xml:space="preserve">  </w:t>
      </w:r>
      <w:r w:rsidR="001541D9">
        <w:rPr>
          <w:rFonts w:eastAsia="Meiryo UI"/>
        </w:rPr>
        <w:t xml:space="preserve">   </w:t>
      </w:r>
    </w:p>
    <w:p w14:paraId="28843813" w14:textId="21212E6B" w:rsidR="00EA09F6" w:rsidRDefault="00EA09F6">
      <w:pPr>
        <w:rPr>
          <w:rFonts w:eastAsia="Meiryo UI"/>
        </w:rPr>
      </w:pPr>
      <w:r>
        <w:rPr>
          <w:rFonts w:eastAsia="Meiryo UI" w:hint="eastAsia"/>
        </w:rPr>
        <w:t xml:space="preserve"> </w:t>
      </w:r>
      <w:r>
        <w:rPr>
          <w:rFonts w:eastAsia="Meiryo UI"/>
        </w:rPr>
        <w:t xml:space="preserve">  </w:t>
      </w:r>
      <w:r>
        <w:rPr>
          <w:rFonts w:eastAsia="Meiryo UI" w:hint="eastAsia"/>
        </w:rPr>
        <w:t>・</w:t>
      </w:r>
      <w:r w:rsidR="000E6E47">
        <w:rPr>
          <w:rFonts w:eastAsia="Meiryo UI" w:hint="eastAsia"/>
        </w:rPr>
        <w:t>構造体</w:t>
      </w:r>
    </w:p>
    <w:p w14:paraId="10FE775F" w14:textId="667C10EE" w:rsidR="000E6E47" w:rsidRDefault="000E6E47">
      <w:pPr>
        <w:rPr>
          <w:rFonts w:eastAsia="Meiryo UI"/>
        </w:rPr>
      </w:pPr>
      <w:r>
        <w:rPr>
          <w:rFonts w:eastAsia="Meiryo UI" w:hint="eastAsia"/>
        </w:rPr>
        <w:t xml:space="preserve"> </w:t>
      </w:r>
      <w:r>
        <w:rPr>
          <w:rFonts w:eastAsia="Meiryo UI"/>
        </w:rPr>
        <w:t xml:space="preserve">    </w:t>
      </w:r>
      <w:r w:rsidR="007372D1">
        <w:rPr>
          <w:rFonts w:eastAsia="Meiryo UI"/>
        </w:rPr>
        <w:t xml:space="preserve">float </w:t>
      </w:r>
      <w:r w:rsidR="00932DD8" w:rsidRPr="00932DD8">
        <w:rPr>
          <w:rFonts w:eastAsia="Meiryo UI"/>
        </w:rPr>
        <w:t>_COLOR</w:t>
      </w:r>
      <w:r w:rsidR="00CD61F8">
        <w:rPr>
          <w:rFonts w:eastAsia="Meiryo UI"/>
        </w:rPr>
        <w:tab/>
      </w:r>
      <w:r w:rsidR="00CD61F8">
        <w:rPr>
          <w:rFonts w:eastAsia="Meiryo UI"/>
        </w:rPr>
        <w:tab/>
      </w:r>
      <w:r w:rsidR="00CD61F8">
        <w:rPr>
          <w:rFonts w:eastAsia="Meiryo UI"/>
        </w:rPr>
        <w:tab/>
      </w:r>
      <w:r w:rsidR="001E51F3">
        <w:rPr>
          <w:rFonts w:eastAsia="Meiryo UI" w:hint="eastAsia"/>
        </w:rPr>
        <w:t>R</w:t>
      </w:r>
      <w:r w:rsidR="001E51F3">
        <w:rPr>
          <w:rFonts w:eastAsia="Meiryo UI"/>
        </w:rPr>
        <w:t>GBA</w:t>
      </w:r>
      <w:r w:rsidR="001E51F3">
        <w:rPr>
          <w:rFonts w:eastAsia="Meiryo UI" w:hint="eastAsia"/>
        </w:rPr>
        <w:t>値を保存する構造体</w:t>
      </w:r>
    </w:p>
    <w:p w14:paraId="1951C2A2" w14:textId="73714C77" w:rsidR="00663E7D" w:rsidRDefault="00663E7D">
      <w:pPr>
        <w:rPr>
          <w:rFonts w:eastAsia="Meiryo UI"/>
        </w:rPr>
      </w:pPr>
      <w:r>
        <w:rPr>
          <w:rFonts w:eastAsia="Meiryo UI"/>
        </w:rPr>
        <w:t xml:space="preserve">   </w:t>
      </w:r>
      <w:r w:rsidR="001541D9">
        <w:rPr>
          <w:rFonts w:eastAsia="Meiryo UI"/>
        </w:rPr>
        <w:t xml:space="preserve">  </w:t>
      </w:r>
    </w:p>
    <w:p w14:paraId="5C2B44BD" w14:textId="33A6AD22" w:rsidR="00695134" w:rsidRDefault="00695134">
      <w:pPr>
        <w:rPr>
          <w:rFonts w:eastAsia="Meiryo UI"/>
        </w:rPr>
      </w:pPr>
      <w:r>
        <w:rPr>
          <w:rFonts w:eastAsia="Meiryo UI" w:hint="eastAsia"/>
        </w:rPr>
        <w:t xml:space="preserve"> </w:t>
      </w:r>
      <w:r>
        <w:rPr>
          <w:rFonts w:eastAsia="Meiryo UI"/>
        </w:rPr>
        <w:t xml:space="preserve">  </w:t>
      </w:r>
      <w:r>
        <w:rPr>
          <w:rFonts w:eastAsia="Meiryo UI" w:hint="eastAsia"/>
        </w:rPr>
        <w:t>・p</w:t>
      </w:r>
      <w:r>
        <w:rPr>
          <w:rFonts w:eastAsia="Meiryo UI"/>
        </w:rPr>
        <w:t>ublic</w:t>
      </w:r>
      <w:r>
        <w:rPr>
          <w:rFonts w:eastAsia="Meiryo UI" w:hint="eastAsia"/>
        </w:rPr>
        <w:t>変数</w:t>
      </w:r>
    </w:p>
    <w:p w14:paraId="1C4CB7DD" w14:textId="4F061921" w:rsidR="00695134" w:rsidRDefault="00695134">
      <w:pPr>
        <w:rPr>
          <w:rFonts w:eastAsia="Meiryo UI"/>
        </w:rPr>
      </w:pPr>
      <w:r>
        <w:rPr>
          <w:rFonts w:eastAsia="Meiryo UI" w:hint="eastAsia"/>
        </w:rPr>
        <w:t xml:space="preserve"> </w:t>
      </w:r>
      <w:r>
        <w:rPr>
          <w:rFonts w:eastAsia="Meiryo UI"/>
        </w:rPr>
        <w:t xml:space="preserve">    </w:t>
      </w:r>
      <w:r w:rsidR="00942545">
        <w:rPr>
          <w:rFonts w:eastAsia="Meiryo UI"/>
        </w:rPr>
        <w:t xml:space="preserve">Bool </w:t>
      </w:r>
      <w:proofErr w:type="spellStart"/>
      <w:r w:rsidRPr="00695134">
        <w:rPr>
          <w:rFonts w:eastAsia="Meiryo UI"/>
        </w:rPr>
        <w:t>isFadeIn</w:t>
      </w:r>
      <w:proofErr w:type="spellEnd"/>
      <w:r w:rsidR="00CD61F8">
        <w:rPr>
          <w:rFonts w:eastAsia="Meiryo UI"/>
        </w:rPr>
        <w:tab/>
      </w:r>
      <w:r w:rsidR="00CD61F8">
        <w:rPr>
          <w:rFonts w:eastAsia="Meiryo UI"/>
        </w:rPr>
        <w:tab/>
      </w:r>
      <w:r w:rsidR="00CD61F8">
        <w:rPr>
          <w:rFonts w:eastAsia="Meiryo UI"/>
        </w:rPr>
        <w:tab/>
      </w:r>
      <w:r w:rsidR="0048576B">
        <w:rPr>
          <w:rFonts w:eastAsia="Meiryo UI" w:hint="eastAsia"/>
        </w:rPr>
        <w:t>フェードイン開始フラグ</w:t>
      </w:r>
    </w:p>
    <w:p w14:paraId="3FD7B36C" w14:textId="2850D07E" w:rsidR="0048576B" w:rsidRDefault="0048576B">
      <w:pPr>
        <w:rPr>
          <w:rFonts w:eastAsia="Meiryo UI"/>
        </w:rPr>
      </w:pPr>
      <w:r>
        <w:rPr>
          <w:rFonts w:eastAsia="Meiryo UI"/>
        </w:rPr>
        <w:tab/>
      </w:r>
      <w:r>
        <w:rPr>
          <w:rFonts w:eastAsia="Meiryo UI"/>
        </w:rPr>
        <w:tab/>
      </w:r>
      <w:r>
        <w:rPr>
          <w:rFonts w:eastAsia="Meiryo UI"/>
        </w:rPr>
        <w:tab/>
      </w:r>
      <w:r>
        <w:rPr>
          <w:rFonts w:eastAsia="Meiryo UI"/>
        </w:rPr>
        <w:tab/>
      </w:r>
      <w:r>
        <w:rPr>
          <w:rFonts w:eastAsia="Meiryo UI"/>
        </w:rPr>
        <w:tab/>
      </w:r>
      <w:r w:rsidR="000E43FA">
        <w:rPr>
          <w:rFonts w:eastAsia="Meiryo UI"/>
        </w:rPr>
        <w:t xml:space="preserve">        </w:t>
      </w:r>
      <w:r>
        <w:rPr>
          <w:rFonts w:eastAsia="Meiryo UI"/>
        </w:rPr>
        <w:t>true:</w:t>
      </w:r>
      <w:r>
        <w:rPr>
          <w:rFonts w:eastAsia="Meiryo UI" w:hint="eastAsia"/>
        </w:rPr>
        <w:t xml:space="preserve">　フェードイン開始</w:t>
      </w:r>
    </w:p>
    <w:p w14:paraId="331A86CF" w14:textId="35E42F6E" w:rsidR="0048576B" w:rsidRDefault="0048576B">
      <w:pPr>
        <w:rPr>
          <w:rFonts w:eastAsia="Meiryo UI"/>
        </w:rPr>
      </w:pPr>
      <w:r>
        <w:rPr>
          <w:rFonts w:eastAsia="Meiryo UI"/>
        </w:rPr>
        <w:tab/>
      </w:r>
      <w:r>
        <w:rPr>
          <w:rFonts w:eastAsia="Meiryo UI"/>
        </w:rPr>
        <w:tab/>
      </w:r>
      <w:r>
        <w:rPr>
          <w:rFonts w:eastAsia="Meiryo UI"/>
        </w:rPr>
        <w:tab/>
      </w:r>
      <w:r>
        <w:rPr>
          <w:rFonts w:eastAsia="Meiryo UI"/>
        </w:rPr>
        <w:tab/>
      </w:r>
      <w:r>
        <w:rPr>
          <w:rFonts w:eastAsia="Meiryo UI"/>
        </w:rPr>
        <w:tab/>
      </w:r>
      <w:r w:rsidR="000E43FA">
        <w:rPr>
          <w:rFonts w:eastAsia="Meiryo UI"/>
        </w:rPr>
        <w:t xml:space="preserve">        </w:t>
      </w:r>
      <w:r>
        <w:rPr>
          <w:rFonts w:eastAsia="Meiryo UI"/>
        </w:rPr>
        <w:t>false:</w:t>
      </w:r>
      <w:r>
        <w:rPr>
          <w:rFonts w:eastAsia="Meiryo UI" w:hint="eastAsia"/>
        </w:rPr>
        <w:t xml:space="preserve">　フェードイン中断</w:t>
      </w:r>
    </w:p>
    <w:p w14:paraId="65F6082E" w14:textId="6D14A231" w:rsidR="00695134" w:rsidRDefault="00695134">
      <w:pPr>
        <w:rPr>
          <w:rFonts w:eastAsia="Meiryo UI"/>
        </w:rPr>
      </w:pPr>
      <w:r>
        <w:rPr>
          <w:rFonts w:eastAsia="Meiryo UI" w:hint="eastAsia"/>
        </w:rPr>
        <w:t xml:space="preserve"> </w:t>
      </w:r>
      <w:r>
        <w:rPr>
          <w:rFonts w:eastAsia="Meiryo UI"/>
        </w:rPr>
        <w:t xml:space="preserve">    </w:t>
      </w:r>
      <w:r w:rsidR="00942545">
        <w:rPr>
          <w:rFonts w:eastAsia="Meiryo UI"/>
        </w:rPr>
        <w:t xml:space="preserve">Bool </w:t>
      </w:r>
      <w:proofErr w:type="spellStart"/>
      <w:r w:rsidRPr="00695134">
        <w:rPr>
          <w:rFonts w:eastAsia="Meiryo UI"/>
        </w:rPr>
        <w:t>isFadeOut</w:t>
      </w:r>
      <w:proofErr w:type="spellEnd"/>
      <w:r w:rsidR="00CD61F8">
        <w:rPr>
          <w:rFonts w:eastAsia="Meiryo UI"/>
        </w:rPr>
        <w:tab/>
      </w:r>
      <w:r w:rsidR="00CD61F8">
        <w:rPr>
          <w:rFonts w:eastAsia="Meiryo UI"/>
        </w:rPr>
        <w:tab/>
      </w:r>
      <w:r w:rsidR="000E43FA">
        <w:rPr>
          <w:rFonts w:eastAsia="Meiryo UI"/>
        </w:rPr>
        <w:t xml:space="preserve">         </w:t>
      </w:r>
      <w:r w:rsidR="0048576B">
        <w:rPr>
          <w:rFonts w:eastAsia="Meiryo UI" w:hint="eastAsia"/>
        </w:rPr>
        <w:t>フェードアウト開始フラグ</w:t>
      </w:r>
    </w:p>
    <w:p w14:paraId="6411C46C" w14:textId="2DC45E7C" w:rsidR="0048576B" w:rsidRDefault="0048576B" w:rsidP="000E43FA">
      <w:pPr>
        <w:ind w:left="2880" w:firstLineChars="600" w:firstLine="1320"/>
        <w:rPr>
          <w:rFonts w:eastAsia="Meiryo UI"/>
        </w:rPr>
      </w:pPr>
      <w:r>
        <w:rPr>
          <w:rFonts w:eastAsia="Meiryo UI"/>
        </w:rPr>
        <w:t>true:</w:t>
      </w:r>
      <w:r>
        <w:rPr>
          <w:rFonts w:eastAsia="Meiryo UI" w:hint="eastAsia"/>
        </w:rPr>
        <w:t xml:space="preserve">　フェードアウト開始</w:t>
      </w:r>
    </w:p>
    <w:p w14:paraId="18A94A0A" w14:textId="0A37D89B" w:rsidR="0048576B" w:rsidRDefault="0048576B" w:rsidP="0048576B">
      <w:pPr>
        <w:rPr>
          <w:rFonts w:eastAsia="Meiryo UI"/>
        </w:rPr>
      </w:pPr>
      <w:r>
        <w:rPr>
          <w:rFonts w:eastAsia="Meiryo UI"/>
        </w:rPr>
        <w:tab/>
      </w:r>
      <w:r>
        <w:rPr>
          <w:rFonts w:eastAsia="Meiryo UI"/>
        </w:rPr>
        <w:tab/>
      </w:r>
      <w:r>
        <w:rPr>
          <w:rFonts w:eastAsia="Meiryo UI"/>
        </w:rPr>
        <w:tab/>
      </w:r>
      <w:r>
        <w:rPr>
          <w:rFonts w:eastAsia="Meiryo UI"/>
        </w:rPr>
        <w:tab/>
      </w:r>
      <w:r>
        <w:rPr>
          <w:rFonts w:eastAsia="Meiryo UI"/>
        </w:rPr>
        <w:tab/>
      </w:r>
      <w:r w:rsidR="000E43FA">
        <w:rPr>
          <w:rFonts w:eastAsia="Meiryo UI"/>
        </w:rPr>
        <w:t xml:space="preserve">        </w:t>
      </w:r>
      <w:r>
        <w:rPr>
          <w:rFonts w:eastAsia="Meiryo UI"/>
        </w:rPr>
        <w:t>false:</w:t>
      </w:r>
      <w:r>
        <w:rPr>
          <w:rFonts w:eastAsia="Meiryo UI" w:hint="eastAsia"/>
        </w:rPr>
        <w:t xml:space="preserve">　フェードアウト中断</w:t>
      </w:r>
    </w:p>
    <w:p w14:paraId="3411F108" w14:textId="50E6D058" w:rsidR="00695134" w:rsidRDefault="00695134">
      <w:pPr>
        <w:rPr>
          <w:rFonts w:eastAsia="Meiryo UI"/>
        </w:rPr>
      </w:pPr>
      <w:r>
        <w:rPr>
          <w:rFonts w:eastAsia="Meiryo UI" w:hint="eastAsia"/>
        </w:rPr>
        <w:t xml:space="preserve"> </w:t>
      </w:r>
      <w:r>
        <w:rPr>
          <w:rFonts w:eastAsia="Meiryo UI"/>
        </w:rPr>
        <w:t xml:space="preserve">   </w:t>
      </w:r>
      <w:r w:rsidR="00597DDD">
        <w:rPr>
          <w:rFonts w:eastAsia="Meiryo UI"/>
        </w:rPr>
        <w:t xml:space="preserve"> </w:t>
      </w:r>
    </w:p>
    <w:p w14:paraId="245962C2" w14:textId="13DD2012" w:rsidR="00663E7D" w:rsidRDefault="00663E7D">
      <w:pPr>
        <w:rPr>
          <w:rFonts w:eastAsia="Meiryo UI"/>
        </w:rPr>
      </w:pPr>
      <w:r>
        <w:rPr>
          <w:rFonts w:eastAsia="Meiryo UI" w:hint="eastAsia"/>
        </w:rPr>
        <w:t xml:space="preserve"> </w:t>
      </w:r>
      <w:r>
        <w:rPr>
          <w:rFonts w:eastAsia="Meiryo UI"/>
        </w:rPr>
        <w:t xml:space="preserve">  </w:t>
      </w:r>
      <w:r>
        <w:rPr>
          <w:rFonts w:eastAsia="Meiryo UI" w:hint="eastAsia"/>
        </w:rPr>
        <w:t>・</w:t>
      </w:r>
      <w:r w:rsidR="00C13499">
        <w:rPr>
          <w:rFonts w:eastAsia="Meiryo UI" w:hint="eastAsia"/>
        </w:rPr>
        <w:t>p</w:t>
      </w:r>
      <w:r w:rsidR="00C13499">
        <w:rPr>
          <w:rFonts w:eastAsia="Meiryo UI"/>
        </w:rPr>
        <w:t>rivate</w:t>
      </w:r>
      <w:r>
        <w:rPr>
          <w:rFonts w:eastAsia="Meiryo UI" w:hint="eastAsia"/>
        </w:rPr>
        <w:t>変数</w:t>
      </w:r>
    </w:p>
    <w:p w14:paraId="368162E3" w14:textId="4B7EFFB9" w:rsidR="00663E7D" w:rsidRDefault="00663E7D">
      <w:pPr>
        <w:rPr>
          <w:rFonts w:eastAsia="Meiryo UI"/>
        </w:rPr>
      </w:pPr>
      <w:r>
        <w:rPr>
          <w:rFonts w:eastAsia="Meiryo UI" w:hint="eastAsia"/>
        </w:rPr>
        <w:t xml:space="preserve">　　 </w:t>
      </w:r>
      <w:proofErr w:type="spellStart"/>
      <w:r w:rsidR="007F0968">
        <w:rPr>
          <w:rFonts w:eastAsia="Meiryo UI"/>
        </w:rPr>
        <w:t>GameObject</w:t>
      </w:r>
      <w:proofErr w:type="spellEnd"/>
      <w:r w:rsidR="007F0968">
        <w:rPr>
          <w:rFonts w:eastAsia="Meiryo UI"/>
        </w:rPr>
        <w:t xml:space="preserve"> </w:t>
      </w:r>
      <w:proofErr w:type="spellStart"/>
      <w:r w:rsidRPr="00663E7D">
        <w:rPr>
          <w:rFonts w:eastAsia="Meiryo UI"/>
        </w:rPr>
        <w:t>fadeObj</w:t>
      </w:r>
      <w:proofErr w:type="spellEnd"/>
      <w:r w:rsidR="00CD61F8">
        <w:rPr>
          <w:rFonts w:eastAsia="Meiryo UI"/>
        </w:rPr>
        <w:tab/>
      </w:r>
      <w:r w:rsidR="00CD61F8">
        <w:rPr>
          <w:rFonts w:eastAsia="Meiryo UI"/>
        </w:rPr>
        <w:tab/>
      </w:r>
      <w:r w:rsidR="009C498F">
        <w:rPr>
          <w:rFonts w:eastAsia="Meiryo UI" w:hint="eastAsia"/>
        </w:rPr>
        <w:t>フェードさせたい画像オブジェクトを指定</w:t>
      </w:r>
    </w:p>
    <w:p w14:paraId="55F683AE" w14:textId="092A5E48" w:rsidR="00663E7D" w:rsidRDefault="00663E7D">
      <w:pPr>
        <w:rPr>
          <w:rFonts w:eastAsia="Meiryo UI"/>
        </w:rPr>
      </w:pPr>
      <w:r>
        <w:rPr>
          <w:rFonts w:eastAsia="Meiryo UI" w:hint="eastAsia"/>
        </w:rPr>
        <w:t xml:space="preserve"> </w:t>
      </w:r>
      <w:r>
        <w:rPr>
          <w:rFonts w:eastAsia="Meiryo UI"/>
        </w:rPr>
        <w:t xml:space="preserve">    </w:t>
      </w:r>
      <w:r w:rsidR="00F537DB">
        <w:rPr>
          <w:rFonts w:eastAsia="Meiryo UI"/>
        </w:rPr>
        <w:t xml:space="preserve">float </w:t>
      </w:r>
      <w:proofErr w:type="spellStart"/>
      <w:r w:rsidRPr="00663E7D">
        <w:rPr>
          <w:rFonts w:eastAsia="Meiryo UI"/>
        </w:rPr>
        <w:t>addAlpha</w:t>
      </w:r>
      <w:proofErr w:type="spellEnd"/>
      <w:r w:rsidR="00CD61F8">
        <w:rPr>
          <w:rFonts w:eastAsia="Meiryo UI"/>
        </w:rPr>
        <w:tab/>
      </w:r>
      <w:r w:rsidR="00CD61F8">
        <w:rPr>
          <w:rFonts w:eastAsia="Meiryo UI"/>
        </w:rPr>
        <w:tab/>
      </w:r>
      <w:r w:rsidR="00CD61F8">
        <w:rPr>
          <w:rFonts w:eastAsia="Meiryo UI"/>
        </w:rPr>
        <w:tab/>
      </w:r>
      <w:r w:rsidR="009C498F">
        <w:rPr>
          <w:rFonts w:eastAsia="Meiryo UI" w:hint="eastAsia"/>
        </w:rPr>
        <w:t>アルファの増加値</w:t>
      </w:r>
    </w:p>
    <w:p w14:paraId="29524426" w14:textId="396FB504" w:rsidR="003C617B" w:rsidRDefault="003C617B">
      <w:pPr>
        <w:rPr>
          <w:rFonts w:eastAsia="Meiryo UI"/>
        </w:rPr>
      </w:pPr>
      <w:r>
        <w:rPr>
          <w:rFonts w:eastAsia="Meiryo UI" w:hint="eastAsia"/>
        </w:rPr>
        <w:t xml:space="preserve"> </w:t>
      </w:r>
      <w:r>
        <w:rPr>
          <w:rFonts w:eastAsia="Meiryo UI"/>
        </w:rPr>
        <w:t xml:space="preserve">    </w:t>
      </w:r>
      <w:r w:rsidR="00F537DB">
        <w:rPr>
          <w:rFonts w:eastAsia="Meiryo UI"/>
        </w:rPr>
        <w:t xml:space="preserve">float </w:t>
      </w:r>
      <w:proofErr w:type="spellStart"/>
      <w:r w:rsidRPr="003C617B">
        <w:rPr>
          <w:rFonts w:eastAsia="Meiryo UI"/>
        </w:rPr>
        <w:t>takeAlpha</w:t>
      </w:r>
      <w:proofErr w:type="spellEnd"/>
      <w:r w:rsidR="00CD61F8">
        <w:rPr>
          <w:rFonts w:eastAsia="Meiryo UI"/>
        </w:rPr>
        <w:tab/>
      </w:r>
      <w:r w:rsidR="00CD61F8">
        <w:rPr>
          <w:rFonts w:eastAsia="Meiryo UI"/>
        </w:rPr>
        <w:tab/>
      </w:r>
      <w:r w:rsidR="00CD61F8">
        <w:rPr>
          <w:rFonts w:eastAsia="Meiryo UI"/>
        </w:rPr>
        <w:tab/>
      </w:r>
      <w:r w:rsidR="009C498F">
        <w:rPr>
          <w:rFonts w:eastAsia="Meiryo UI" w:hint="eastAsia"/>
        </w:rPr>
        <w:t>アルファの減少値</w:t>
      </w:r>
    </w:p>
    <w:p w14:paraId="0AF2B9E7" w14:textId="0667AF6A" w:rsidR="00BB028C" w:rsidRDefault="00CC2DB5" w:rsidP="00C13499">
      <w:pPr>
        <w:rPr>
          <w:rFonts w:eastAsia="Meiryo UI"/>
        </w:rPr>
      </w:pPr>
      <w:r>
        <w:rPr>
          <w:rFonts w:eastAsia="Meiryo UI" w:hint="eastAsia"/>
        </w:rPr>
        <w:t xml:space="preserve"> </w:t>
      </w:r>
      <w:r>
        <w:rPr>
          <w:rFonts w:eastAsia="Meiryo UI"/>
        </w:rPr>
        <w:t xml:space="preserve">    </w:t>
      </w:r>
      <w:r w:rsidR="00F537DB">
        <w:rPr>
          <w:rFonts w:eastAsia="Meiryo UI"/>
        </w:rPr>
        <w:t xml:space="preserve">float </w:t>
      </w:r>
      <w:proofErr w:type="spellStart"/>
      <w:r w:rsidR="00D06049" w:rsidRPr="00D06049">
        <w:rPr>
          <w:rFonts w:eastAsia="Meiryo UI"/>
        </w:rPr>
        <w:t>alphaValue</w:t>
      </w:r>
      <w:proofErr w:type="spellEnd"/>
      <w:r w:rsidR="00CD61F8">
        <w:rPr>
          <w:rFonts w:eastAsia="Meiryo UI"/>
        </w:rPr>
        <w:tab/>
      </w:r>
      <w:r w:rsidR="00CD61F8">
        <w:rPr>
          <w:rFonts w:eastAsia="Meiryo UI"/>
        </w:rPr>
        <w:tab/>
      </w:r>
      <w:r w:rsidR="007A2222">
        <w:rPr>
          <w:rFonts w:eastAsia="Meiryo UI"/>
        </w:rPr>
        <w:t xml:space="preserve">         </w:t>
      </w:r>
      <w:r w:rsidR="00A52C5E">
        <w:rPr>
          <w:rFonts w:eastAsia="Meiryo UI" w:hint="eastAsia"/>
        </w:rPr>
        <w:t>現在のアルファ値</w:t>
      </w:r>
    </w:p>
    <w:p w14:paraId="47123528" w14:textId="1486D372" w:rsidR="00234431" w:rsidRDefault="00234431" w:rsidP="00C13499">
      <w:pPr>
        <w:rPr>
          <w:rFonts w:eastAsia="Meiryo UI"/>
        </w:rPr>
      </w:pPr>
      <w:r>
        <w:rPr>
          <w:rFonts w:eastAsia="Meiryo UI" w:hint="eastAsia"/>
        </w:rPr>
        <w:t xml:space="preserve"> </w:t>
      </w:r>
      <w:r>
        <w:rPr>
          <w:rFonts w:eastAsia="Meiryo UI"/>
        </w:rPr>
        <w:t xml:space="preserve">    </w:t>
      </w:r>
      <w:r w:rsidR="00F5453B">
        <w:rPr>
          <w:rFonts w:eastAsia="Meiryo UI"/>
        </w:rPr>
        <w:t xml:space="preserve">Image </w:t>
      </w:r>
      <w:proofErr w:type="spellStart"/>
      <w:r w:rsidRPr="00234431">
        <w:rPr>
          <w:rFonts w:eastAsia="Meiryo UI"/>
        </w:rPr>
        <w:t>fadeImage</w:t>
      </w:r>
      <w:proofErr w:type="spellEnd"/>
      <w:r w:rsidR="00CD61F8">
        <w:rPr>
          <w:rFonts w:eastAsia="Meiryo UI"/>
        </w:rPr>
        <w:tab/>
      </w:r>
      <w:r w:rsidR="00F5453B">
        <w:rPr>
          <w:rFonts w:eastAsia="Meiryo UI"/>
        </w:rPr>
        <w:t xml:space="preserve">         </w:t>
      </w:r>
      <w:r w:rsidR="00A52C5E">
        <w:rPr>
          <w:rFonts w:eastAsia="Meiryo UI" w:hint="eastAsia"/>
        </w:rPr>
        <w:t>I</w:t>
      </w:r>
      <w:r w:rsidR="00A52C5E">
        <w:rPr>
          <w:rFonts w:eastAsia="Meiryo UI"/>
        </w:rPr>
        <w:t>mage</w:t>
      </w:r>
      <w:r w:rsidR="00A52C5E">
        <w:rPr>
          <w:rFonts w:eastAsia="Meiryo UI" w:hint="eastAsia"/>
        </w:rPr>
        <w:t>コンポーネント</w:t>
      </w:r>
      <w:r w:rsidR="00327D39">
        <w:rPr>
          <w:rFonts w:eastAsia="Meiryo UI" w:hint="eastAsia"/>
        </w:rPr>
        <w:t>変数</w:t>
      </w:r>
    </w:p>
    <w:p w14:paraId="44F41F61" w14:textId="5B00D1CF" w:rsidR="00266321" w:rsidRDefault="00266321" w:rsidP="00C13499">
      <w:pPr>
        <w:rPr>
          <w:rFonts w:eastAsia="Meiryo UI"/>
        </w:rPr>
      </w:pPr>
      <w:r>
        <w:rPr>
          <w:rFonts w:eastAsia="Meiryo UI" w:hint="eastAsia"/>
        </w:rPr>
        <w:t xml:space="preserve"> </w:t>
      </w:r>
      <w:r>
        <w:rPr>
          <w:rFonts w:eastAsia="Meiryo UI"/>
        </w:rPr>
        <w:t xml:space="preserve">    </w:t>
      </w:r>
      <w:r w:rsidR="00DB0871" w:rsidRPr="00932DD8">
        <w:rPr>
          <w:rFonts w:eastAsia="Meiryo UI"/>
        </w:rPr>
        <w:t>_COLOR</w:t>
      </w:r>
      <w:r w:rsidR="00DB0871" w:rsidRPr="00266321">
        <w:rPr>
          <w:rFonts w:eastAsia="Meiryo UI"/>
        </w:rPr>
        <w:t xml:space="preserve"> </w:t>
      </w:r>
      <w:proofErr w:type="spellStart"/>
      <w:r w:rsidRPr="00266321">
        <w:rPr>
          <w:rFonts w:eastAsia="Meiryo UI"/>
        </w:rPr>
        <w:t>fadeRGB</w:t>
      </w:r>
      <w:proofErr w:type="spellEnd"/>
      <w:r w:rsidR="00CD61F8">
        <w:rPr>
          <w:rFonts w:eastAsia="Meiryo UI"/>
        </w:rPr>
        <w:tab/>
      </w:r>
      <w:r w:rsidR="00DB0871">
        <w:rPr>
          <w:rFonts w:eastAsia="Meiryo UI"/>
        </w:rPr>
        <w:t xml:space="preserve">         </w:t>
      </w:r>
      <w:r w:rsidR="00AA11B0" w:rsidRPr="00932DD8">
        <w:rPr>
          <w:rFonts w:eastAsia="Meiryo UI"/>
        </w:rPr>
        <w:t>_COLOR</w:t>
      </w:r>
      <w:r w:rsidR="001F452C">
        <w:rPr>
          <w:rFonts w:eastAsia="Meiryo UI" w:hint="eastAsia"/>
        </w:rPr>
        <w:t>構造体を格納する変数</w:t>
      </w:r>
    </w:p>
    <w:p w14:paraId="76603000" w14:textId="4F00E47B" w:rsidR="00EA09F6" w:rsidRDefault="00663E7D" w:rsidP="007474F9">
      <w:pPr>
        <w:ind w:firstLineChars="100" w:firstLine="220"/>
        <w:rPr>
          <w:rFonts w:eastAsia="Meiryo UI"/>
        </w:rPr>
      </w:pPr>
      <w:r>
        <w:rPr>
          <w:rFonts w:eastAsia="Meiryo UI" w:hint="eastAsia"/>
        </w:rPr>
        <w:t xml:space="preserve"> </w:t>
      </w:r>
      <w:r>
        <w:rPr>
          <w:rFonts w:eastAsia="Meiryo UI"/>
        </w:rPr>
        <w:t xml:space="preserve"> </w:t>
      </w:r>
    </w:p>
    <w:p w14:paraId="5315F69C" w14:textId="7367F648" w:rsidR="007474F9" w:rsidRDefault="007474F9" w:rsidP="007474F9">
      <w:pPr>
        <w:ind w:firstLineChars="100" w:firstLine="220"/>
        <w:rPr>
          <w:rFonts w:eastAsia="Meiryo UI"/>
        </w:rPr>
      </w:pPr>
      <w:r>
        <w:rPr>
          <w:rFonts w:eastAsia="Meiryo UI" w:hint="eastAsia"/>
        </w:rPr>
        <w:t>・</w:t>
      </w:r>
      <w:r w:rsidR="00F73FB5">
        <w:rPr>
          <w:rFonts w:eastAsia="Meiryo UI" w:hint="eastAsia"/>
        </w:rPr>
        <w:t>p</w:t>
      </w:r>
      <w:r w:rsidR="00F73FB5">
        <w:rPr>
          <w:rFonts w:eastAsia="Meiryo UI"/>
        </w:rPr>
        <w:t>rivate</w:t>
      </w:r>
      <w:r>
        <w:rPr>
          <w:rFonts w:eastAsia="Meiryo UI" w:hint="eastAsia"/>
        </w:rPr>
        <w:t>関数</w:t>
      </w:r>
    </w:p>
    <w:p w14:paraId="685EB821" w14:textId="77777777" w:rsidR="000B02C9" w:rsidRDefault="007474F9" w:rsidP="000B02C9">
      <w:pPr>
        <w:ind w:left="2880" w:hanging="2440"/>
        <w:rPr>
          <w:rFonts w:eastAsia="Meiryo UI"/>
        </w:rPr>
      </w:pPr>
      <w:proofErr w:type="spellStart"/>
      <w:r w:rsidRPr="007474F9">
        <w:rPr>
          <w:rFonts w:eastAsia="Meiryo UI"/>
        </w:rPr>
        <w:t>OnFadeIn</w:t>
      </w:r>
      <w:proofErr w:type="spellEnd"/>
      <w:r w:rsidR="007D325A">
        <w:rPr>
          <w:rFonts w:eastAsia="Meiryo UI"/>
        </w:rPr>
        <w:t>()</w:t>
      </w:r>
      <w:r w:rsidR="00CD61F8">
        <w:rPr>
          <w:rFonts w:eastAsia="Meiryo UI"/>
        </w:rPr>
        <w:tab/>
      </w:r>
      <w:r w:rsidR="000B02C9">
        <w:rPr>
          <w:rFonts w:eastAsia="Meiryo UI" w:hint="eastAsia"/>
        </w:rPr>
        <w:t>アルファ値の減算後、I</w:t>
      </w:r>
      <w:r w:rsidR="000B02C9">
        <w:rPr>
          <w:rFonts w:eastAsia="Meiryo UI"/>
        </w:rPr>
        <w:t>mage</w:t>
      </w:r>
      <w:r w:rsidR="000B02C9">
        <w:rPr>
          <w:rFonts w:eastAsia="Meiryo UI" w:hint="eastAsia"/>
        </w:rPr>
        <w:t>コンポのC</w:t>
      </w:r>
      <w:r w:rsidR="000B02C9">
        <w:rPr>
          <w:rFonts w:eastAsia="Meiryo UI"/>
        </w:rPr>
        <w:t>olor</w:t>
      </w:r>
      <w:r w:rsidR="000B02C9">
        <w:rPr>
          <w:rFonts w:eastAsia="Meiryo UI" w:hint="eastAsia"/>
        </w:rPr>
        <w:t>項目に新たに</w:t>
      </w:r>
    </w:p>
    <w:p w14:paraId="2374FE45" w14:textId="3F32B2A9" w:rsidR="007474F9" w:rsidRDefault="000B02C9" w:rsidP="000B02C9">
      <w:pPr>
        <w:ind w:left="2880"/>
        <w:rPr>
          <w:rFonts w:eastAsia="Meiryo UI"/>
        </w:rPr>
      </w:pPr>
      <w:r>
        <w:rPr>
          <w:rFonts w:eastAsia="Meiryo UI" w:hint="eastAsia"/>
        </w:rPr>
        <w:t>R</w:t>
      </w:r>
      <w:r>
        <w:rPr>
          <w:rFonts w:eastAsia="Meiryo UI"/>
        </w:rPr>
        <w:t>GBA</w:t>
      </w:r>
      <w:r>
        <w:rPr>
          <w:rFonts w:eastAsia="Meiryo UI" w:hint="eastAsia"/>
        </w:rPr>
        <w:t>値を代入する関数</w:t>
      </w:r>
      <w:r w:rsidR="00920129">
        <w:rPr>
          <w:rFonts w:eastAsia="Meiryo UI" w:hint="eastAsia"/>
        </w:rPr>
        <w:t xml:space="preserve"> </w:t>
      </w:r>
    </w:p>
    <w:p w14:paraId="16FCC75A" w14:textId="7A7885E2" w:rsidR="00920129" w:rsidRDefault="00920129" w:rsidP="000B02C9">
      <w:pPr>
        <w:ind w:left="2880"/>
        <w:rPr>
          <w:rFonts w:eastAsia="Meiryo UI"/>
        </w:rPr>
      </w:pPr>
      <w:r>
        <w:rPr>
          <w:rFonts w:eastAsia="Meiryo UI" w:hint="eastAsia"/>
        </w:rPr>
        <w:t>引数・返値 なし</w:t>
      </w:r>
    </w:p>
    <w:p w14:paraId="3EE161A2" w14:textId="77777777" w:rsidR="001A64E6" w:rsidRDefault="001A64E6" w:rsidP="007D325A">
      <w:pPr>
        <w:ind w:firstLineChars="200" w:firstLine="440"/>
        <w:rPr>
          <w:rFonts w:eastAsia="Meiryo UI"/>
        </w:rPr>
      </w:pPr>
    </w:p>
    <w:p w14:paraId="64B9ACCB" w14:textId="5D1A2533" w:rsidR="001A64E6" w:rsidRDefault="007474F9" w:rsidP="001A64E6">
      <w:pPr>
        <w:ind w:left="2880" w:hanging="2440"/>
        <w:rPr>
          <w:rFonts w:eastAsia="Meiryo UI"/>
        </w:rPr>
      </w:pPr>
      <w:proofErr w:type="spellStart"/>
      <w:r w:rsidRPr="007474F9">
        <w:rPr>
          <w:rFonts w:eastAsia="Meiryo UI"/>
        </w:rPr>
        <w:t>OnFadeOut</w:t>
      </w:r>
      <w:proofErr w:type="spellEnd"/>
      <w:r w:rsidR="007D325A">
        <w:rPr>
          <w:rFonts w:eastAsia="Meiryo UI"/>
        </w:rPr>
        <w:t>()</w:t>
      </w:r>
      <w:r w:rsidR="00CD61F8">
        <w:rPr>
          <w:rFonts w:eastAsia="Meiryo UI"/>
        </w:rPr>
        <w:tab/>
      </w:r>
      <w:r w:rsidR="001A64E6">
        <w:rPr>
          <w:rFonts w:eastAsia="Meiryo UI" w:hint="eastAsia"/>
        </w:rPr>
        <w:t>アルファ値の</w:t>
      </w:r>
      <w:r w:rsidR="00B07429">
        <w:rPr>
          <w:rFonts w:eastAsia="Meiryo UI" w:hint="eastAsia"/>
        </w:rPr>
        <w:t>増算</w:t>
      </w:r>
      <w:r w:rsidR="001A64E6">
        <w:rPr>
          <w:rFonts w:eastAsia="Meiryo UI" w:hint="eastAsia"/>
        </w:rPr>
        <w:t>後、I</w:t>
      </w:r>
      <w:r w:rsidR="001A64E6">
        <w:rPr>
          <w:rFonts w:eastAsia="Meiryo UI"/>
        </w:rPr>
        <w:t>mage</w:t>
      </w:r>
      <w:r w:rsidR="001A64E6">
        <w:rPr>
          <w:rFonts w:eastAsia="Meiryo UI" w:hint="eastAsia"/>
        </w:rPr>
        <w:t>コンポのC</w:t>
      </w:r>
      <w:r w:rsidR="001A64E6">
        <w:rPr>
          <w:rFonts w:eastAsia="Meiryo UI"/>
        </w:rPr>
        <w:t>olor</w:t>
      </w:r>
      <w:r w:rsidR="001A64E6">
        <w:rPr>
          <w:rFonts w:eastAsia="Meiryo UI" w:hint="eastAsia"/>
        </w:rPr>
        <w:t>項目に新たに</w:t>
      </w:r>
    </w:p>
    <w:p w14:paraId="4226C8A1" w14:textId="3C0D86FF" w:rsidR="001A64E6" w:rsidRDefault="001A64E6" w:rsidP="001A64E6">
      <w:pPr>
        <w:ind w:left="2880"/>
        <w:rPr>
          <w:rFonts w:eastAsia="Meiryo UI"/>
        </w:rPr>
      </w:pPr>
      <w:r>
        <w:rPr>
          <w:rFonts w:eastAsia="Meiryo UI" w:hint="eastAsia"/>
        </w:rPr>
        <w:t>R</w:t>
      </w:r>
      <w:r>
        <w:rPr>
          <w:rFonts w:eastAsia="Meiryo UI"/>
        </w:rPr>
        <w:t>GBA</w:t>
      </w:r>
      <w:r>
        <w:rPr>
          <w:rFonts w:eastAsia="Meiryo UI" w:hint="eastAsia"/>
        </w:rPr>
        <w:t>値を代入する関数</w:t>
      </w:r>
    </w:p>
    <w:p w14:paraId="2EE2B11F" w14:textId="77777777" w:rsidR="00D1336F" w:rsidRDefault="00D1336F" w:rsidP="00D1336F">
      <w:pPr>
        <w:ind w:left="2880"/>
        <w:rPr>
          <w:rFonts w:eastAsia="Meiryo UI"/>
        </w:rPr>
      </w:pPr>
      <w:r>
        <w:rPr>
          <w:rFonts w:eastAsia="Meiryo UI" w:hint="eastAsia"/>
        </w:rPr>
        <w:t>引数・返値 なし</w:t>
      </w:r>
    </w:p>
    <w:p w14:paraId="6E00C717" w14:textId="73BB76E1" w:rsidR="00D1336F" w:rsidRDefault="00A45B06" w:rsidP="00A45B06">
      <w:pPr>
        <w:rPr>
          <w:rFonts w:eastAsia="Meiryo UI"/>
        </w:rPr>
      </w:pPr>
      <w:r>
        <w:rPr>
          <w:rFonts w:eastAsia="Meiryo UI" w:hint="eastAsia"/>
        </w:rPr>
        <w:t xml:space="preserve"> </w:t>
      </w:r>
      <w:r>
        <w:rPr>
          <w:rFonts w:eastAsia="Meiryo UI"/>
        </w:rPr>
        <w:t xml:space="preserve">     </w:t>
      </w:r>
    </w:p>
    <w:p w14:paraId="3F7AF4D8" w14:textId="4AFF9A01" w:rsidR="007474F9" w:rsidRDefault="007474F9" w:rsidP="007D325A">
      <w:pPr>
        <w:ind w:firstLineChars="200" w:firstLine="440"/>
        <w:rPr>
          <w:rFonts w:eastAsia="Meiryo UI"/>
        </w:rPr>
      </w:pPr>
    </w:p>
    <w:p w14:paraId="4AC3E8C3" w14:textId="58C556DB" w:rsidR="00142056" w:rsidRDefault="00142056" w:rsidP="007D325A">
      <w:pPr>
        <w:ind w:firstLineChars="200" w:firstLine="440"/>
        <w:rPr>
          <w:rFonts w:eastAsia="Meiryo UI"/>
        </w:rPr>
      </w:pPr>
    </w:p>
    <w:p w14:paraId="25A1FD7B" w14:textId="52861D11" w:rsidR="00142056" w:rsidRDefault="00142056" w:rsidP="007D325A">
      <w:pPr>
        <w:ind w:firstLineChars="200" w:firstLine="440"/>
        <w:rPr>
          <w:rFonts w:eastAsia="Meiryo UI"/>
        </w:rPr>
      </w:pPr>
    </w:p>
    <w:p w14:paraId="7E15F6A7" w14:textId="2BA470EF" w:rsidR="00142056" w:rsidRDefault="00142056" w:rsidP="007D325A">
      <w:pPr>
        <w:ind w:firstLineChars="200" w:firstLine="440"/>
        <w:rPr>
          <w:rFonts w:eastAsia="Meiryo UI"/>
        </w:rPr>
      </w:pPr>
    </w:p>
    <w:p w14:paraId="49FCDC9A" w14:textId="2FAE1A15" w:rsidR="00142056" w:rsidRDefault="00FD3357" w:rsidP="00FD3357">
      <w:pPr>
        <w:rPr>
          <w:rFonts w:eastAsia="Meiryo UI"/>
        </w:rPr>
      </w:pPr>
      <w:r>
        <w:rPr>
          <w:rFonts w:eastAsia="Meiryo UI" w:hint="eastAsia"/>
        </w:rPr>
        <w:t xml:space="preserve"> </w:t>
      </w:r>
      <w:r>
        <w:rPr>
          <w:rFonts w:eastAsia="Meiryo UI"/>
        </w:rPr>
        <w:t xml:space="preserve">     </w:t>
      </w:r>
    </w:p>
    <w:p w14:paraId="0075DE7C" w14:textId="7748696A" w:rsidR="005121DE" w:rsidRDefault="005121DE" w:rsidP="005121DE">
      <w:pPr>
        <w:rPr>
          <w:rFonts w:eastAsia="Meiryo UI"/>
        </w:rPr>
      </w:pPr>
      <w:r>
        <w:rPr>
          <w:rFonts w:eastAsia="Meiryo UI" w:hint="eastAsia"/>
        </w:rPr>
        <w:lastRenderedPageBreak/>
        <w:t>■使い方</w:t>
      </w:r>
    </w:p>
    <w:p w14:paraId="30010E28" w14:textId="5B01DCDF" w:rsidR="005121DE" w:rsidRDefault="00B14677" w:rsidP="005121DE">
      <w:pPr>
        <w:rPr>
          <w:rFonts w:eastAsia="Meiryo UI"/>
        </w:rPr>
      </w:pPr>
      <w:r>
        <w:rPr>
          <w:rFonts w:eastAsia="Meiryo UI" w:hint="eastAsia"/>
        </w:rPr>
        <w:t>「I</w:t>
      </w:r>
      <w:r>
        <w:rPr>
          <w:rFonts w:eastAsia="Meiryo UI"/>
        </w:rPr>
        <w:t>mage</w:t>
      </w:r>
      <w:r>
        <w:rPr>
          <w:rFonts w:eastAsia="Meiryo UI" w:hint="eastAsia"/>
        </w:rPr>
        <w:t>」コンポがアタッチされているオブジェクトを</w:t>
      </w:r>
    </w:p>
    <w:p w14:paraId="7183338C" w14:textId="1E13A275" w:rsidR="00B14677" w:rsidRDefault="00B14677" w:rsidP="005121DE">
      <w:pPr>
        <w:rPr>
          <w:rFonts w:eastAsia="Meiryo UI"/>
        </w:rPr>
      </w:pPr>
      <w:r>
        <w:rPr>
          <w:rFonts w:eastAsia="Meiryo UI" w:hint="eastAsia"/>
        </w:rPr>
        <w:t>I</w:t>
      </w:r>
      <w:r>
        <w:rPr>
          <w:rFonts w:eastAsia="Meiryo UI"/>
        </w:rPr>
        <w:t>nspector</w:t>
      </w:r>
      <w:r>
        <w:rPr>
          <w:rFonts w:eastAsia="Meiryo UI" w:hint="eastAsia"/>
        </w:rPr>
        <w:t>の「</w:t>
      </w:r>
      <w:proofErr w:type="spellStart"/>
      <w:r>
        <w:rPr>
          <w:rFonts w:eastAsia="Meiryo UI" w:hint="eastAsia"/>
        </w:rPr>
        <w:t>F</w:t>
      </w:r>
      <w:r>
        <w:rPr>
          <w:rFonts w:eastAsia="Meiryo UI"/>
        </w:rPr>
        <w:t>adeObj</w:t>
      </w:r>
      <w:proofErr w:type="spellEnd"/>
      <w:r>
        <w:rPr>
          <w:rFonts w:eastAsia="Meiryo UI" w:hint="eastAsia"/>
        </w:rPr>
        <w:t>」にアタッチしてください</w:t>
      </w:r>
    </w:p>
    <w:p w14:paraId="5D6DAC8B" w14:textId="6B43E25A" w:rsidR="002C56D6" w:rsidRDefault="00C130AB" w:rsidP="002C56D6">
      <w:pPr>
        <w:rPr>
          <w:rFonts w:eastAsia="Meiryo UI"/>
        </w:rPr>
      </w:pPr>
      <w:r>
        <w:rPr>
          <w:rFonts w:eastAsia="Meiryo UI" w:hint="eastAsia"/>
        </w:rPr>
        <w:t>その後、</w:t>
      </w:r>
      <w:r w:rsidR="002C56D6">
        <w:rPr>
          <w:rFonts w:eastAsia="Meiryo UI" w:hint="eastAsia"/>
        </w:rPr>
        <w:t>「</w:t>
      </w:r>
      <w:proofErr w:type="spellStart"/>
      <w:r w:rsidR="002C56D6">
        <w:rPr>
          <w:rFonts w:eastAsia="Meiryo UI" w:hint="eastAsia"/>
        </w:rPr>
        <w:t>G</w:t>
      </w:r>
      <w:r w:rsidR="002C56D6">
        <w:rPr>
          <w:rFonts w:eastAsia="Meiryo UI"/>
        </w:rPr>
        <w:t>ameManager</w:t>
      </w:r>
      <w:proofErr w:type="spellEnd"/>
      <w:r w:rsidR="002C56D6">
        <w:rPr>
          <w:rFonts w:eastAsia="Meiryo UI" w:hint="eastAsia"/>
        </w:rPr>
        <w:t>」オブジェクトから「F</w:t>
      </w:r>
      <w:r w:rsidR="002C56D6">
        <w:rPr>
          <w:rFonts w:eastAsia="Meiryo UI"/>
        </w:rPr>
        <w:t>ade</w:t>
      </w:r>
      <w:r w:rsidR="002C56D6">
        <w:rPr>
          <w:rFonts w:eastAsia="Meiryo UI" w:hint="eastAsia"/>
        </w:rPr>
        <w:t>」コンポを取得し</w:t>
      </w:r>
    </w:p>
    <w:p w14:paraId="79FCEE76" w14:textId="188A4B00" w:rsidR="00A05846" w:rsidRDefault="002C56D6" w:rsidP="00A05846">
      <w:pPr>
        <w:rPr>
          <w:rFonts w:eastAsia="Meiryo UI"/>
        </w:rPr>
      </w:pPr>
      <w:r>
        <w:rPr>
          <w:rFonts w:eastAsia="Meiryo UI" w:hint="eastAsia"/>
        </w:rPr>
        <w:t>「</w:t>
      </w:r>
      <w:proofErr w:type="spellStart"/>
      <w:r w:rsidR="008677DB">
        <w:rPr>
          <w:rFonts w:eastAsia="Meiryo UI"/>
        </w:rPr>
        <w:t>isFadeIn</w:t>
      </w:r>
      <w:proofErr w:type="spellEnd"/>
      <w:r>
        <w:rPr>
          <w:rFonts w:eastAsia="Meiryo UI" w:hint="eastAsia"/>
        </w:rPr>
        <w:t xml:space="preserve">」 </w:t>
      </w:r>
      <w:r>
        <w:rPr>
          <w:rFonts w:eastAsia="Meiryo UI"/>
        </w:rPr>
        <w:t xml:space="preserve">Or </w:t>
      </w:r>
      <w:r>
        <w:rPr>
          <w:rFonts w:eastAsia="Meiryo UI" w:hint="eastAsia"/>
        </w:rPr>
        <w:t>「</w:t>
      </w:r>
      <w:proofErr w:type="spellStart"/>
      <w:r w:rsidR="008677DB">
        <w:rPr>
          <w:rFonts w:eastAsia="Meiryo UI"/>
        </w:rPr>
        <w:t>isFadeOut</w:t>
      </w:r>
      <w:proofErr w:type="spellEnd"/>
      <w:r>
        <w:rPr>
          <w:rFonts w:eastAsia="Meiryo UI" w:hint="eastAsia"/>
        </w:rPr>
        <w:t>」</w:t>
      </w:r>
      <w:r w:rsidR="008677DB">
        <w:rPr>
          <w:rFonts w:eastAsia="Meiryo UI" w:hint="eastAsia"/>
        </w:rPr>
        <w:t>のフラグ</w:t>
      </w:r>
      <w:r>
        <w:rPr>
          <w:rFonts w:eastAsia="Meiryo UI" w:hint="eastAsia"/>
        </w:rPr>
        <w:t>を</w:t>
      </w:r>
      <w:r w:rsidR="008677DB">
        <w:rPr>
          <w:rFonts w:eastAsia="Meiryo UI" w:hint="eastAsia"/>
        </w:rPr>
        <w:t>切り替えて</w:t>
      </w:r>
      <w:r>
        <w:rPr>
          <w:rFonts w:eastAsia="Meiryo UI" w:hint="eastAsia"/>
        </w:rPr>
        <w:t>ください</w:t>
      </w:r>
    </w:p>
    <w:p w14:paraId="36354F86" w14:textId="77777777" w:rsidR="005121DE" w:rsidRDefault="005121DE" w:rsidP="00A05846">
      <w:pPr>
        <w:rPr>
          <w:rFonts w:eastAsia="Meiryo UI"/>
        </w:rPr>
      </w:pPr>
    </w:p>
    <w:p w14:paraId="35860F43" w14:textId="33590AB7" w:rsidR="00142056" w:rsidRDefault="001D3855" w:rsidP="00A05846">
      <w:pPr>
        <w:rPr>
          <w:rFonts w:eastAsia="Meiryo UI"/>
        </w:rPr>
      </w:pPr>
      <w:r>
        <w:rPr>
          <w:rFonts w:eastAsia="Meiryo UI" w:hint="eastAsia"/>
        </w:rPr>
        <w:t>■</w:t>
      </w:r>
      <w:r w:rsidR="008A1D0F">
        <w:rPr>
          <w:rFonts w:eastAsia="Meiryo UI" w:hint="eastAsia"/>
        </w:rPr>
        <w:t>I</w:t>
      </w:r>
      <w:r w:rsidR="00833F49">
        <w:rPr>
          <w:rFonts w:eastAsia="Meiryo UI"/>
        </w:rPr>
        <w:t>n</w:t>
      </w:r>
      <w:r w:rsidR="008A1D0F">
        <w:rPr>
          <w:rFonts w:eastAsia="Meiryo UI"/>
        </w:rPr>
        <w:t>spector</w:t>
      </w:r>
    </w:p>
    <w:p w14:paraId="50FDE5D3" w14:textId="113C4060" w:rsidR="001D3855" w:rsidRDefault="008A1D0F" w:rsidP="007D325A">
      <w:pPr>
        <w:ind w:firstLineChars="200" w:firstLine="440"/>
        <w:rPr>
          <w:rFonts w:eastAsia="Meiryo UI"/>
        </w:rPr>
      </w:pPr>
      <w:r>
        <w:rPr>
          <w:noProof/>
        </w:rPr>
        <w:drawing>
          <wp:inline distT="0" distB="0" distL="0" distR="0" wp14:anchorId="4F7E5B98" wp14:editId="3D8CC351">
            <wp:extent cx="2647950" cy="14859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1485900"/>
                    </a:xfrm>
                    <a:prstGeom prst="rect">
                      <a:avLst/>
                    </a:prstGeom>
                  </pic:spPr>
                </pic:pic>
              </a:graphicData>
            </a:graphic>
          </wp:inline>
        </w:drawing>
      </w:r>
    </w:p>
    <w:p w14:paraId="08355586" w14:textId="3CB6B478" w:rsidR="00142056" w:rsidRDefault="00142056" w:rsidP="007D325A">
      <w:pPr>
        <w:ind w:firstLineChars="200" w:firstLine="440"/>
        <w:rPr>
          <w:rFonts w:eastAsia="Meiryo UI"/>
        </w:rPr>
      </w:pPr>
    </w:p>
    <w:p w14:paraId="483636CF" w14:textId="2E129AF7" w:rsidR="007E5DEB" w:rsidRDefault="008A7DDA" w:rsidP="007D325A">
      <w:pPr>
        <w:ind w:firstLineChars="200" w:firstLine="440"/>
        <w:rPr>
          <w:rFonts w:eastAsia="Meiryo UI"/>
        </w:rPr>
      </w:pPr>
      <w:r>
        <w:rPr>
          <w:rFonts w:eastAsia="Meiryo UI" w:hint="eastAsia"/>
        </w:rPr>
        <w:t>・</w:t>
      </w:r>
      <w:proofErr w:type="spellStart"/>
      <w:r w:rsidR="00FC6DD9">
        <w:rPr>
          <w:rFonts w:eastAsia="Meiryo UI" w:hint="eastAsia"/>
        </w:rPr>
        <w:t>F</w:t>
      </w:r>
      <w:r w:rsidR="00FC6DD9">
        <w:rPr>
          <w:rFonts w:eastAsia="Meiryo UI"/>
        </w:rPr>
        <w:t>adeObj</w:t>
      </w:r>
      <w:proofErr w:type="spellEnd"/>
      <w:r w:rsidR="00FC6DD9">
        <w:rPr>
          <w:rFonts w:eastAsia="Meiryo UI"/>
        </w:rPr>
        <w:t xml:space="preserve"> </w:t>
      </w:r>
      <w:r w:rsidR="00C87B54">
        <w:rPr>
          <w:rFonts w:eastAsia="Meiryo UI"/>
        </w:rPr>
        <w:t xml:space="preserve">   </w:t>
      </w:r>
      <w:r w:rsidR="00FC6DD9">
        <w:rPr>
          <w:rFonts w:eastAsia="Meiryo UI" w:hint="eastAsia"/>
        </w:rPr>
        <w:t xml:space="preserve">… </w:t>
      </w:r>
      <w:r w:rsidR="00C87B54">
        <w:rPr>
          <w:rFonts w:eastAsia="Meiryo UI"/>
        </w:rPr>
        <w:t xml:space="preserve">  </w:t>
      </w:r>
      <w:r w:rsidR="00FC6DD9">
        <w:rPr>
          <w:rFonts w:eastAsia="Meiryo UI" w:hint="eastAsia"/>
        </w:rPr>
        <w:t>フェードさせたいオブジェクトを指定します</w:t>
      </w:r>
    </w:p>
    <w:p w14:paraId="70475060" w14:textId="5EE636EF" w:rsidR="00FC6DD9" w:rsidRDefault="00FC6DD9" w:rsidP="007D325A">
      <w:pPr>
        <w:ind w:firstLineChars="200" w:firstLine="440"/>
        <w:rPr>
          <w:rFonts w:eastAsia="Meiryo UI"/>
        </w:rPr>
      </w:pPr>
      <w:r>
        <w:rPr>
          <w:rFonts w:eastAsia="Meiryo UI"/>
        </w:rPr>
        <w:t xml:space="preserve">                 </w:t>
      </w:r>
      <w:r w:rsidR="00C87B54">
        <w:rPr>
          <w:rFonts w:eastAsia="Meiryo UI"/>
        </w:rPr>
        <w:t xml:space="preserve">      </w:t>
      </w:r>
      <w:r>
        <w:rPr>
          <w:rFonts w:eastAsia="Meiryo UI" w:hint="eastAsia"/>
        </w:rPr>
        <w:t>オブジェクトにはI</w:t>
      </w:r>
      <w:r>
        <w:rPr>
          <w:rFonts w:eastAsia="Meiryo UI"/>
        </w:rPr>
        <w:t>mage</w:t>
      </w:r>
      <w:r>
        <w:rPr>
          <w:rFonts w:eastAsia="Meiryo UI" w:hint="eastAsia"/>
        </w:rPr>
        <w:t>コンポーネントがアタッチされている必要があります</w:t>
      </w:r>
    </w:p>
    <w:p w14:paraId="1DF3C8B1" w14:textId="77777777" w:rsidR="00171E72" w:rsidRDefault="00C00571" w:rsidP="007D325A">
      <w:pPr>
        <w:ind w:firstLineChars="200" w:firstLine="440"/>
        <w:rPr>
          <w:rFonts w:eastAsia="Meiryo UI"/>
        </w:rPr>
      </w:pPr>
      <w:r>
        <w:rPr>
          <w:rFonts w:eastAsia="Meiryo UI" w:hint="eastAsia"/>
        </w:rPr>
        <w:t xml:space="preserve"> </w:t>
      </w:r>
      <w:r>
        <w:rPr>
          <w:rFonts w:eastAsia="Meiryo UI"/>
        </w:rPr>
        <w:t xml:space="preserve">                      Image</w:t>
      </w:r>
      <w:r>
        <w:rPr>
          <w:rFonts w:eastAsia="Meiryo UI" w:hint="eastAsia"/>
        </w:rPr>
        <w:t>コンポがアタッチされていない場合</w:t>
      </w:r>
    </w:p>
    <w:p w14:paraId="40D6533A" w14:textId="6D0EAB16" w:rsidR="00C00571" w:rsidRDefault="00171E72" w:rsidP="00232D34">
      <w:pPr>
        <w:ind w:left="1440" w:firstLine="720"/>
        <w:rPr>
          <w:rFonts w:eastAsia="Meiryo UI"/>
        </w:rPr>
      </w:pPr>
      <w:proofErr w:type="spellStart"/>
      <w:r w:rsidRPr="00171E72">
        <w:rPr>
          <w:rFonts w:eastAsia="Meiryo UI"/>
        </w:rPr>
        <w:t>UnassignedReferenceException</w:t>
      </w:r>
      <w:proofErr w:type="spellEnd"/>
      <w:r w:rsidR="00C00571">
        <w:rPr>
          <w:rFonts w:eastAsia="Meiryo UI" w:hint="eastAsia"/>
        </w:rPr>
        <w:t>エラーが返されます。</w:t>
      </w:r>
    </w:p>
    <w:p w14:paraId="1699A39C" w14:textId="77777777" w:rsidR="00F21C5F" w:rsidRDefault="00F21C5F" w:rsidP="007D325A">
      <w:pPr>
        <w:ind w:firstLineChars="200" w:firstLine="440"/>
        <w:rPr>
          <w:rFonts w:eastAsia="Meiryo UI"/>
        </w:rPr>
      </w:pPr>
    </w:p>
    <w:p w14:paraId="01FF1DDB" w14:textId="425EA1E8" w:rsidR="007E5DEB" w:rsidRDefault="008A7DDA" w:rsidP="007D325A">
      <w:pPr>
        <w:ind w:firstLineChars="200" w:firstLine="440"/>
        <w:rPr>
          <w:rFonts w:eastAsia="Meiryo UI"/>
        </w:rPr>
      </w:pPr>
      <w:r>
        <w:rPr>
          <w:rFonts w:eastAsia="Meiryo UI" w:hint="eastAsia"/>
        </w:rPr>
        <w:t>・</w:t>
      </w:r>
      <w:proofErr w:type="spellStart"/>
      <w:r w:rsidR="00C87B54">
        <w:rPr>
          <w:rFonts w:eastAsia="Meiryo UI" w:hint="eastAsia"/>
        </w:rPr>
        <w:t>A</w:t>
      </w:r>
      <w:r w:rsidR="00C87B54">
        <w:rPr>
          <w:rFonts w:eastAsia="Meiryo UI"/>
        </w:rPr>
        <w:t>ddAl</w:t>
      </w:r>
      <w:r w:rsidR="00F64E80">
        <w:rPr>
          <w:rFonts w:eastAsia="Meiryo UI"/>
        </w:rPr>
        <w:t>p</w:t>
      </w:r>
      <w:r w:rsidR="00C87B54">
        <w:rPr>
          <w:rFonts w:eastAsia="Meiryo UI"/>
        </w:rPr>
        <w:t>ha</w:t>
      </w:r>
      <w:proofErr w:type="spellEnd"/>
      <w:r w:rsidR="00C87B54">
        <w:rPr>
          <w:rFonts w:eastAsia="Meiryo UI"/>
        </w:rPr>
        <w:t xml:space="preserve">  </w:t>
      </w:r>
      <w:r w:rsidR="00C87B54">
        <w:rPr>
          <w:rFonts w:eastAsia="Meiryo UI" w:hint="eastAsia"/>
        </w:rPr>
        <w:t xml:space="preserve">… </w:t>
      </w:r>
      <w:r w:rsidR="00C87B54">
        <w:rPr>
          <w:rFonts w:eastAsia="Meiryo UI"/>
        </w:rPr>
        <w:t xml:space="preserve"> </w:t>
      </w:r>
      <w:r w:rsidR="002A5806">
        <w:rPr>
          <w:rFonts w:eastAsia="Meiryo UI" w:hint="eastAsia"/>
        </w:rPr>
        <w:t>アルファ値の増加量を設定します。</w:t>
      </w:r>
    </w:p>
    <w:p w14:paraId="26C20B94" w14:textId="111869FD" w:rsidR="002A5806" w:rsidRDefault="002A5806" w:rsidP="007D325A">
      <w:pPr>
        <w:ind w:firstLineChars="200" w:firstLine="440"/>
        <w:rPr>
          <w:rFonts w:eastAsia="Meiryo UI"/>
        </w:rPr>
      </w:pPr>
      <w:r>
        <w:rPr>
          <w:rFonts w:eastAsia="Meiryo UI" w:hint="eastAsia"/>
        </w:rPr>
        <w:t xml:space="preserve"> </w:t>
      </w:r>
      <w:r>
        <w:rPr>
          <w:rFonts w:eastAsia="Meiryo UI"/>
        </w:rPr>
        <w:t xml:space="preserve">                     </w:t>
      </w:r>
      <w:r>
        <w:rPr>
          <w:rFonts w:eastAsia="Meiryo UI" w:hint="eastAsia"/>
        </w:rPr>
        <w:t>最小値:</w:t>
      </w:r>
      <w:r>
        <w:rPr>
          <w:rFonts w:eastAsia="Meiryo UI"/>
        </w:rPr>
        <w:t>0</w:t>
      </w:r>
    </w:p>
    <w:p w14:paraId="70A6D6FD" w14:textId="0DABCEA0" w:rsidR="002A5806" w:rsidRDefault="002A5806" w:rsidP="007D325A">
      <w:pPr>
        <w:ind w:firstLineChars="200" w:firstLine="440"/>
        <w:rPr>
          <w:rFonts w:eastAsia="Meiryo UI"/>
        </w:rPr>
      </w:pPr>
      <w:r>
        <w:rPr>
          <w:rFonts w:eastAsia="Meiryo UI" w:hint="eastAsia"/>
        </w:rPr>
        <w:t xml:space="preserve"> </w:t>
      </w:r>
      <w:r>
        <w:rPr>
          <w:rFonts w:eastAsia="Meiryo UI"/>
        </w:rPr>
        <w:t xml:space="preserve">                     </w:t>
      </w:r>
      <w:r>
        <w:rPr>
          <w:rFonts w:eastAsia="Meiryo UI" w:hint="eastAsia"/>
        </w:rPr>
        <w:t>最大値:</w:t>
      </w:r>
      <w:r>
        <w:rPr>
          <w:rFonts w:eastAsia="Meiryo UI"/>
        </w:rPr>
        <w:t>1</w:t>
      </w:r>
    </w:p>
    <w:p w14:paraId="4B176968" w14:textId="58B59037" w:rsidR="007E5DEB" w:rsidRDefault="007E5DEB" w:rsidP="007D325A">
      <w:pPr>
        <w:ind w:firstLineChars="200" w:firstLine="440"/>
        <w:rPr>
          <w:rFonts w:eastAsia="Meiryo UI"/>
        </w:rPr>
      </w:pPr>
    </w:p>
    <w:p w14:paraId="377C39AD" w14:textId="504F924F" w:rsidR="008C4F3A" w:rsidRDefault="008C4F3A" w:rsidP="008C4F3A">
      <w:pPr>
        <w:ind w:firstLineChars="200" w:firstLine="440"/>
        <w:rPr>
          <w:rFonts w:eastAsia="Meiryo UI"/>
        </w:rPr>
      </w:pPr>
      <w:r>
        <w:rPr>
          <w:rFonts w:eastAsia="Meiryo UI" w:hint="eastAsia"/>
        </w:rPr>
        <w:t>・</w:t>
      </w:r>
      <w:proofErr w:type="spellStart"/>
      <w:r>
        <w:rPr>
          <w:rFonts w:eastAsia="Meiryo UI"/>
        </w:rPr>
        <w:t>TakeAlpha</w:t>
      </w:r>
      <w:proofErr w:type="spellEnd"/>
      <w:r>
        <w:rPr>
          <w:rFonts w:eastAsia="Meiryo UI"/>
        </w:rPr>
        <w:t xml:space="preserve"> </w:t>
      </w:r>
      <w:r>
        <w:rPr>
          <w:rFonts w:eastAsia="Meiryo UI" w:hint="eastAsia"/>
        </w:rPr>
        <w:t xml:space="preserve">… </w:t>
      </w:r>
      <w:r>
        <w:rPr>
          <w:rFonts w:eastAsia="Meiryo UI"/>
        </w:rPr>
        <w:t xml:space="preserve"> </w:t>
      </w:r>
      <w:r>
        <w:rPr>
          <w:rFonts w:eastAsia="Meiryo UI" w:hint="eastAsia"/>
        </w:rPr>
        <w:t>アルファ値の</w:t>
      </w:r>
      <w:r w:rsidR="00B3358F">
        <w:rPr>
          <w:rFonts w:eastAsia="Meiryo UI" w:hint="eastAsia"/>
        </w:rPr>
        <w:t>減少</w:t>
      </w:r>
      <w:r>
        <w:rPr>
          <w:rFonts w:eastAsia="Meiryo UI" w:hint="eastAsia"/>
        </w:rPr>
        <w:t>量を設定します。</w:t>
      </w:r>
    </w:p>
    <w:p w14:paraId="33BD61B0" w14:textId="77777777" w:rsidR="008C4F3A" w:rsidRDefault="008C4F3A" w:rsidP="008C4F3A">
      <w:pPr>
        <w:ind w:firstLineChars="200" w:firstLine="440"/>
        <w:rPr>
          <w:rFonts w:eastAsia="Meiryo UI"/>
        </w:rPr>
      </w:pPr>
      <w:r>
        <w:rPr>
          <w:rFonts w:eastAsia="Meiryo UI" w:hint="eastAsia"/>
        </w:rPr>
        <w:t xml:space="preserve"> </w:t>
      </w:r>
      <w:r>
        <w:rPr>
          <w:rFonts w:eastAsia="Meiryo UI"/>
        </w:rPr>
        <w:t xml:space="preserve">                     </w:t>
      </w:r>
      <w:r>
        <w:rPr>
          <w:rFonts w:eastAsia="Meiryo UI" w:hint="eastAsia"/>
        </w:rPr>
        <w:t>最小値:</w:t>
      </w:r>
      <w:r>
        <w:rPr>
          <w:rFonts w:eastAsia="Meiryo UI"/>
        </w:rPr>
        <w:t>0</w:t>
      </w:r>
    </w:p>
    <w:p w14:paraId="03596D7D" w14:textId="77777777" w:rsidR="008C4F3A" w:rsidRDefault="008C4F3A" w:rsidP="008C4F3A">
      <w:pPr>
        <w:ind w:firstLineChars="200" w:firstLine="440"/>
        <w:rPr>
          <w:rFonts w:eastAsia="Meiryo UI"/>
        </w:rPr>
      </w:pPr>
      <w:r>
        <w:rPr>
          <w:rFonts w:eastAsia="Meiryo UI" w:hint="eastAsia"/>
        </w:rPr>
        <w:t xml:space="preserve"> </w:t>
      </w:r>
      <w:r>
        <w:rPr>
          <w:rFonts w:eastAsia="Meiryo UI"/>
        </w:rPr>
        <w:t xml:space="preserve">                     </w:t>
      </w:r>
      <w:r>
        <w:rPr>
          <w:rFonts w:eastAsia="Meiryo UI" w:hint="eastAsia"/>
        </w:rPr>
        <w:t>最大値:</w:t>
      </w:r>
      <w:r>
        <w:rPr>
          <w:rFonts w:eastAsia="Meiryo UI"/>
        </w:rPr>
        <w:t>1</w:t>
      </w:r>
    </w:p>
    <w:p w14:paraId="486A77A1" w14:textId="6A6591A7" w:rsidR="008C4F3A" w:rsidRDefault="008C4F3A" w:rsidP="007D325A">
      <w:pPr>
        <w:ind w:firstLineChars="200" w:firstLine="440"/>
        <w:rPr>
          <w:rFonts w:eastAsia="Meiryo UI"/>
        </w:rPr>
      </w:pPr>
    </w:p>
    <w:p w14:paraId="55919C6B" w14:textId="69A648FB" w:rsidR="000A3562" w:rsidRDefault="000A3562" w:rsidP="007D325A">
      <w:pPr>
        <w:ind w:firstLineChars="200" w:firstLine="440"/>
        <w:rPr>
          <w:rFonts w:eastAsia="Meiryo UI"/>
        </w:rPr>
      </w:pPr>
      <w:r>
        <w:rPr>
          <w:rFonts w:eastAsia="Meiryo UI" w:hint="eastAsia"/>
        </w:rPr>
        <w:t>・</w:t>
      </w:r>
      <w:proofErr w:type="spellStart"/>
      <w:r>
        <w:rPr>
          <w:rFonts w:eastAsia="Meiryo UI" w:hint="eastAsia"/>
        </w:rPr>
        <w:t>I</w:t>
      </w:r>
      <w:r>
        <w:rPr>
          <w:rFonts w:eastAsia="Meiryo UI"/>
        </w:rPr>
        <w:t>sFadeIn</w:t>
      </w:r>
      <w:proofErr w:type="spellEnd"/>
      <w:r>
        <w:rPr>
          <w:rFonts w:eastAsia="Meiryo UI"/>
        </w:rPr>
        <w:t xml:space="preserve">    </w:t>
      </w:r>
      <w:r>
        <w:rPr>
          <w:rFonts w:eastAsia="Meiryo UI" w:hint="eastAsia"/>
        </w:rPr>
        <w:t>…</w:t>
      </w:r>
      <w:r w:rsidR="008F4A82">
        <w:rPr>
          <w:rFonts w:eastAsia="Meiryo UI"/>
        </w:rPr>
        <w:t xml:space="preserve"> </w:t>
      </w:r>
      <w:r w:rsidR="00C63402">
        <w:rPr>
          <w:rFonts w:eastAsia="Meiryo UI" w:hint="eastAsia"/>
        </w:rPr>
        <w:t>フェードインのO</w:t>
      </w:r>
      <w:r w:rsidR="00C63402">
        <w:rPr>
          <w:rFonts w:eastAsia="Meiryo UI"/>
        </w:rPr>
        <w:t>N/OFF</w:t>
      </w:r>
      <w:r w:rsidR="00C63402">
        <w:rPr>
          <w:rFonts w:eastAsia="Meiryo UI" w:hint="eastAsia"/>
        </w:rPr>
        <w:t>を切り替えます</w:t>
      </w:r>
      <w:r w:rsidR="004B396B">
        <w:rPr>
          <w:rFonts w:eastAsia="Meiryo UI" w:hint="eastAsia"/>
        </w:rPr>
        <w:t>。</w:t>
      </w:r>
    </w:p>
    <w:p w14:paraId="23A8B26C" w14:textId="6F4B0F0C" w:rsidR="00C63402" w:rsidRDefault="00C63402" w:rsidP="007D325A">
      <w:pPr>
        <w:ind w:firstLineChars="200" w:firstLine="440"/>
        <w:rPr>
          <w:rFonts w:eastAsia="Meiryo UI"/>
        </w:rPr>
      </w:pPr>
      <w:r>
        <w:rPr>
          <w:rFonts w:eastAsia="Meiryo UI" w:hint="eastAsia"/>
        </w:rPr>
        <w:t xml:space="preserve"> </w:t>
      </w:r>
      <w:r>
        <w:rPr>
          <w:rFonts w:eastAsia="Meiryo UI"/>
        </w:rPr>
        <w:t xml:space="preserve">                      </w:t>
      </w:r>
      <w:r>
        <w:rPr>
          <w:rFonts w:eastAsia="Meiryo UI" w:hint="eastAsia"/>
        </w:rPr>
        <w:t>チェックが入っている:</w:t>
      </w:r>
      <w:r>
        <w:rPr>
          <w:rFonts w:eastAsia="Meiryo UI"/>
        </w:rPr>
        <w:t xml:space="preserve"> </w:t>
      </w:r>
      <w:r>
        <w:rPr>
          <w:rFonts w:eastAsia="Meiryo UI" w:hint="eastAsia"/>
        </w:rPr>
        <w:t>フェードイン開始</w:t>
      </w:r>
    </w:p>
    <w:p w14:paraId="2D8D2198" w14:textId="21ACDE2A" w:rsidR="00C63402" w:rsidRDefault="00C63402" w:rsidP="007D325A">
      <w:pPr>
        <w:ind w:firstLineChars="200" w:firstLine="440"/>
        <w:rPr>
          <w:rFonts w:eastAsia="Meiryo UI"/>
        </w:rPr>
      </w:pPr>
      <w:r>
        <w:rPr>
          <w:rFonts w:eastAsia="Meiryo UI" w:hint="eastAsia"/>
        </w:rPr>
        <w:t xml:space="preserve"> </w:t>
      </w:r>
      <w:r>
        <w:rPr>
          <w:rFonts w:eastAsia="Meiryo UI"/>
        </w:rPr>
        <w:t xml:space="preserve">                      </w:t>
      </w:r>
      <w:r>
        <w:rPr>
          <w:rFonts w:eastAsia="Meiryo UI" w:hint="eastAsia"/>
        </w:rPr>
        <w:t>チェックが外れている:フェードイン中止</w:t>
      </w:r>
    </w:p>
    <w:p w14:paraId="7FD3C10E" w14:textId="79A22115" w:rsidR="00DD41B9" w:rsidRDefault="00DD41B9" w:rsidP="007D325A">
      <w:pPr>
        <w:ind w:firstLineChars="200" w:firstLine="440"/>
        <w:rPr>
          <w:rFonts w:eastAsia="Meiryo UI"/>
        </w:rPr>
      </w:pPr>
    </w:p>
    <w:p w14:paraId="5C4CD444" w14:textId="06539A35" w:rsidR="00B46809" w:rsidRDefault="006D6623" w:rsidP="00B46809">
      <w:pPr>
        <w:ind w:firstLineChars="200" w:firstLine="440"/>
        <w:rPr>
          <w:rFonts w:eastAsia="Meiryo UI"/>
        </w:rPr>
      </w:pPr>
      <w:r>
        <w:rPr>
          <w:rFonts w:eastAsia="Meiryo UI" w:hint="eastAsia"/>
        </w:rPr>
        <w:t>・</w:t>
      </w:r>
      <w:proofErr w:type="spellStart"/>
      <w:r w:rsidR="00B46809">
        <w:rPr>
          <w:rFonts w:eastAsia="Meiryo UI" w:hint="eastAsia"/>
        </w:rPr>
        <w:t>I</w:t>
      </w:r>
      <w:r w:rsidR="00B46809">
        <w:rPr>
          <w:rFonts w:eastAsia="Meiryo UI"/>
        </w:rPr>
        <w:t>sFade</w:t>
      </w:r>
      <w:r w:rsidR="006D0202">
        <w:rPr>
          <w:rFonts w:eastAsia="Meiryo UI"/>
        </w:rPr>
        <w:t>Out</w:t>
      </w:r>
      <w:proofErr w:type="spellEnd"/>
      <w:r w:rsidR="00B46809">
        <w:rPr>
          <w:rFonts w:eastAsia="Meiryo UI"/>
        </w:rPr>
        <w:t xml:space="preserve">   </w:t>
      </w:r>
      <w:r w:rsidR="00B46809">
        <w:rPr>
          <w:rFonts w:eastAsia="Meiryo UI" w:hint="eastAsia"/>
        </w:rPr>
        <w:t>…</w:t>
      </w:r>
      <w:r w:rsidR="00B46809">
        <w:rPr>
          <w:rFonts w:eastAsia="Meiryo UI"/>
        </w:rPr>
        <w:t xml:space="preserve"> </w:t>
      </w:r>
      <w:r w:rsidR="00B46809">
        <w:rPr>
          <w:rFonts w:eastAsia="Meiryo UI" w:hint="eastAsia"/>
        </w:rPr>
        <w:t>フェード</w:t>
      </w:r>
      <w:r w:rsidR="006D0202">
        <w:rPr>
          <w:rFonts w:eastAsia="Meiryo UI" w:hint="eastAsia"/>
        </w:rPr>
        <w:t>アウト</w:t>
      </w:r>
      <w:r w:rsidR="00B46809">
        <w:rPr>
          <w:rFonts w:eastAsia="Meiryo UI" w:hint="eastAsia"/>
        </w:rPr>
        <w:t>のO</w:t>
      </w:r>
      <w:r w:rsidR="00B46809">
        <w:rPr>
          <w:rFonts w:eastAsia="Meiryo UI"/>
        </w:rPr>
        <w:t>N/OFF</w:t>
      </w:r>
      <w:r w:rsidR="00B46809">
        <w:rPr>
          <w:rFonts w:eastAsia="Meiryo UI" w:hint="eastAsia"/>
        </w:rPr>
        <w:t>を切り替えます。</w:t>
      </w:r>
    </w:p>
    <w:p w14:paraId="0A7823AD" w14:textId="373C68AC" w:rsidR="00B46809" w:rsidRDefault="00B46809" w:rsidP="00B46809">
      <w:pPr>
        <w:ind w:firstLineChars="200" w:firstLine="440"/>
        <w:rPr>
          <w:rFonts w:eastAsia="Meiryo UI"/>
        </w:rPr>
      </w:pPr>
      <w:r>
        <w:rPr>
          <w:rFonts w:eastAsia="Meiryo UI" w:hint="eastAsia"/>
        </w:rPr>
        <w:t xml:space="preserve"> </w:t>
      </w:r>
      <w:r>
        <w:rPr>
          <w:rFonts w:eastAsia="Meiryo UI"/>
        </w:rPr>
        <w:t xml:space="preserve">                      </w:t>
      </w:r>
      <w:r>
        <w:rPr>
          <w:rFonts w:eastAsia="Meiryo UI" w:hint="eastAsia"/>
        </w:rPr>
        <w:t>チェックが入っている:</w:t>
      </w:r>
      <w:r>
        <w:rPr>
          <w:rFonts w:eastAsia="Meiryo UI"/>
        </w:rPr>
        <w:t xml:space="preserve"> </w:t>
      </w:r>
      <w:r>
        <w:rPr>
          <w:rFonts w:eastAsia="Meiryo UI" w:hint="eastAsia"/>
        </w:rPr>
        <w:t>フェード</w:t>
      </w:r>
      <w:r w:rsidR="006D0202">
        <w:rPr>
          <w:rFonts w:eastAsia="Meiryo UI" w:hint="eastAsia"/>
        </w:rPr>
        <w:t>アウト</w:t>
      </w:r>
      <w:r>
        <w:rPr>
          <w:rFonts w:eastAsia="Meiryo UI" w:hint="eastAsia"/>
        </w:rPr>
        <w:t>開始</w:t>
      </w:r>
    </w:p>
    <w:p w14:paraId="3DFD57B3" w14:textId="796CE558" w:rsidR="00B46809" w:rsidRDefault="00B46809" w:rsidP="00B46809">
      <w:pPr>
        <w:ind w:firstLineChars="200" w:firstLine="440"/>
        <w:rPr>
          <w:rFonts w:eastAsia="Meiryo UI"/>
        </w:rPr>
      </w:pPr>
      <w:r>
        <w:rPr>
          <w:rFonts w:eastAsia="Meiryo UI" w:hint="eastAsia"/>
        </w:rPr>
        <w:t xml:space="preserve"> </w:t>
      </w:r>
      <w:r>
        <w:rPr>
          <w:rFonts w:eastAsia="Meiryo UI"/>
        </w:rPr>
        <w:t xml:space="preserve">                      </w:t>
      </w:r>
      <w:r>
        <w:rPr>
          <w:rFonts w:eastAsia="Meiryo UI" w:hint="eastAsia"/>
        </w:rPr>
        <w:t>チェックが外れている:フェード</w:t>
      </w:r>
      <w:r w:rsidR="006D0202">
        <w:rPr>
          <w:rFonts w:eastAsia="Meiryo UI" w:hint="eastAsia"/>
        </w:rPr>
        <w:t>アウト</w:t>
      </w:r>
      <w:r>
        <w:rPr>
          <w:rFonts w:eastAsia="Meiryo UI" w:hint="eastAsia"/>
        </w:rPr>
        <w:t>中止</w:t>
      </w:r>
    </w:p>
    <w:p w14:paraId="5BDC0B27" w14:textId="33B7D626" w:rsidR="00DD41B9" w:rsidRDefault="00DD41B9" w:rsidP="00B46809">
      <w:pPr>
        <w:ind w:firstLineChars="200" w:firstLine="440"/>
        <w:rPr>
          <w:rFonts w:eastAsia="Meiryo UI"/>
        </w:rPr>
      </w:pPr>
    </w:p>
    <w:p w14:paraId="2E9F3E42" w14:textId="2E242446" w:rsidR="00402DD6" w:rsidRDefault="00402DD6" w:rsidP="00B46809">
      <w:pPr>
        <w:ind w:firstLineChars="200" w:firstLine="440"/>
        <w:rPr>
          <w:rFonts w:eastAsia="Meiryo UI"/>
        </w:rPr>
      </w:pPr>
    </w:p>
    <w:p w14:paraId="3B90510B" w14:textId="2A81F501" w:rsidR="00402DD6" w:rsidRDefault="00402DD6" w:rsidP="00B46809">
      <w:pPr>
        <w:ind w:firstLineChars="200" w:firstLine="440"/>
        <w:rPr>
          <w:rFonts w:eastAsia="Meiryo UI"/>
        </w:rPr>
      </w:pPr>
    </w:p>
    <w:p w14:paraId="69651701" w14:textId="77777777" w:rsidR="009E5CE2" w:rsidRDefault="009E5CE2" w:rsidP="00402DD6">
      <w:pPr>
        <w:rPr>
          <w:rFonts w:eastAsia="Meiryo UI"/>
        </w:rPr>
      </w:pPr>
    </w:p>
    <w:p w14:paraId="7665C13A" w14:textId="176DC682" w:rsidR="00AA4EB1" w:rsidRDefault="00402DD6" w:rsidP="00402DD6">
      <w:pPr>
        <w:rPr>
          <w:rFonts w:eastAsia="Meiryo UI"/>
        </w:rPr>
      </w:pPr>
      <w:r>
        <w:rPr>
          <w:rFonts w:eastAsia="Meiryo UI" w:hint="eastAsia"/>
        </w:rPr>
        <w:t>■</w:t>
      </w:r>
      <w:proofErr w:type="spellStart"/>
      <w:r w:rsidR="00AA4EB1">
        <w:rPr>
          <w:rFonts w:eastAsia="Meiryo UI" w:hint="eastAsia"/>
        </w:rPr>
        <w:t>L</w:t>
      </w:r>
      <w:r w:rsidR="00AA4EB1">
        <w:rPr>
          <w:rFonts w:eastAsia="Meiryo UI"/>
        </w:rPr>
        <w:t>etterFade.cs</w:t>
      </w:r>
      <w:proofErr w:type="spellEnd"/>
    </w:p>
    <w:p w14:paraId="3F98F93A" w14:textId="77777777" w:rsidR="001162E7" w:rsidRDefault="001162E7" w:rsidP="001162E7">
      <w:pPr>
        <w:rPr>
          <w:rFonts w:eastAsia="Meiryo UI"/>
        </w:rPr>
      </w:pPr>
      <w:r>
        <w:rPr>
          <w:rFonts w:eastAsia="Meiryo UI" w:hint="eastAsia"/>
        </w:rPr>
        <w:t>・定数</w:t>
      </w:r>
    </w:p>
    <w:p w14:paraId="6A9DED1A" w14:textId="0CDD8058" w:rsidR="001162E7" w:rsidRDefault="001162E7" w:rsidP="001162E7">
      <w:pPr>
        <w:rPr>
          <w:rFonts w:eastAsia="Meiryo UI"/>
        </w:rPr>
      </w:pPr>
      <w:r>
        <w:rPr>
          <w:rFonts w:eastAsia="Meiryo UI" w:hint="eastAsia"/>
        </w:rPr>
        <w:t xml:space="preserve"> </w:t>
      </w:r>
      <w:r>
        <w:rPr>
          <w:rFonts w:eastAsia="Meiryo UI"/>
        </w:rPr>
        <w:t xml:space="preserve">     </w:t>
      </w:r>
      <w:r w:rsidR="00C33899">
        <w:rPr>
          <w:rFonts w:eastAsia="Meiryo UI"/>
        </w:rPr>
        <w:t xml:space="preserve">Int </w:t>
      </w:r>
      <w:r w:rsidR="00256B21" w:rsidRPr="00256B21">
        <w:rPr>
          <w:rFonts w:eastAsia="Meiryo UI"/>
        </w:rPr>
        <w:t>LALPHA</w:t>
      </w:r>
      <w:r>
        <w:rPr>
          <w:rFonts w:eastAsia="Meiryo UI"/>
        </w:rPr>
        <w:tab/>
      </w:r>
      <w:r>
        <w:rPr>
          <w:rFonts w:eastAsia="Meiryo UI"/>
        </w:rPr>
        <w:tab/>
      </w:r>
      <w:r w:rsidR="00C65A84">
        <w:rPr>
          <w:rFonts w:eastAsia="Meiryo UI"/>
        </w:rPr>
        <w:t xml:space="preserve">          </w:t>
      </w:r>
      <w:r>
        <w:rPr>
          <w:rFonts w:eastAsia="Meiryo UI" w:hint="eastAsia"/>
        </w:rPr>
        <w:t>アルファ値の定数 　1固定</w:t>
      </w:r>
    </w:p>
    <w:p w14:paraId="479DDFC7" w14:textId="1AF72C14" w:rsidR="001162E7" w:rsidRDefault="001162E7" w:rsidP="001162E7">
      <w:pPr>
        <w:rPr>
          <w:rFonts w:eastAsia="Meiryo UI"/>
        </w:rPr>
      </w:pPr>
    </w:p>
    <w:p w14:paraId="0E9EAD43" w14:textId="442B32A8" w:rsidR="001162E7" w:rsidRDefault="001162E7" w:rsidP="001162E7">
      <w:pPr>
        <w:rPr>
          <w:rFonts w:eastAsia="Meiryo UI"/>
        </w:rPr>
      </w:pPr>
      <w:r>
        <w:rPr>
          <w:rFonts w:eastAsia="Meiryo UI" w:hint="eastAsia"/>
        </w:rPr>
        <w:t>・構造体</w:t>
      </w:r>
    </w:p>
    <w:p w14:paraId="7869A041" w14:textId="7CD72C5D" w:rsidR="001162E7" w:rsidRDefault="001162E7" w:rsidP="001162E7">
      <w:pPr>
        <w:rPr>
          <w:rFonts w:eastAsia="Meiryo UI"/>
        </w:rPr>
      </w:pPr>
      <w:r>
        <w:rPr>
          <w:rFonts w:eastAsia="Meiryo UI" w:hint="eastAsia"/>
        </w:rPr>
        <w:t xml:space="preserve"> </w:t>
      </w:r>
      <w:r>
        <w:rPr>
          <w:rFonts w:eastAsia="Meiryo UI"/>
        </w:rPr>
        <w:t xml:space="preserve">    </w:t>
      </w:r>
      <w:r w:rsidR="005C3FE5">
        <w:rPr>
          <w:rFonts w:eastAsia="Meiryo UI"/>
        </w:rPr>
        <w:t>float</w:t>
      </w:r>
      <w:r w:rsidR="002869D6">
        <w:rPr>
          <w:rFonts w:eastAsia="Meiryo UI"/>
        </w:rPr>
        <w:t xml:space="preserve"> </w:t>
      </w:r>
      <w:r w:rsidR="00CA6961" w:rsidRPr="00CA6961">
        <w:rPr>
          <w:rFonts w:eastAsia="Meiryo UI"/>
        </w:rPr>
        <w:t>_LCOLOR</w:t>
      </w:r>
      <w:r>
        <w:rPr>
          <w:rFonts w:eastAsia="Meiryo UI"/>
        </w:rPr>
        <w:tab/>
      </w:r>
      <w:r>
        <w:rPr>
          <w:rFonts w:eastAsia="Meiryo UI"/>
        </w:rPr>
        <w:tab/>
      </w:r>
      <w:r w:rsidR="00C65A84">
        <w:rPr>
          <w:rFonts w:eastAsia="Meiryo UI"/>
        </w:rPr>
        <w:t xml:space="preserve">          </w:t>
      </w:r>
      <w:r>
        <w:rPr>
          <w:rFonts w:eastAsia="Meiryo UI" w:hint="eastAsia"/>
        </w:rPr>
        <w:t>R</w:t>
      </w:r>
      <w:r>
        <w:rPr>
          <w:rFonts w:eastAsia="Meiryo UI"/>
        </w:rPr>
        <w:t>GBA</w:t>
      </w:r>
      <w:r>
        <w:rPr>
          <w:rFonts w:eastAsia="Meiryo UI" w:hint="eastAsia"/>
        </w:rPr>
        <w:t>値を保存する構造体</w:t>
      </w:r>
    </w:p>
    <w:p w14:paraId="0735D14E" w14:textId="1762B4F7" w:rsidR="001162E7" w:rsidRDefault="001162E7" w:rsidP="001162E7">
      <w:pPr>
        <w:rPr>
          <w:rFonts w:eastAsia="Meiryo UI"/>
        </w:rPr>
      </w:pPr>
    </w:p>
    <w:p w14:paraId="36AB6232" w14:textId="5E57509E" w:rsidR="001162E7" w:rsidRDefault="00FD6CE7" w:rsidP="001162E7">
      <w:pPr>
        <w:rPr>
          <w:rFonts w:eastAsia="Meiryo UI"/>
        </w:rPr>
      </w:pPr>
      <w:r>
        <w:rPr>
          <w:rFonts w:eastAsia="Meiryo UI" w:hint="eastAsia"/>
        </w:rPr>
        <w:t>・p</w:t>
      </w:r>
      <w:r>
        <w:rPr>
          <w:rFonts w:eastAsia="Meiryo UI"/>
        </w:rPr>
        <w:t>rivate</w:t>
      </w:r>
      <w:r>
        <w:rPr>
          <w:rFonts w:eastAsia="Meiryo UI" w:hint="eastAsia"/>
        </w:rPr>
        <w:t>変数</w:t>
      </w:r>
    </w:p>
    <w:p w14:paraId="67E2EF3B" w14:textId="32FFCF49" w:rsidR="001162E7" w:rsidRDefault="001162E7" w:rsidP="001162E7">
      <w:pPr>
        <w:rPr>
          <w:rFonts w:eastAsia="Meiryo UI"/>
        </w:rPr>
      </w:pPr>
      <w:r>
        <w:rPr>
          <w:rFonts w:eastAsia="Meiryo UI" w:hint="eastAsia"/>
        </w:rPr>
        <w:t xml:space="preserve"> </w:t>
      </w:r>
      <w:r>
        <w:rPr>
          <w:rFonts w:eastAsia="Meiryo UI"/>
        </w:rPr>
        <w:t xml:space="preserve">    </w:t>
      </w:r>
      <w:r w:rsidR="00B9459A">
        <w:rPr>
          <w:rFonts w:eastAsia="Meiryo UI"/>
        </w:rPr>
        <w:t xml:space="preserve">Bool </w:t>
      </w:r>
      <w:proofErr w:type="spellStart"/>
      <w:r w:rsidR="000641B7" w:rsidRPr="000641B7">
        <w:rPr>
          <w:rFonts w:eastAsia="Meiryo UI"/>
        </w:rPr>
        <w:t>le_isFadeIn</w:t>
      </w:r>
      <w:proofErr w:type="spellEnd"/>
      <w:r>
        <w:rPr>
          <w:rFonts w:eastAsia="Meiryo UI"/>
        </w:rPr>
        <w:tab/>
      </w:r>
      <w:r>
        <w:rPr>
          <w:rFonts w:eastAsia="Meiryo UI"/>
        </w:rPr>
        <w:tab/>
      </w:r>
      <w:r w:rsidR="007216FF">
        <w:rPr>
          <w:rFonts w:eastAsia="Meiryo UI"/>
        </w:rPr>
        <w:t xml:space="preserve">          </w:t>
      </w:r>
      <w:r>
        <w:rPr>
          <w:rFonts w:eastAsia="Meiryo UI" w:hint="eastAsia"/>
        </w:rPr>
        <w:t>フェードイン開始フラグ</w:t>
      </w:r>
    </w:p>
    <w:p w14:paraId="080086D3" w14:textId="66B58350" w:rsidR="001162E7" w:rsidRDefault="001162E7" w:rsidP="001162E7">
      <w:pPr>
        <w:rPr>
          <w:rFonts w:eastAsia="Meiryo UI"/>
        </w:rPr>
      </w:pPr>
      <w:r>
        <w:rPr>
          <w:rFonts w:eastAsia="Meiryo UI"/>
        </w:rPr>
        <w:tab/>
      </w:r>
      <w:r>
        <w:rPr>
          <w:rFonts w:eastAsia="Meiryo UI"/>
        </w:rPr>
        <w:tab/>
      </w:r>
      <w:r>
        <w:rPr>
          <w:rFonts w:eastAsia="Meiryo UI"/>
        </w:rPr>
        <w:tab/>
      </w:r>
      <w:r>
        <w:rPr>
          <w:rFonts w:eastAsia="Meiryo UI"/>
        </w:rPr>
        <w:tab/>
      </w:r>
      <w:r>
        <w:rPr>
          <w:rFonts w:eastAsia="Meiryo UI"/>
        </w:rPr>
        <w:tab/>
      </w:r>
      <w:r w:rsidR="007216FF">
        <w:rPr>
          <w:rFonts w:eastAsia="Meiryo UI"/>
        </w:rPr>
        <w:t xml:space="preserve">         </w:t>
      </w:r>
      <w:r>
        <w:rPr>
          <w:rFonts w:eastAsia="Meiryo UI"/>
        </w:rPr>
        <w:t>true:</w:t>
      </w:r>
      <w:r>
        <w:rPr>
          <w:rFonts w:eastAsia="Meiryo UI" w:hint="eastAsia"/>
        </w:rPr>
        <w:t xml:space="preserve">　フェードイン開始</w:t>
      </w:r>
    </w:p>
    <w:p w14:paraId="1740FEB5" w14:textId="3A204BF9" w:rsidR="001162E7" w:rsidRDefault="001162E7" w:rsidP="001162E7">
      <w:pPr>
        <w:rPr>
          <w:rFonts w:eastAsia="Meiryo UI"/>
        </w:rPr>
      </w:pPr>
      <w:r>
        <w:rPr>
          <w:rFonts w:eastAsia="Meiryo UI"/>
        </w:rPr>
        <w:tab/>
      </w:r>
      <w:r>
        <w:rPr>
          <w:rFonts w:eastAsia="Meiryo UI"/>
        </w:rPr>
        <w:tab/>
      </w:r>
      <w:r>
        <w:rPr>
          <w:rFonts w:eastAsia="Meiryo UI"/>
        </w:rPr>
        <w:tab/>
      </w:r>
      <w:r>
        <w:rPr>
          <w:rFonts w:eastAsia="Meiryo UI"/>
        </w:rPr>
        <w:tab/>
      </w:r>
      <w:r>
        <w:rPr>
          <w:rFonts w:eastAsia="Meiryo UI"/>
        </w:rPr>
        <w:tab/>
      </w:r>
      <w:r w:rsidR="007216FF">
        <w:rPr>
          <w:rFonts w:eastAsia="Meiryo UI"/>
        </w:rPr>
        <w:t xml:space="preserve">         </w:t>
      </w:r>
      <w:r>
        <w:rPr>
          <w:rFonts w:eastAsia="Meiryo UI"/>
        </w:rPr>
        <w:t>false:</w:t>
      </w:r>
      <w:r>
        <w:rPr>
          <w:rFonts w:eastAsia="Meiryo UI" w:hint="eastAsia"/>
        </w:rPr>
        <w:t xml:space="preserve">　フェードイン中断</w:t>
      </w:r>
    </w:p>
    <w:p w14:paraId="3378261E" w14:textId="1B0E827F" w:rsidR="001162E7" w:rsidRDefault="001162E7" w:rsidP="001162E7">
      <w:pPr>
        <w:rPr>
          <w:rFonts w:eastAsia="Meiryo UI"/>
        </w:rPr>
      </w:pPr>
      <w:r>
        <w:rPr>
          <w:rFonts w:eastAsia="Meiryo UI" w:hint="eastAsia"/>
        </w:rPr>
        <w:t xml:space="preserve"> </w:t>
      </w:r>
      <w:r>
        <w:rPr>
          <w:rFonts w:eastAsia="Meiryo UI"/>
        </w:rPr>
        <w:t xml:space="preserve">    </w:t>
      </w:r>
      <w:r w:rsidR="00E566F8">
        <w:rPr>
          <w:rFonts w:eastAsia="Meiryo UI"/>
        </w:rPr>
        <w:t>B</w:t>
      </w:r>
      <w:r w:rsidR="00B9459A">
        <w:rPr>
          <w:rFonts w:eastAsia="Meiryo UI"/>
        </w:rPr>
        <w:t xml:space="preserve">ool </w:t>
      </w:r>
      <w:proofErr w:type="spellStart"/>
      <w:r w:rsidR="0053701C" w:rsidRPr="0053701C">
        <w:rPr>
          <w:rFonts w:eastAsia="Meiryo UI"/>
        </w:rPr>
        <w:t>le_isFadeOut</w:t>
      </w:r>
      <w:proofErr w:type="spellEnd"/>
      <w:r>
        <w:rPr>
          <w:rFonts w:eastAsia="Meiryo UI"/>
        </w:rPr>
        <w:tab/>
      </w:r>
      <w:r w:rsidR="007216FF">
        <w:rPr>
          <w:rFonts w:eastAsia="Meiryo UI"/>
        </w:rPr>
        <w:t xml:space="preserve">         </w:t>
      </w:r>
      <w:r>
        <w:rPr>
          <w:rFonts w:eastAsia="Meiryo UI" w:hint="eastAsia"/>
        </w:rPr>
        <w:t>フェードアウト開始フラグ</w:t>
      </w:r>
    </w:p>
    <w:p w14:paraId="235B27DD" w14:textId="77777777" w:rsidR="001162E7" w:rsidRDefault="001162E7" w:rsidP="007216FF">
      <w:pPr>
        <w:ind w:left="2880" w:firstLineChars="650" w:firstLine="1430"/>
        <w:rPr>
          <w:rFonts w:eastAsia="Meiryo UI"/>
        </w:rPr>
      </w:pPr>
      <w:r>
        <w:rPr>
          <w:rFonts w:eastAsia="Meiryo UI"/>
        </w:rPr>
        <w:t>true:</w:t>
      </w:r>
      <w:r>
        <w:rPr>
          <w:rFonts w:eastAsia="Meiryo UI" w:hint="eastAsia"/>
        </w:rPr>
        <w:t xml:space="preserve">　フェードアウト開始</w:t>
      </w:r>
    </w:p>
    <w:p w14:paraId="7B151064" w14:textId="31179B03" w:rsidR="001162E7" w:rsidRDefault="001162E7" w:rsidP="001162E7">
      <w:pPr>
        <w:rPr>
          <w:rFonts w:eastAsia="Meiryo UI"/>
        </w:rPr>
      </w:pPr>
      <w:r>
        <w:rPr>
          <w:rFonts w:eastAsia="Meiryo UI"/>
        </w:rPr>
        <w:tab/>
      </w:r>
      <w:r>
        <w:rPr>
          <w:rFonts w:eastAsia="Meiryo UI"/>
        </w:rPr>
        <w:tab/>
      </w:r>
      <w:r>
        <w:rPr>
          <w:rFonts w:eastAsia="Meiryo UI"/>
        </w:rPr>
        <w:tab/>
      </w:r>
      <w:r>
        <w:rPr>
          <w:rFonts w:eastAsia="Meiryo UI"/>
        </w:rPr>
        <w:tab/>
      </w:r>
      <w:r>
        <w:rPr>
          <w:rFonts w:eastAsia="Meiryo UI"/>
        </w:rPr>
        <w:tab/>
      </w:r>
      <w:r w:rsidR="007216FF">
        <w:rPr>
          <w:rFonts w:eastAsia="Meiryo UI"/>
        </w:rPr>
        <w:t xml:space="preserve">         </w:t>
      </w:r>
      <w:r>
        <w:rPr>
          <w:rFonts w:eastAsia="Meiryo UI"/>
        </w:rPr>
        <w:t>false:</w:t>
      </w:r>
      <w:r>
        <w:rPr>
          <w:rFonts w:eastAsia="Meiryo UI" w:hint="eastAsia"/>
        </w:rPr>
        <w:t xml:space="preserve">　フェードアウト中断</w:t>
      </w:r>
    </w:p>
    <w:p w14:paraId="2F8A7964" w14:textId="77777777" w:rsidR="00FD6CE7" w:rsidRDefault="001162E7" w:rsidP="001162E7">
      <w:pPr>
        <w:rPr>
          <w:rFonts w:eastAsia="Meiryo UI"/>
        </w:rPr>
      </w:pPr>
      <w:r>
        <w:rPr>
          <w:rFonts w:eastAsia="Meiryo UI" w:hint="eastAsia"/>
        </w:rPr>
        <w:t xml:space="preserve">　　 </w:t>
      </w:r>
    </w:p>
    <w:p w14:paraId="18A86973" w14:textId="7D16F40D" w:rsidR="001162E7" w:rsidRDefault="001162E7" w:rsidP="001162E7">
      <w:pPr>
        <w:rPr>
          <w:rFonts w:eastAsia="Meiryo UI"/>
        </w:rPr>
      </w:pPr>
      <w:r>
        <w:rPr>
          <w:rFonts w:eastAsia="Meiryo UI" w:hint="eastAsia"/>
        </w:rPr>
        <w:t xml:space="preserve"> </w:t>
      </w:r>
      <w:r>
        <w:rPr>
          <w:rFonts w:eastAsia="Meiryo UI"/>
        </w:rPr>
        <w:t xml:space="preserve">    </w:t>
      </w:r>
      <w:r w:rsidR="007216FF">
        <w:rPr>
          <w:rFonts w:eastAsia="Meiryo UI"/>
        </w:rPr>
        <w:t xml:space="preserve">float </w:t>
      </w:r>
      <w:proofErr w:type="spellStart"/>
      <w:r w:rsidR="00F10C16" w:rsidRPr="00F10C16">
        <w:rPr>
          <w:rFonts w:eastAsia="Meiryo UI"/>
        </w:rPr>
        <w:t>le_addAlpha</w:t>
      </w:r>
      <w:proofErr w:type="spellEnd"/>
      <w:r>
        <w:rPr>
          <w:rFonts w:eastAsia="Meiryo UI"/>
        </w:rPr>
        <w:tab/>
      </w:r>
      <w:r w:rsidR="007216FF">
        <w:rPr>
          <w:rFonts w:eastAsia="Meiryo UI"/>
        </w:rPr>
        <w:t xml:space="preserve">          </w:t>
      </w:r>
      <w:r>
        <w:rPr>
          <w:rFonts w:eastAsia="Meiryo UI" w:hint="eastAsia"/>
        </w:rPr>
        <w:t>アルファの増加値</w:t>
      </w:r>
    </w:p>
    <w:p w14:paraId="0FE20D10" w14:textId="50A9E40F" w:rsidR="001162E7" w:rsidRDefault="001162E7" w:rsidP="001162E7">
      <w:pPr>
        <w:rPr>
          <w:rFonts w:eastAsia="Meiryo UI"/>
        </w:rPr>
      </w:pPr>
      <w:r>
        <w:rPr>
          <w:rFonts w:eastAsia="Meiryo UI" w:hint="eastAsia"/>
        </w:rPr>
        <w:t xml:space="preserve"> </w:t>
      </w:r>
      <w:r>
        <w:rPr>
          <w:rFonts w:eastAsia="Meiryo UI"/>
        </w:rPr>
        <w:t xml:space="preserve">    </w:t>
      </w:r>
      <w:r w:rsidR="005C4A23">
        <w:rPr>
          <w:rFonts w:eastAsia="Meiryo UI"/>
        </w:rPr>
        <w:t xml:space="preserve">float </w:t>
      </w:r>
      <w:proofErr w:type="spellStart"/>
      <w:r w:rsidR="00725822" w:rsidRPr="00725822">
        <w:rPr>
          <w:rFonts w:eastAsia="Meiryo UI"/>
        </w:rPr>
        <w:t>le_takeAlpha</w:t>
      </w:r>
      <w:proofErr w:type="spellEnd"/>
      <w:r>
        <w:rPr>
          <w:rFonts w:eastAsia="Meiryo UI"/>
        </w:rPr>
        <w:tab/>
      </w:r>
      <w:r>
        <w:rPr>
          <w:rFonts w:eastAsia="Meiryo UI"/>
        </w:rPr>
        <w:tab/>
      </w:r>
      <w:r>
        <w:rPr>
          <w:rFonts w:eastAsia="Meiryo UI" w:hint="eastAsia"/>
        </w:rPr>
        <w:t>アルファの減少値</w:t>
      </w:r>
    </w:p>
    <w:p w14:paraId="6E1BDFB3" w14:textId="209EE93F" w:rsidR="001162E7" w:rsidRDefault="001162E7" w:rsidP="001162E7">
      <w:pPr>
        <w:rPr>
          <w:rFonts w:eastAsia="Meiryo UI"/>
        </w:rPr>
      </w:pPr>
      <w:r>
        <w:rPr>
          <w:rFonts w:eastAsia="Meiryo UI" w:hint="eastAsia"/>
        </w:rPr>
        <w:t xml:space="preserve"> </w:t>
      </w:r>
      <w:r>
        <w:rPr>
          <w:rFonts w:eastAsia="Meiryo UI"/>
        </w:rPr>
        <w:t xml:space="preserve">    </w:t>
      </w:r>
      <w:r w:rsidR="005C4A23">
        <w:rPr>
          <w:rFonts w:eastAsia="Meiryo UI"/>
        </w:rPr>
        <w:t xml:space="preserve">float </w:t>
      </w:r>
      <w:proofErr w:type="spellStart"/>
      <w:r w:rsidR="00FE08A4" w:rsidRPr="00FE08A4">
        <w:rPr>
          <w:rFonts w:eastAsia="Meiryo UI"/>
        </w:rPr>
        <w:t>le_alphaValue</w:t>
      </w:r>
      <w:proofErr w:type="spellEnd"/>
      <w:r>
        <w:rPr>
          <w:rFonts w:eastAsia="Meiryo UI"/>
        </w:rPr>
        <w:tab/>
      </w:r>
      <w:r w:rsidR="007216FF">
        <w:rPr>
          <w:rFonts w:eastAsia="Meiryo UI"/>
        </w:rPr>
        <w:t xml:space="preserve"> </w:t>
      </w:r>
      <w:r>
        <w:rPr>
          <w:rFonts w:eastAsia="Meiryo UI"/>
        </w:rPr>
        <w:tab/>
      </w:r>
      <w:r>
        <w:rPr>
          <w:rFonts w:eastAsia="Meiryo UI" w:hint="eastAsia"/>
        </w:rPr>
        <w:t>現在のアルファ値</w:t>
      </w:r>
    </w:p>
    <w:p w14:paraId="3E61BB68" w14:textId="574132F3" w:rsidR="001162E7" w:rsidRDefault="001162E7" w:rsidP="001162E7">
      <w:pPr>
        <w:rPr>
          <w:rFonts w:eastAsia="Meiryo UI"/>
        </w:rPr>
      </w:pPr>
      <w:r>
        <w:rPr>
          <w:rFonts w:eastAsia="Meiryo UI" w:hint="eastAsia"/>
        </w:rPr>
        <w:t xml:space="preserve"> </w:t>
      </w:r>
      <w:r>
        <w:rPr>
          <w:rFonts w:eastAsia="Meiryo UI"/>
        </w:rPr>
        <w:t xml:space="preserve">   </w:t>
      </w:r>
      <w:r w:rsidR="001D423F">
        <w:rPr>
          <w:rFonts w:eastAsia="Meiryo UI"/>
        </w:rPr>
        <w:t xml:space="preserve"> </w:t>
      </w:r>
      <w:proofErr w:type="spellStart"/>
      <w:r w:rsidR="007216FF" w:rsidRPr="00CE42E0">
        <w:rPr>
          <w:rFonts w:eastAsia="Meiryo UI"/>
        </w:rPr>
        <w:t>TextMes</w:t>
      </w:r>
      <w:r w:rsidR="007216FF">
        <w:rPr>
          <w:rFonts w:eastAsia="Meiryo UI"/>
        </w:rPr>
        <w:t>hPro</w:t>
      </w:r>
      <w:proofErr w:type="spellEnd"/>
      <w:r>
        <w:rPr>
          <w:rFonts w:eastAsia="Meiryo UI"/>
        </w:rPr>
        <w:t xml:space="preserve"> </w:t>
      </w:r>
      <w:proofErr w:type="spellStart"/>
      <w:r w:rsidR="00213313" w:rsidRPr="00213313">
        <w:rPr>
          <w:rFonts w:eastAsia="Meiryo UI"/>
        </w:rPr>
        <w:t>fadeLetter</w:t>
      </w:r>
      <w:proofErr w:type="spellEnd"/>
      <w:r>
        <w:rPr>
          <w:rFonts w:eastAsia="Meiryo UI"/>
        </w:rPr>
        <w:tab/>
      </w:r>
      <w:proofErr w:type="spellStart"/>
      <w:r w:rsidR="00F11E9D" w:rsidRPr="00F11E9D">
        <w:rPr>
          <w:rFonts w:eastAsia="Meiryo UI"/>
        </w:rPr>
        <w:t>TextMeshPro</w:t>
      </w:r>
      <w:proofErr w:type="spellEnd"/>
      <w:r>
        <w:rPr>
          <w:rFonts w:eastAsia="Meiryo UI" w:hint="eastAsia"/>
        </w:rPr>
        <w:t>コンポーネント変数</w:t>
      </w:r>
    </w:p>
    <w:p w14:paraId="465F557B" w14:textId="4C4A31AE" w:rsidR="001162E7" w:rsidRDefault="001162E7" w:rsidP="001162E7">
      <w:pPr>
        <w:rPr>
          <w:rFonts w:eastAsia="Meiryo UI"/>
        </w:rPr>
      </w:pPr>
      <w:r>
        <w:rPr>
          <w:rFonts w:eastAsia="Meiryo UI" w:hint="eastAsia"/>
        </w:rPr>
        <w:t xml:space="preserve"> </w:t>
      </w:r>
      <w:r>
        <w:rPr>
          <w:rFonts w:eastAsia="Meiryo UI"/>
        </w:rPr>
        <w:t xml:space="preserve">    </w:t>
      </w:r>
      <w:r w:rsidR="002A676F" w:rsidRPr="002A676F">
        <w:rPr>
          <w:rFonts w:eastAsia="Meiryo UI"/>
        </w:rPr>
        <w:t xml:space="preserve">_LCOLOR </w:t>
      </w:r>
      <w:r w:rsidR="002A676F">
        <w:rPr>
          <w:rFonts w:eastAsia="Meiryo UI"/>
        </w:rPr>
        <w:t xml:space="preserve"> </w:t>
      </w:r>
      <w:r w:rsidR="00955427">
        <w:rPr>
          <w:rFonts w:eastAsia="Meiryo UI"/>
        </w:rPr>
        <w:t xml:space="preserve">    </w:t>
      </w:r>
      <w:proofErr w:type="spellStart"/>
      <w:r w:rsidR="00EB2182" w:rsidRPr="00EB2182">
        <w:rPr>
          <w:rFonts w:eastAsia="Meiryo UI"/>
        </w:rPr>
        <w:t>le_fadeRGB</w:t>
      </w:r>
      <w:proofErr w:type="spellEnd"/>
      <w:r>
        <w:rPr>
          <w:rFonts w:eastAsia="Meiryo UI"/>
        </w:rPr>
        <w:tab/>
      </w:r>
      <w:r w:rsidRPr="00932DD8">
        <w:rPr>
          <w:rFonts w:eastAsia="Meiryo UI"/>
        </w:rPr>
        <w:t>_</w:t>
      </w:r>
      <w:r w:rsidR="008D0EB0" w:rsidRPr="00CA6961">
        <w:rPr>
          <w:rFonts w:eastAsia="Meiryo UI"/>
        </w:rPr>
        <w:t>LCOLOR</w:t>
      </w:r>
      <w:r>
        <w:rPr>
          <w:rFonts w:eastAsia="Meiryo UI" w:hint="eastAsia"/>
        </w:rPr>
        <w:t>構造体を格納する変数</w:t>
      </w:r>
    </w:p>
    <w:p w14:paraId="525F1B36" w14:textId="77777777" w:rsidR="001162E7" w:rsidRDefault="001162E7" w:rsidP="001162E7">
      <w:pPr>
        <w:ind w:firstLineChars="100" w:firstLine="220"/>
        <w:rPr>
          <w:rFonts w:eastAsia="Meiryo UI"/>
        </w:rPr>
      </w:pPr>
      <w:r>
        <w:rPr>
          <w:rFonts w:eastAsia="Meiryo UI" w:hint="eastAsia"/>
        </w:rPr>
        <w:t xml:space="preserve"> </w:t>
      </w:r>
      <w:r>
        <w:rPr>
          <w:rFonts w:eastAsia="Meiryo UI"/>
        </w:rPr>
        <w:t xml:space="preserve"> </w:t>
      </w:r>
    </w:p>
    <w:p w14:paraId="25A3C40E" w14:textId="77777777" w:rsidR="001162E7" w:rsidRDefault="001162E7" w:rsidP="00515E91">
      <w:pPr>
        <w:rPr>
          <w:rFonts w:eastAsia="Meiryo UI"/>
        </w:rPr>
      </w:pPr>
      <w:r>
        <w:rPr>
          <w:rFonts w:eastAsia="Meiryo UI" w:hint="eastAsia"/>
        </w:rPr>
        <w:t>・p</w:t>
      </w:r>
      <w:r>
        <w:rPr>
          <w:rFonts w:eastAsia="Meiryo UI"/>
        </w:rPr>
        <w:t>rivate</w:t>
      </w:r>
      <w:r>
        <w:rPr>
          <w:rFonts w:eastAsia="Meiryo UI" w:hint="eastAsia"/>
        </w:rPr>
        <w:t>関数</w:t>
      </w:r>
    </w:p>
    <w:p w14:paraId="2471753D" w14:textId="77777777" w:rsidR="00BE71B6" w:rsidRDefault="000A2EF7" w:rsidP="001162E7">
      <w:pPr>
        <w:ind w:left="2880" w:hanging="2440"/>
        <w:rPr>
          <w:rFonts w:eastAsia="Meiryo UI"/>
        </w:rPr>
      </w:pPr>
      <w:proofErr w:type="spellStart"/>
      <w:r w:rsidRPr="000A2EF7">
        <w:rPr>
          <w:rFonts w:eastAsia="Meiryo UI"/>
        </w:rPr>
        <w:t>LOnFadeIn</w:t>
      </w:r>
      <w:proofErr w:type="spellEnd"/>
      <w:r w:rsidR="001162E7">
        <w:rPr>
          <w:rFonts w:eastAsia="Meiryo UI"/>
        </w:rPr>
        <w:t>()</w:t>
      </w:r>
      <w:r w:rsidR="001162E7">
        <w:rPr>
          <w:rFonts w:eastAsia="Meiryo UI"/>
        </w:rPr>
        <w:tab/>
      </w:r>
      <w:r w:rsidR="001162E7">
        <w:rPr>
          <w:rFonts w:eastAsia="Meiryo UI" w:hint="eastAsia"/>
        </w:rPr>
        <w:t>アルファ値の減算後、</w:t>
      </w:r>
      <w:proofErr w:type="spellStart"/>
      <w:r w:rsidR="00CE42E0" w:rsidRPr="00CE42E0">
        <w:rPr>
          <w:rFonts w:eastAsia="Meiryo UI"/>
        </w:rPr>
        <w:t>TextMes</w:t>
      </w:r>
      <w:r w:rsidR="001C4E28">
        <w:rPr>
          <w:rFonts w:eastAsia="Meiryo UI"/>
        </w:rPr>
        <w:t>hPro</w:t>
      </w:r>
      <w:proofErr w:type="spellEnd"/>
      <w:r w:rsidR="001162E7">
        <w:rPr>
          <w:rFonts w:eastAsia="Meiryo UI" w:hint="eastAsia"/>
        </w:rPr>
        <w:t>コンポのC</w:t>
      </w:r>
      <w:r w:rsidR="001162E7">
        <w:rPr>
          <w:rFonts w:eastAsia="Meiryo UI"/>
        </w:rPr>
        <w:t>olor</w:t>
      </w:r>
      <w:r w:rsidR="001162E7">
        <w:rPr>
          <w:rFonts w:eastAsia="Meiryo UI" w:hint="eastAsia"/>
        </w:rPr>
        <w:t>項目に</w:t>
      </w:r>
    </w:p>
    <w:p w14:paraId="55FBE47D" w14:textId="2FAB6B25" w:rsidR="001162E7" w:rsidRDefault="001162E7" w:rsidP="00BE71B6">
      <w:pPr>
        <w:ind w:leftChars="50" w:left="110" w:firstLineChars="1250" w:firstLine="2750"/>
        <w:rPr>
          <w:rFonts w:eastAsia="Meiryo UI"/>
        </w:rPr>
      </w:pPr>
      <w:r>
        <w:rPr>
          <w:rFonts w:eastAsia="Meiryo UI" w:hint="eastAsia"/>
        </w:rPr>
        <w:t>新たにR</w:t>
      </w:r>
      <w:r>
        <w:rPr>
          <w:rFonts w:eastAsia="Meiryo UI"/>
        </w:rPr>
        <w:t>GBA</w:t>
      </w:r>
      <w:r>
        <w:rPr>
          <w:rFonts w:eastAsia="Meiryo UI" w:hint="eastAsia"/>
        </w:rPr>
        <w:t xml:space="preserve">値を代入する関数 </w:t>
      </w:r>
    </w:p>
    <w:p w14:paraId="3B796F9E" w14:textId="77777777" w:rsidR="001162E7" w:rsidRDefault="001162E7" w:rsidP="001162E7">
      <w:pPr>
        <w:ind w:left="2880"/>
        <w:rPr>
          <w:rFonts w:eastAsia="Meiryo UI"/>
        </w:rPr>
      </w:pPr>
      <w:r>
        <w:rPr>
          <w:rFonts w:eastAsia="Meiryo UI" w:hint="eastAsia"/>
        </w:rPr>
        <w:t>引数・返値 なし</w:t>
      </w:r>
    </w:p>
    <w:p w14:paraId="3CBBE2EE" w14:textId="77777777" w:rsidR="001162E7" w:rsidRDefault="001162E7" w:rsidP="001162E7">
      <w:pPr>
        <w:ind w:firstLineChars="200" w:firstLine="440"/>
        <w:rPr>
          <w:rFonts w:eastAsia="Meiryo UI"/>
        </w:rPr>
      </w:pPr>
    </w:p>
    <w:p w14:paraId="33BBDBDF" w14:textId="77777777" w:rsidR="00C93F45" w:rsidRDefault="005E7939" w:rsidP="001162E7">
      <w:pPr>
        <w:ind w:left="2880" w:hanging="2440"/>
        <w:rPr>
          <w:rFonts w:eastAsia="Meiryo UI"/>
        </w:rPr>
      </w:pPr>
      <w:proofErr w:type="spellStart"/>
      <w:r w:rsidRPr="005E7939">
        <w:rPr>
          <w:rFonts w:eastAsia="Meiryo UI"/>
        </w:rPr>
        <w:t>LOnFadeOut</w:t>
      </w:r>
      <w:proofErr w:type="spellEnd"/>
      <w:r w:rsidR="001162E7">
        <w:rPr>
          <w:rFonts w:eastAsia="Meiryo UI"/>
        </w:rPr>
        <w:t>()</w:t>
      </w:r>
      <w:r w:rsidR="001162E7">
        <w:rPr>
          <w:rFonts w:eastAsia="Meiryo UI"/>
        </w:rPr>
        <w:tab/>
      </w:r>
      <w:r w:rsidR="001162E7">
        <w:rPr>
          <w:rFonts w:eastAsia="Meiryo UI" w:hint="eastAsia"/>
        </w:rPr>
        <w:t>アルファ値の増算後、</w:t>
      </w:r>
      <w:proofErr w:type="spellStart"/>
      <w:r w:rsidR="001C4E28" w:rsidRPr="00CE42E0">
        <w:rPr>
          <w:rFonts w:eastAsia="Meiryo UI"/>
        </w:rPr>
        <w:t>TextMes</w:t>
      </w:r>
      <w:r w:rsidR="001C4E28">
        <w:rPr>
          <w:rFonts w:eastAsia="Meiryo UI"/>
        </w:rPr>
        <w:t>hPro</w:t>
      </w:r>
      <w:proofErr w:type="spellEnd"/>
      <w:r w:rsidR="001162E7">
        <w:rPr>
          <w:rFonts w:eastAsia="Meiryo UI" w:hint="eastAsia"/>
        </w:rPr>
        <w:t>コンポのC</w:t>
      </w:r>
      <w:r w:rsidR="001162E7">
        <w:rPr>
          <w:rFonts w:eastAsia="Meiryo UI"/>
        </w:rPr>
        <w:t>olor</w:t>
      </w:r>
      <w:r w:rsidR="001162E7">
        <w:rPr>
          <w:rFonts w:eastAsia="Meiryo UI" w:hint="eastAsia"/>
        </w:rPr>
        <w:t>項目に</w:t>
      </w:r>
    </w:p>
    <w:p w14:paraId="31DCEB16" w14:textId="48EEC564" w:rsidR="001162E7" w:rsidRDefault="001162E7" w:rsidP="00C93F45">
      <w:pPr>
        <w:ind w:leftChars="50" w:left="110" w:firstLineChars="1250" w:firstLine="2750"/>
        <w:rPr>
          <w:rFonts w:eastAsia="Meiryo UI"/>
        </w:rPr>
      </w:pPr>
      <w:r>
        <w:rPr>
          <w:rFonts w:eastAsia="Meiryo UI" w:hint="eastAsia"/>
        </w:rPr>
        <w:t>新たにR</w:t>
      </w:r>
      <w:r>
        <w:rPr>
          <w:rFonts w:eastAsia="Meiryo UI"/>
        </w:rPr>
        <w:t>GBA</w:t>
      </w:r>
      <w:r>
        <w:rPr>
          <w:rFonts w:eastAsia="Meiryo UI" w:hint="eastAsia"/>
        </w:rPr>
        <w:t>値を代入する関数</w:t>
      </w:r>
    </w:p>
    <w:p w14:paraId="03337E51" w14:textId="77777777" w:rsidR="001162E7" w:rsidRDefault="001162E7" w:rsidP="001162E7">
      <w:pPr>
        <w:ind w:left="2880"/>
        <w:rPr>
          <w:rFonts w:eastAsia="Meiryo UI"/>
        </w:rPr>
      </w:pPr>
      <w:r>
        <w:rPr>
          <w:rFonts w:eastAsia="Meiryo UI" w:hint="eastAsia"/>
        </w:rPr>
        <w:t>引数・返値 なし</w:t>
      </w:r>
    </w:p>
    <w:p w14:paraId="3BFF8370" w14:textId="57F8B7AD" w:rsidR="00AA4EB1" w:rsidRDefault="00AA4EB1" w:rsidP="00402DD6">
      <w:pPr>
        <w:rPr>
          <w:rFonts w:eastAsia="Meiryo UI"/>
        </w:rPr>
      </w:pPr>
    </w:p>
    <w:p w14:paraId="7BAB4E1F" w14:textId="75E0F923" w:rsidR="00330D60" w:rsidRDefault="00330D60" w:rsidP="00402DD6">
      <w:pPr>
        <w:rPr>
          <w:rFonts w:eastAsia="Meiryo UI"/>
        </w:rPr>
      </w:pPr>
    </w:p>
    <w:p w14:paraId="52C2B9E9" w14:textId="136305C6" w:rsidR="00330D60" w:rsidRDefault="00330D60" w:rsidP="00402DD6">
      <w:pPr>
        <w:rPr>
          <w:rFonts w:eastAsia="Meiryo UI"/>
        </w:rPr>
      </w:pPr>
    </w:p>
    <w:p w14:paraId="58E14682" w14:textId="555AD14D" w:rsidR="00330D60" w:rsidRDefault="00330D60" w:rsidP="00402DD6">
      <w:pPr>
        <w:rPr>
          <w:rFonts w:eastAsia="Meiryo UI"/>
        </w:rPr>
      </w:pPr>
    </w:p>
    <w:p w14:paraId="181C5C47" w14:textId="130CD973" w:rsidR="00330D60" w:rsidRDefault="00330D60" w:rsidP="00402DD6">
      <w:pPr>
        <w:rPr>
          <w:rFonts w:eastAsia="Meiryo UI"/>
        </w:rPr>
      </w:pPr>
    </w:p>
    <w:p w14:paraId="6EFED975" w14:textId="41E93EB0" w:rsidR="00330D60" w:rsidRDefault="00330D60" w:rsidP="00402DD6">
      <w:pPr>
        <w:rPr>
          <w:rFonts w:eastAsia="Meiryo UI"/>
        </w:rPr>
      </w:pPr>
    </w:p>
    <w:p w14:paraId="2C16B00B" w14:textId="7D6C621F" w:rsidR="00330D60" w:rsidRDefault="00330D60" w:rsidP="00402DD6">
      <w:pPr>
        <w:rPr>
          <w:rFonts w:eastAsia="Meiryo UI"/>
        </w:rPr>
      </w:pPr>
    </w:p>
    <w:p w14:paraId="5A82258B" w14:textId="49D3B649" w:rsidR="00330D60" w:rsidRDefault="00330D60" w:rsidP="00402DD6">
      <w:pPr>
        <w:rPr>
          <w:rFonts w:eastAsia="Meiryo UI"/>
        </w:rPr>
      </w:pPr>
    </w:p>
    <w:p w14:paraId="3D215469" w14:textId="77777777" w:rsidR="009B017C" w:rsidRDefault="009B017C" w:rsidP="00402DD6">
      <w:pPr>
        <w:rPr>
          <w:rFonts w:eastAsia="Meiryo UI"/>
        </w:rPr>
      </w:pPr>
    </w:p>
    <w:p w14:paraId="5A04E0CA" w14:textId="1CA33B29" w:rsidR="00714020" w:rsidRDefault="00714020" w:rsidP="00402DD6">
      <w:pPr>
        <w:rPr>
          <w:rFonts w:eastAsia="Meiryo UI"/>
        </w:rPr>
      </w:pPr>
      <w:r>
        <w:rPr>
          <w:rFonts w:eastAsia="Meiryo UI" w:hint="eastAsia"/>
        </w:rPr>
        <w:t>■使い方</w:t>
      </w:r>
    </w:p>
    <w:p w14:paraId="56B0842E" w14:textId="3F5DEED0" w:rsidR="00714020" w:rsidRDefault="00714020" w:rsidP="00402DD6">
      <w:pPr>
        <w:rPr>
          <w:rFonts w:eastAsia="Meiryo UI"/>
        </w:rPr>
      </w:pPr>
      <w:proofErr w:type="spellStart"/>
      <w:r w:rsidRPr="00305155">
        <w:rPr>
          <w:rFonts w:eastAsia="Meiryo UI"/>
        </w:rPr>
        <w:t>TextMesh</w:t>
      </w:r>
      <w:r>
        <w:rPr>
          <w:rFonts w:eastAsia="Meiryo UI"/>
        </w:rPr>
        <w:t>Pro</w:t>
      </w:r>
      <w:proofErr w:type="spellEnd"/>
      <w:r>
        <w:rPr>
          <w:rFonts w:eastAsia="Meiryo UI" w:hint="eastAsia"/>
        </w:rPr>
        <w:t>コンポを含むオブジェクトに本スクリプトをアタッチしてください</w:t>
      </w:r>
    </w:p>
    <w:p w14:paraId="2ED09794" w14:textId="77777777" w:rsidR="00A147D1" w:rsidRDefault="00DF4478" w:rsidP="00402DD6">
      <w:pPr>
        <w:rPr>
          <w:rFonts w:eastAsia="Meiryo UI"/>
        </w:rPr>
      </w:pPr>
      <w:r>
        <w:rPr>
          <w:rFonts w:eastAsia="Meiryo UI" w:hint="eastAsia"/>
        </w:rPr>
        <w:t>再生時に</w:t>
      </w:r>
      <w:r w:rsidR="00A147D1">
        <w:rPr>
          <w:rFonts w:eastAsia="Meiryo UI" w:hint="eastAsia"/>
        </w:rPr>
        <w:t>本スクリプトが</w:t>
      </w:r>
      <w:r>
        <w:rPr>
          <w:rFonts w:eastAsia="Meiryo UI" w:hint="eastAsia"/>
        </w:rPr>
        <w:t>アタッチされた文字が</w:t>
      </w:r>
    </w:p>
    <w:p w14:paraId="119F6A52" w14:textId="2ECAA2B4" w:rsidR="00DF4478" w:rsidRDefault="00DF4478" w:rsidP="00402DD6">
      <w:pPr>
        <w:rPr>
          <w:rFonts w:eastAsia="Meiryo UI"/>
        </w:rPr>
      </w:pPr>
      <w:r>
        <w:rPr>
          <w:rFonts w:eastAsia="Meiryo UI" w:hint="eastAsia"/>
        </w:rPr>
        <w:t>フェードイン/フェードアウトを繰り返します</w:t>
      </w:r>
    </w:p>
    <w:p w14:paraId="4461CD76" w14:textId="77777777" w:rsidR="00DF4478" w:rsidRDefault="00DF4478" w:rsidP="00402DD6">
      <w:pPr>
        <w:rPr>
          <w:rFonts w:eastAsia="Meiryo UI"/>
        </w:rPr>
      </w:pPr>
    </w:p>
    <w:p w14:paraId="1F26FB57" w14:textId="6E5874ED" w:rsidR="00911658" w:rsidRDefault="00911658" w:rsidP="00911658">
      <w:pPr>
        <w:rPr>
          <w:rFonts w:eastAsia="Meiryo UI"/>
        </w:rPr>
      </w:pPr>
      <w:proofErr w:type="spellStart"/>
      <w:r w:rsidRPr="00305155">
        <w:rPr>
          <w:rFonts w:eastAsia="Meiryo UI"/>
        </w:rPr>
        <w:t>TextMesh</w:t>
      </w:r>
      <w:r>
        <w:rPr>
          <w:rFonts w:eastAsia="Meiryo UI"/>
        </w:rPr>
        <w:t>Pro</w:t>
      </w:r>
      <w:proofErr w:type="spellEnd"/>
      <w:r>
        <w:rPr>
          <w:rFonts w:eastAsia="Meiryo UI" w:hint="eastAsia"/>
        </w:rPr>
        <w:t>コンポがアタッチされていないオブジェクトの場合</w:t>
      </w:r>
    </w:p>
    <w:p w14:paraId="3585039C" w14:textId="7713FDA8" w:rsidR="00911658" w:rsidRDefault="00911658" w:rsidP="00911658">
      <w:pPr>
        <w:rPr>
          <w:rFonts w:eastAsia="Meiryo UI"/>
        </w:rPr>
      </w:pPr>
      <w:proofErr w:type="spellStart"/>
      <w:r w:rsidRPr="00171E72">
        <w:rPr>
          <w:rFonts w:eastAsia="Meiryo UI"/>
        </w:rPr>
        <w:t>UnassignedReferenceException</w:t>
      </w:r>
      <w:proofErr w:type="spellEnd"/>
      <w:r>
        <w:rPr>
          <w:rFonts w:eastAsia="Meiryo UI" w:hint="eastAsia"/>
        </w:rPr>
        <w:t>エラーが返されます</w:t>
      </w:r>
    </w:p>
    <w:p w14:paraId="14676BFC" w14:textId="1449EE29" w:rsidR="00714020" w:rsidRDefault="00714020" w:rsidP="00402DD6">
      <w:pPr>
        <w:rPr>
          <w:rFonts w:eastAsia="Meiryo UI"/>
        </w:rPr>
      </w:pPr>
    </w:p>
    <w:p w14:paraId="6F8C7AE4" w14:textId="7B8BFC4B" w:rsidR="004F4F75" w:rsidRDefault="004F4F75" w:rsidP="00402DD6">
      <w:pPr>
        <w:rPr>
          <w:rFonts w:eastAsia="Meiryo UI"/>
        </w:rPr>
      </w:pPr>
      <w:r>
        <w:rPr>
          <w:rFonts w:eastAsia="Meiryo UI" w:hint="eastAsia"/>
        </w:rPr>
        <w:t>■I</w:t>
      </w:r>
      <w:r>
        <w:rPr>
          <w:rFonts w:eastAsia="Meiryo UI"/>
        </w:rPr>
        <w:t>nspector</w:t>
      </w:r>
    </w:p>
    <w:p w14:paraId="445AB6CB" w14:textId="6CFFDCAA" w:rsidR="004F4F75" w:rsidRDefault="001D158B" w:rsidP="00402DD6">
      <w:pPr>
        <w:rPr>
          <w:rFonts w:eastAsia="Meiryo UI"/>
        </w:rPr>
      </w:pPr>
      <w:r>
        <w:rPr>
          <w:noProof/>
        </w:rPr>
        <w:drawing>
          <wp:inline distT="0" distB="0" distL="0" distR="0" wp14:anchorId="05E43EA3" wp14:editId="2043AE09">
            <wp:extent cx="2514600" cy="88582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885825"/>
                    </a:xfrm>
                    <a:prstGeom prst="rect">
                      <a:avLst/>
                    </a:prstGeom>
                  </pic:spPr>
                </pic:pic>
              </a:graphicData>
            </a:graphic>
          </wp:inline>
        </w:drawing>
      </w:r>
    </w:p>
    <w:p w14:paraId="2EC14DFC" w14:textId="48D9897F" w:rsidR="007B73C4" w:rsidRDefault="007B73C4" w:rsidP="00402DD6">
      <w:pPr>
        <w:rPr>
          <w:rFonts w:eastAsia="Meiryo UI"/>
        </w:rPr>
      </w:pPr>
    </w:p>
    <w:p w14:paraId="0719F5D9" w14:textId="77777777" w:rsidR="00A147D1" w:rsidRDefault="00A147D1" w:rsidP="00A147D1">
      <w:pPr>
        <w:ind w:firstLineChars="200" w:firstLine="440"/>
        <w:rPr>
          <w:rFonts w:eastAsia="Meiryo UI"/>
        </w:rPr>
      </w:pPr>
    </w:p>
    <w:p w14:paraId="09F93C62" w14:textId="31BBC858" w:rsidR="00A147D1" w:rsidRDefault="00A147D1" w:rsidP="00A147D1">
      <w:pPr>
        <w:ind w:firstLineChars="200" w:firstLine="440"/>
        <w:rPr>
          <w:rFonts w:eastAsia="Meiryo UI"/>
        </w:rPr>
      </w:pPr>
      <w:r>
        <w:rPr>
          <w:rFonts w:eastAsia="Meiryo UI" w:hint="eastAsia"/>
        </w:rPr>
        <w:t>・</w:t>
      </w:r>
      <w:proofErr w:type="spellStart"/>
      <w:r w:rsidR="008640D8">
        <w:rPr>
          <w:rFonts w:eastAsia="Meiryo UI" w:hint="eastAsia"/>
        </w:rPr>
        <w:t>L</w:t>
      </w:r>
      <w:r w:rsidR="008640D8">
        <w:rPr>
          <w:rFonts w:eastAsia="Meiryo UI"/>
        </w:rPr>
        <w:t>e_</w:t>
      </w:r>
      <w:r>
        <w:rPr>
          <w:rFonts w:eastAsia="Meiryo UI" w:hint="eastAsia"/>
        </w:rPr>
        <w:t>A</w:t>
      </w:r>
      <w:r>
        <w:rPr>
          <w:rFonts w:eastAsia="Meiryo UI"/>
        </w:rPr>
        <w:t>ddAlpha</w:t>
      </w:r>
      <w:proofErr w:type="spellEnd"/>
      <w:r>
        <w:rPr>
          <w:rFonts w:eastAsia="Meiryo UI"/>
        </w:rPr>
        <w:t xml:space="preserve">  </w:t>
      </w:r>
      <w:r>
        <w:rPr>
          <w:rFonts w:eastAsia="Meiryo UI" w:hint="eastAsia"/>
        </w:rPr>
        <w:t xml:space="preserve">… </w:t>
      </w:r>
      <w:r>
        <w:rPr>
          <w:rFonts w:eastAsia="Meiryo UI"/>
        </w:rPr>
        <w:t xml:space="preserve"> </w:t>
      </w:r>
      <w:r>
        <w:rPr>
          <w:rFonts w:eastAsia="Meiryo UI" w:hint="eastAsia"/>
        </w:rPr>
        <w:t>アルファ値の増加量を設定します。</w:t>
      </w:r>
    </w:p>
    <w:p w14:paraId="398E3812" w14:textId="3FDB0679" w:rsidR="00A147D1" w:rsidRDefault="00A147D1" w:rsidP="00A147D1">
      <w:pPr>
        <w:ind w:firstLineChars="200" w:firstLine="440"/>
        <w:rPr>
          <w:rFonts w:eastAsia="Meiryo UI"/>
        </w:rPr>
      </w:pPr>
      <w:r>
        <w:rPr>
          <w:rFonts w:eastAsia="Meiryo UI" w:hint="eastAsia"/>
        </w:rPr>
        <w:t xml:space="preserve"> </w:t>
      </w:r>
      <w:r>
        <w:rPr>
          <w:rFonts w:eastAsia="Meiryo UI"/>
        </w:rPr>
        <w:t xml:space="preserve">                     </w:t>
      </w:r>
      <w:r w:rsidR="008640D8">
        <w:rPr>
          <w:rFonts w:eastAsia="Meiryo UI"/>
        </w:rPr>
        <w:t xml:space="preserve">     </w:t>
      </w:r>
      <w:r>
        <w:rPr>
          <w:rFonts w:eastAsia="Meiryo UI" w:hint="eastAsia"/>
        </w:rPr>
        <w:t>最小値:</w:t>
      </w:r>
      <w:r>
        <w:rPr>
          <w:rFonts w:eastAsia="Meiryo UI"/>
        </w:rPr>
        <w:t>0</w:t>
      </w:r>
    </w:p>
    <w:p w14:paraId="2009D46C" w14:textId="629FAF1C" w:rsidR="00A147D1" w:rsidRDefault="00A147D1" w:rsidP="00A147D1">
      <w:pPr>
        <w:ind w:firstLineChars="200" w:firstLine="440"/>
        <w:rPr>
          <w:rFonts w:eastAsia="Meiryo UI"/>
        </w:rPr>
      </w:pPr>
      <w:r>
        <w:rPr>
          <w:rFonts w:eastAsia="Meiryo UI" w:hint="eastAsia"/>
        </w:rPr>
        <w:t xml:space="preserve"> </w:t>
      </w:r>
      <w:r>
        <w:rPr>
          <w:rFonts w:eastAsia="Meiryo UI"/>
        </w:rPr>
        <w:t xml:space="preserve">                     </w:t>
      </w:r>
      <w:r w:rsidR="008640D8">
        <w:rPr>
          <w:rFonts w:eastAsia="Meiryo UI"/>
        </w:rPr>
        <w:t xml:space="preserve">     </w:t>
      </w:r>
      <w:r>
        <w:rPr>
          <w:rFonts w:eastAsia="Meiryo UI" w:hint="eastAsia"/>
        </w:rPr>
        <w:t>最大値:</w:t>
      </w:r>
      <w:r>
        <w:rPr>
          <w:rFonts w:eastAsia="Meiryo UI"/>
        </w:rPr>
        <w:t>1</w:t>
      </w:r>
    </w:p>
    <w:p w14:paraId="3426EA75" w14:textId="77777777" w:rsidR="00A147D1" w:rsidRDefault="00A147D1" w:rsidP="00A147D1">
      <w:pPr>
        <w:ind w:firstLineChars="200" w:firstLine="440"/>
        <w:rPr>
          <w:rFonts w:eastAsia="Meiryo UI"/>
        </w:rPr>
      </w:pPr>
    </w:p>
    <w:p w14:paraId="53FD5F52" w14:textId="5B340A83" w:rsidR="00A147D1" w:rsidRDefault="00A147D1" w:rsidP="00A147D1">
      <w:pPr>
        <w:ind w:firstLineChars="200" w:firstLine="440"/>
        <w:rPr>
          <w:rFonts w:eastAsia="Meiryo UI"/>
        </w:rPr>
      </w:pPr>
      <w:r>
        <w:rPr>
          <w:rFonts w:eastAsia="Meiryo UI" w:hint="eastAsia"/>
        </w:rPr>
        <w:t>・</w:t>
      </w:r>
      <w:proofErr w:type="spellStart"/>
      <w:r w:rsidR="008640D8">
        <w:rPr>
          <w:rFonts w:eastAsia="Meiryo UI" w:hint="eastAsia"/>
        </w:rPr>
        <w:t>L</w:t>
      </w:r>
      <w:r w:rsidR="008640D8">
        <w:rPr>
          <w:rFonts w:eastAsia="Meiryo UI"/>
        </w:rPr>
        <w:t>e_</w:t>
      </w:r>
      <w:r>
        <w:rPr>
          <w:rFonts w:eastAsia="Meiryo UI"/>
        </w:rPr>
        <w:t>TakeAlpha</w:t>
      </w:r>
      <w:proofErr w:type="spellEnd"/>
      <w:r>
        <w:rPr>
          <w:rFonts w:eastAsia="Meiryo UI"/>
        </w:rPr>
        <w:t xml:space="preserve"> </w:t>
      </w:r>
      <w:r>
        <w:rPr>
          <w:rFonts w:eastAsia="Meiryo UI" w:hint="eastAsia"/>
        </w:rPr>
        <w:t xml:space="preserve">… </w:t>
      </w:r>
      <w:r>
        <w:rPr>
          <w:rFonts w:eastAsia="Meiryo UI"/>
        </w:rPr>
        <w:t xml:space="preserve"> </w:t>
      </w:r>
      <w:r>
        <w:rPr>
          <w:rFonts w:eastAsia="Meiryo UI" w:hint="eastAsia"/>
        </w:rPr>
        <w:t>アルファ値の減少量を設定します。</w:t>
      </w:r>
    </w:p>
    <w:p w14:paraId="3A3EBE4E" w14:textId="47D506D9" w:rsidR="00A147D1" w:rsidRDefault="00A147D1" w:rsidP="00A147D1">
      <w:pPr>
        <w:ind w:firstLineChars="200" w:firstLine="440"/>
        <w:rPr>
          <w:rFonts w:eastAsia="Meiryo UI"/>
        </w:rPr>
      </w:pPr>
      <w:r>
        <w:rPr>
          <w:rFonts w:eastAsia="Meiryo UI" w:hint="eastAsia"/>
        </w:rPr>
        <w:t xml:space="preserve"> </w:t>
      </w:r>
      <w:r>
        <w:rPr>
          <w:rFonts w:eastAsia="Meiryo UI"/>
        </w:rPr>
        <w:t xml:space="preserve">                     </w:t>
      </w:r>
      <w:r w:rsidR="008640D8">
        <w:rPr>
          <w:rFonts w:eastAsia="Meiryo UI"/>
        </w:rPr>
        <w:t xml:space="preserve">      </w:t>
      </w:r>
      <w:r>
        <w:rPr>
          <w:rFonts w:eastAsia="Meiryo UI" w:hint="eastAsia"/>
        </w:rPr>
        <w:t>最小値:</w:t>
      </w:r>
      <w:r>
        <w:rPr>
          <w:rFonts w:eastAsia="Meiryo UI"/>
        </w:rPr>
        <w:t>0</w:t>
      </w:r>
    </w:p>
    <w:p w14:paraId="57B1F030" w14:textId="366507C1" w:rsidR="004572A0" w:rsidRDefault="00A147D1" w:rsidP="004572A0">
      <w:pPr>
        <w:ind w:firstLineChars="200" w:firstLine="440"/>
        <w:rPr>
          <w:rFonts w:eastAsia="Meiryo UI"/>
        </w:rPr>
      </w:pPr>
      <w:r>
        <w:rPr>
          <w:rFonts w:eastAsia="Meiryo UI" w:hint="eastAsia"/>
        </w:rPr>
        <w:t xml:space="preserve"> </w:t>
      </w:r>
      <w:r>
        <w:rPr>
          <w:rFonts w:eastAsia="Meiryo UI"/>
        </w:rPr>
        <w:t xml:space="preserve">                     </w:t>
      </w:r>
      <w:r w:rsidR="008640D8">
        <w:rPr>
          <w:rFonts w:eastAsia="Meiryo UI"/>
        </w:rPr>
        <w:t xml:space="preserve">      </w:t>
      </w:r>
      <w:r>
        <w:rPr>
          <w:rFonts w:eastAsia="Meiryo UI" w:hint="eastAsia"/>
        </w:rPr>
        <w:t>最大値:</w:t>
      </w:r>
      <w:r>
        <w:rPr>
          <w:rFonts w:eastAsia="Meiryo UI"/>
        </w:rPr>
        <w:t>1</w:t>
      </w:r>
    </w:p>
    <w:p w14:paraId="5CE75658" w14:textId="31E86901" w:rsidR="004572A0" w:rsidRDefault="004572A0" w:rsidP="004572A0">
      <w:pPr>
        <w:rPr>
          <w:rFonts w:eastAsia="Meiryo UI"/>
        </w:rPr>
      </w:pPr>
    </w:p>
    <w:p w14:paraId="3C110895" w14:textId="7482FEF6" w:rsidR="004572A0" w:rsidRDefault="004572A0" w:rsidP="004572A0">
      <w:pPr>
        <w:rPr>
          <w:rFonts w:eastAsia="Meiryo UI"/>
        </w:rPr>
      </w:pPr>
    </w:p>
    <w:p w14:paraId="607C2478" w14:textId="158FE83D" w:rsidR="004572A0" w:rsidRDefault="004572A0" w:rsidP="004572A0">
      <w:pPr>
        <w:rPr>
          <w:rFonts w:eastAsia="Meiryo UI"/>
        </w:rPr>
      </w:pPr>
    </w:p>
    <w:p w14:paraId="4CCD1B11" w14:textId="739429C6" w:rsidR="004572A0" w:rsidRDefault="004572A0" w:rsidP="004572A0">
      <w:pPr>
        <w:rPr>
          <w:rFonts w:eastAsia="Meiryo UI"/>
        </w:rPr>
      </w:pPr>
    </w:p>
    <w:p w14:paraId="16137F87" w14:textId="0510156B" w:rsidR="004572A0" w:rsidRDefault="004572A0" w:rsidP="004572A0">
      <w:pPr>
        <w:rPr>
          <w:rFonts w:eastAsia="Meiryo UI"/>
        </w:rPr>
      </w:pPr>
    </w:p>
    <w:p w14:paraId="55126643" w14:textId="3DEA019D" w:rsidR="004572A0" w:rsidRDefault="004572A0" w:rsidP="004572A0">
      <w:pPr>
        <w:rPr>
          <w:rFonts w:eastAsia="Meiryo UI"/>
        </w:rPr>
      </w:pPr>
    </w:p>
    <w:p w14:paraId="554CC5BE" w14:textId="7D4ADE77" w:rsidR="004572A0" w:rsidRDefault="004572A0" w:rsidP="004572A0">
      <w:pPr>
        <w:rPr>
          <w:rFonts w:eastAsia="Meiryo UI"/>
        </w:rPr>
      </w:pPr>
    </w:p>
    <w:p w14:paraId="3C457045" w14:textId="4EF0D66A" w:rsidR="004572A0" w:rsidRDefault="004572A0" w:rsidP="004572A0">
      <w:pPr>
        <w:rPr>
          <w:rFonts w:eastAsia="Meiryo UI"/>
        </w:rPr>
      </w:pPr>
    </w:p>
    <w:p w14:paraId="085E8810" w14:textId="2D968257" w:rsidR="004572A0" w:rsidRDefault="004572A0" w:rsidP="004572A0">
      <w:pPr>
        <w:rPr>
          <w:rFonts w:eastAsia="Meiryo UI"/>
        </w:rPr>
      </w:pPr>
    </w:p>
    <w:p w14:paraId="021303C0" w14:textId="2E837C72" w:rsidR="004572A0" w:rsidRDefault="004572A0" w:rsidP="004572A0">
      <w:pPr>
        <w:rPr>
          <w:rFonts w:eastAsia="Meiryo UI"/>
        </w:rPr>
      </w:pPr>
    </w:p>
    <w:p w14:paraId="0549F4E4" w14:textId="01448049" w:rsidR="004572A0" w:rsidRDefault="004572A0" w:rsidP="004572A0">
      <w:pPr>
        <w:rPr>
          <w:rFonts w:eastAsia="Meiryo UI"/>
        </w:rPr>
      </w:pPr>
    </w:p>
    <w:p w14:paraId="3BFA1F80" w14:textId="05974713" w:rsidR="004572A0" w:rsidRDefault="004572A0" w:rsidP="004572A0">
      <w:pPr>
        <w:rPr>
          <w:rFonts w:eastAsia="Meiryo UI"/>
        </w:rPr>
      </w:pPr>
    </w:p>
    <w:p w14:paraId="178E4D1E" w14:textId="493127A1" w:rsidR="004572A0" w:rsidRDefault="004572A0" w:rsidP="004572A0">
      <w:pPr>
        <w:rPr>
          <w:rFonts w:eastAsia="Meiryo UI"/>
        </w:rPr>
      </w:pPr>
    </w:p>
    <w:p w14:paraId="7DCA1A02" w14:textId="4D54CCB7" w:rsidR="004572A0" w:rsidRDefault="004572A0" w:rsidP="004572A0">
      <w:pPr>
        <w:rPr>
          <w:rFonts w:eastAsia="Meiryo UI"/>
        </w:rPr>
      </w:pPr>
    </w:p>
    <w:p w14:paraId="6148F572" w14:textId="46FD0D2D" w:rsidR="004572A0" w:rsidRDefault="004572A0" w:rsidP="004572A0">
      <w:pPr>
        <w:rPr>
          <w:rFonts w:eastAsia="Meiryo UI"/>
        </w:rPr>
      </w:pPr>
    </w:p>
    <w:p w14:paraId="73BBD8A2" w14:textId="77777777" w:rsidR="00C81731" w:rsidRDefault="00C81731" w:rsidP="001D1ADE">
      <w:pPr>
        <w:rPr>
          <w:rFonts w:eastAsia="Meiryo UI"/>
        </w:rPr>
      </w:pPr>
    </w:p>
    <w:p w14:paraId="4AF44F28" w14:textId="59B79AD6" w:rsidR="001D1ADE" w:rsidRDefault="001D1ADE" w:rsidP="001D1ADE">
      <w:pPr>
        <w:rPr>
          <w:rFonts w:eastAsia="Meiryo UI"/>
        </w:rPr>
      </w:pPr>
      <w:r>
        <w:rPr>
          <w:rFonts w:eastAsia="Meiryo UI" w:hint="eastAsia"/>
        </w:rPr>
        <w:t>■</w:t>
      </w:r>
      <w:proofErr w:type="spellStart"/>
      <w:r w:rsidR="000B08AD" w:rsidRPr="000B08AD">
        <w:rPr>
          <w:rFonts w:eastAsia="Meiryo UI"/>
        </w:rPr>
        <w:t>SceneChanger.cs</w:t>
      </w:r>
      <w:proofErr w:type="spellEnd"/>
    </w:p>
    <w:p w14:paraId="74EF4D5D" w14:textId="0AD30153" w:rsidR="004572A0" w:rsidRDefault="004572A0" w:rsidP="004572A0">
      <w:pPr>
        <w:rPr>
          <w:rFonts w:eastAsia="Meiryo UI"/>
        </w:rPr>
      </w:pPr>
    </w:p>
    <w:p w14:paraId="361DA3EF" w14:textId="77777777" w:rsidR="005546BE" w:rsidRDefault="005546BE" w:rsidP="00D23BCE">
      <w:pPr>
        <w:rPr>
          <w:rFonts w:eastAsia="Meiryo UI"/>
        </w:rPr>
      </w:pPr>
      <w:r>
        <w:rPr>
          <w:rFonts w:eastAsia="Meiryo UI" w:hint="eastAsia"/>
        </w:rPr>
        <w:t>・p</w:t>
      </w:r>
      <w:r>
        <w:rPr>
          <w:rFonts w:eastAsia="Meiryo UI"/>
        </w:rPr>
        <w:t>ublic</w:t>
      </w:r>
      <w:r>
        <w:rPr>
          <w:rFonts w:eastAsia="Meiryo UI" w:hint="eastAsia"/>
        </w:rPr>
        <w:t>変数</w:t>
      </w:r>
    </w:p>
    <w:p w14:paraId="5BE688DE" w14:textId="3683565C" w:rsidR="005546BE" w:rsidRDefault="005546BE" w:rsidP="004572A0">
      <w:pPr>
        <w:rPr>
          <w:rFonts w:eastAsia="Meiryo UI"/>
        </w:rPr>
      </w:pPr>
      <w:r>
        <w:rPr>
          <w:rFonts w:eastAsia="Meiryo UI" w:hint="eastAsia"/>
        </w:rPr>
        <w:t xml:space="preserve"> </w:t>
      </w:r>
      <w:r>
        <w:rPr>
          <w:rFonts w:eastAsia="Meiryo UI"/>
        </w:rPr>
        <w:t xml:space="preserve">    </w:t>
      </w:r>
      <w:r w:rsidR="007C23F4">
        <w:rPr>
          <w:rFonts w:eastAsia="Meiryo UI"/>
        </w:rPr>
        <w:t xml:space="preserve">String </w:t>
      </w:r>
      <w:proofErr w:type="spellStart"/>
      <w:r w:rsidR="007C23F4" w:rsidRPr="007C23F4">
        <w:rPr>
          <w:rFonts w:eastAsia="Meiryo UI"/>
        </w:rPr>
        <w:t>pSceneName</w:t>
      </w:r>
      <w:proofErr w:type="spellEnd"/>
      <w:r w:rsidR="009D50D0">
        <w:rPr>
          <w:rFonts w:eastAsia="Meiryo UI"/>
        </w:rPr>
        <w:t xml:space="preserve">      </w:t>
      </w:r>
      <w:r w:rsidR="005646CE">
        <w:rPr>
          <w:rFonts w:eastAsia="Meiryo UI"/>
        </w:rPr>
        <w:t xml:space="preserve">                          </w:t>
      </w:r>
      <w:r w:rsidR="007C23F4">
        <w:rPr>
          <w:rFonts w:eastAsia="Meiryo UI" w:hint="eastAsia"/>
        </w:rPr>
        <w:t>シーン名</w:t>
      </w:r>
    </w:p>
    <w:p w14:paraId="0283B6FE" w14:textId="120FE99F" w:rsidR="00DE632B" w:rsidRDefault="00DE632B" w:rsidP="004572A0">
      <w:pPr>
        <w:rPr>
          <w:rFonts w:eastAsia="Meiryo UI"/>
        </w:rPr>
      </w:pPr>
    </w:p>
    <w:p w14:paraId="27191226" w14:textId="6A1CCCCF" w:rsidR="00DE632B" w:rsidRDefault="00DE632B" w:rsidP="00DE632B">
      <w:pPr>
        <w:rPr>
          <w:rFonts w:eastAsia="Meiryo UI"/>
        </w:rPr>
      </w:pPr>
      <w:r>
        <w:rPr>
          <w:rFonts w:eastAsia="Meiryo UI" w:hint="eastAsia"/>
        </w:rPr>
        <w:t>・</w:t>
      </w:r>
      <w:r>
        <w:rPr>
          <w:rFonts w:eastAsia="Meiryo UI"/>
        </w:rPr>
        <w:t>public</w:t>
      </w:r>
      <w:r>
        <w:rPr>
          <w:rFonts w:eastAsia="Meiryo UI" w:hint="eastAsia"/>
        </w:rPr>
        <w:t>関数</w:t>
      </w:r>
    </w:p>
    <w:p w14:paraId="23CEF86A" w14:textId="476AF3FA" w:rsidR="00A46659" w:rsidRDefault="004C7AAB" w:rsidP="004572A0">
      <w:pPr>
        <w:rPr>
          <w:rFonts w:eastAsia="Meiryo UI"/>
        </w:rPr>
      </w:pPr>
      <w:r>
        <w:rPr>
          <w:rFonts w:eastAsia="Meiryo UI" w:hint="eastAsia"/>
        </w:rPr>
        <w:t xml:space="preserve"> </w:t>
      </w:r>
      <w:r>
        <w:rPr>
          <w:rFonts w:eastAsia="Meiryo UI"/>
        </w:rPr>
        <w:t xml:space="preserve">    </w:t>
      </w:r>
      <w:proofErr w:type="spellStart"/>
      <w:r w:rsidR="009D50D0" w:rsidRPr="009D50D0">
        <w:rPr>
          <w:rFonts w:eastAsia="Meiryo UI"/>
        </w:rPr>
        <w:t>SceneChange</w:t>
      </w:r>
      <w:proofErr w:type="spellEnd"/>
      <w:r w:rsidR="009D50D0">
        <w:rPr>
          <w:rFonts w:eastAsia="Meiryo UI"/>
        </w:rPr>
        <w:t xml:space="preserve">()            </w:t>
      </w:r>
      <w:r w:rsidR="00E11E03">
        <w:rPr>
          <w:rFonts w:eastAsia="Meiryo UI"/>
        </w:rPr>
        <w:t xml:space="preserve">                          </w:t>
      </w:r>
      <w:proofErr w:type="spellStart"/>
      <w:r w:rsidR="00EB5C5C" w:rsidRPr="007C23F4">
        <w:rPr>
          <w:rFonts w:eastAsia="Meiryo UI"/>
        </w:rPr>
        <w:t>pSceneName</w:t>
      </w:r>
      <w:proofErr w:type="spellEnd"/>
      <w:r w:rsidR="00EB5C5C">
        <w:rPr>
          <w:rFonts w:eastAsia="Meiryo UI" w:hint="eastAsia"/>
        </w:rPr>
        <w:t>で指定したシーン名へ移動す</w:t>
      </w:r>
      <w:r w:rsidR="00A46659">
        <w:rPr>
          <w:rFonts w:eastAsia="Meiryo UI" w:hint="eastAsia"/>
        </w:rPr>
        <w:t>る</w:t>
      </w:r>
    </w:p>
    <w:p w14:paraId="19915406" w14:textId="65BF9DC6" w:rsidR="00A46659" w:rsidRDefault="00A46659" w:rsidP="004572A0">
      <w:pPr>
        <w:rPr>
          <w:rFonts w:eastAsia="Meiryo UI"/>
        </w:rPr>
      </w:pPr>
      <w:r>
        <w:rPr>
          <w:rFonts w:eastAsia="Meiryo UI" w:hint="eastAsia"/>
        </w:rPr>
        <w:t xml:space="preserve"> </w:t>
      </w:r>
      <w:r>
        <w:rPr>
          <w:rFonts w:eastAsia="Meiryo UI"/>
        </w:rPr>
        <w:t xml:space="preserve">                                      </w:t>
      </w:r>
      <w:r w:rsidR="00E11E03">
        <w:rPr>
          <w:rFonts w:eastAsia="Meiryo UI"/>
        </w:rPr>
        <w:t xml:space="preserve">                          </w:t>
      </w:r>
      <w:r>
        <w:rPr>
          <w:rFonts w:eastAsia="Meiryo UI" w:hint="eastAsia"/>
        </w:rPr>
        <w:t>引数・返値 なし</w:t>
      </w:r>
    </w:p>
    <w:p w14:paraId="67523A3C" w14:textId="5890F83F" w:rsidR="00407480" w:rsidRDefault="00407480" w:rsidP="004572A0">
      <w:pPr>
        <w:rPr>
          <w:rFonts w:eastAsia="Meiryo UI"/>
        </w:rPr>
      </w:pPr>
    </w:p>
    <w:p w14:paraId="4C906AAB" w14:textId="3101F824" w:rsidR="00407480" w:rsidRDefault="00407480" w:rsidP="004572A0">
      <w:pPr>
        <w:rPr>
          <w:rFonts w:eastAsia="Meiryo UI"/>
        </w:rPr>
      </w:pPr>
      <w:r>
        <w:rPr>
          <w:rFonts w:eastAsia="Meiryo UI" w:hint="eastAsia"/>
        </w:rPr>
        <w:t xml:space="preserve"> </w:t>
      </w:r>
      <w:r>
        <w:rPr>
          <w:rFonts w:eastAsia="Meiryo UI"/>
        </w:rPr>
        <w:t xml:space="preserve">    </w:t>
      </w:r>
      <w:proofErr w:type="spellStart"/>
      <w:r w:rsidR="005E0DF2" w:rsidRPr="005E0DF2">
        <w:rPr>
          <w:rFonts w:eastAsia="Meiryo UI"/>
        </w:rPr>
        <w:t>CallSceneChange</w:t>
      </w:r>
      <w:proofErr w:type="spellEnd"/>
      <w:r w:rsidR="005E0DF2">
        <w:rPr>
          <w:rFonts w:eastAsia="Meiryo UI"/>
        </w:rPr>
        <w:t>(</w:t>
      </w:r>
      <w:r w:rsidR="00E11E03" w:rsidRPr="00E11E03">
        <w:rPr>
          <w:rFonts w:eastAsia="Meiryo UI"/>
        </w:rPr>
        <w:t xml:space="preserve">string </w:t>
      </w:r>
      <w:proofErr w:type="spellStart"/>
      <w:r w:rsidR="00E11E03" w:rsidRPr="00E11E03">
        <w:rPr>
          <w:rFonts w:eastAsia="Meiryo UI"/>
        </w:rPr>
        <w:t>sceneName</w:t>
      </w:r>
      <w:proofErr w:type="spellEnd"/>
      <w:r w:rsidR="005E0DF2">
        <w:rPr>
          <w:rFonts w:eastAsia="Meiryo UI"/>
        </w:rPr>
        <w:t>)</w:t>
      </w:r>
      <w:r w:rsidR="00B2254D">
        <w:rPr>
          <w:rFonts w:eastAsia="Meiryo UI"/>
        </w:rPr>
        <w:t xml:space="preserve">       </w:t>
      </w:r>
      <w:r w:rsidR="00EB33D4">
        <w:rPr>
          <w:rFonts w:eastAsia="Meiryo UI" w:hint="eastAsia"/>
        </w:rPr>
        <w:t>引数で指定したシーン名へ移動する</w:t>
      </w:r>
    </w:p>
    <w:p w14:paraId="33993AE5" w14:textId="5507E148" w:rsidR="00EB33D4" w:rsidRDefault="00EB33D4" w:rsidP="004572A0">
      <w:pPr>
        <w:rPr>
          <w:rFonts w:eastAsia="Meiryo UI"/>
        </w:rPr>
      </w:pPr>
      <w:r>
        <w:rPr>
          <w:rFonts w:eastAsia="Meiryo UI" w:hint="eastAsia"/>
        </w:rPr>
        <w:t xml:space="preserve"> </w:t>
      </w:r>
      <w:r>
        <w:rPr>
          <w:rFonts w:eastAsia="Meiryo UI"/>
        </w:rPr>
        <w:t xml:space="preserve">                                                                </w:t>
      </w:r>
      <w:r>
        <w:rPr>
          <w:rFonts w:eastAsia="Meiryo UI" w:hint="eastAsia"/>
        </w:rPr>
        <w:t>引数:</w:t>
      </w:r>
      <w:proofErr w:type="spellStart"/>
      <w:r>
        <w:rPr>
          <w:rFonts w:eastAsia="Meiryo UI"/>
        </w:rPr>
        <w:t>sceneName</w:t>
      </w:r>
      <w:proofErr w:type="spellEnd"/>
      <w:r>
        <w:rPr>
          <w:rFonts w:eastAsia="Meiryo UI"/>
        </w:rPr>
        <w:t xml:space="preserve"> </w:t>
      </w:r>
      <w:r>
        <w:rPr>
          <w:rFonts w:eastAsia="Meiryo UI" w:hint="eastAsia"/>
        </w:rPr>
        <w:t>シーン名</w:t>
      </w:r>
    </w:p>
    <w:p w14:paraId="2C4680CA" w14:textId="5925650A" w:rsidR="00EB33D4" w:rsidRDefault="00EB33D4" w:rsidP="004572A0">
      <w:pPr>
        <w:rPr>
          <w:rFonts w:eastAsia="Meiryo UI"/>
        </w:rPr>
      </w:pPr>
      <w:r>
        <w:rPr>
          <w:rFonts w:eastAsia="Meiryo UI" w:hint="eastAsia"/>
        </w:rPr>
        <w:t xml:space="preserve"> </w:t>
      </w:r>
      <w:r>
        <w:rPr>
          <w:rFonts w:eastAsia="Meiryo UI"/>
        </w:rPr>
        <w:t xml:space="preserve">                                                                </w:t>
      </w:r>
      <w:r>
        <w:rPr>
          <w:rFonts w:eastAsia="Meiryo UI" w:hint="eastAsia"/>
        </w:rPr>
        <w:t>返値:なし</w:t>
      </w:r>
    </w:p>
    <w:p w14:paraId="0AA20DEC" w14:textId="05FCCFAF" w:rsidR="009E48DF" w:rsidRDefault="009E48DF" w:rsidP="004572A0">
      <w:pPr>
        <w:rPr>
          <w:rFonts w:eastAsia="Meiryo UI"/>
        </w:rPr>
      </w:pPr>
    </w:p>
    <w:p w14:paraId="4EB821D9" w14:textId="08F7614B" w:rsidR="009E48DF" w:rsidRDefault="009E48DF" w:rsidP="004572A0">
      <w:pPr>
        <w:rPr>
          <w:rFonts w:eastAsia="Meiryo UI"/>
        </w:rPr>
      </w:pPr>
    </w:p>
    <w:p w14:paraId="155C3D76" w14:textId="0EAE88B9" w:rsidR="009E48DF" w:rsidRDefault="009E48DF" w:rsidP="004572A0">
      <w:pPr>
        <w:rPr>
          <w:rFonts w:eastAsia="Meiryo UI"/>
        </w:rPr>
      </w:pPr>
    </w:p>
    <w:p w14:paraId="58BFE52A" w14:textId="54C772CB" w:rsidR="009E48DF" w:rsidRDefault="009E48DF" w:rsidP="004572A0">
      <w:pPr>
        <w:rPr>
          <w:rFonts w:eastAsia="Meiryo UI"/>
        </w:rPr>
      </w:pPr>
    </w:p>
    <w:p w14:paraId="028BBD3A" w14:textId="45E707A0" w:rsidR="009E48DF" w:rsidRDefault="009E48DF" w:rsidP="004572A0">
      <w:pPr>
        <w:rPr>
          <w:rFonts w:eastAsia="Meiryo UI"/>
        </w:rPr>
      </w:pPr>
    </w:p>
    <w:p w14:paraId="4B1C6FC0" w14:textId="1CF7F570" w:rsidR="009E48DF" w:rsidRDefault="009E48DF" w:rsidP="004572A0">
      <w:pPr>
        <w:rPr>
          <w:rFonts w:eastAsia="Meiryo UI"/>
        </w:rPr>
      </w:pPr>
    </w:p>
    <w:p w14:paraId="6F8F979C" w14:textId="72B83846" w:rsidR="009E48DF" w:rsidRDefault="009E48DF" w:rsidP="004572A0">
      <w:pPr>
        <w:rPr>
          <w:rFonts w:eastAsia="Meiryo UI"/>
        </w:rPr>
      </w:pPr>
    </w:p>
    <w:p w14:paraId="2053D855" w14:textId="4B9EF4F1" w:rsidR="009E48DF" w:rsidRDefault="009E48DF" w:rsidP="004572A0">
      <w:pPr>
        <w:rPr>
          <w:rFonts w:eastAsia="Meiryo UI"/>
        </w:rPr>
      </w:pPr>
    </w:p>
    <w:p w14:paraId="2C27A701" w14:textId="083EA8F5" w:rsidR="009E48DF" w:rsidRDefault="009E48DF" w:rsidP="004572A0">
      <w:pPr>
        <w:rPr>
          <w:rFonts w:eastAsia="Meiryo UI"/>
        </w:rPr>
      </w:pPr>
    </w:p>
    <w:p w14:paraId="66E47F71" w14:textId="66F9F3FB" w:rsidR="009E48DF" w:rsidRDefault="009E48DF" w:rsidP="004572A0">
      <w:pPr>
        <w:rPr>
          <w:rFonts w:eastAsia="Meiryo UI"/>
        </w:rPr>
      </w:pPr>
    </w:p>
    <w:p w14:paraId="1E11CD89" w14:textId="2C06C315" w:rsidR="009E48DF" w:rsidRDefault="009E48DF" w:rsidP="004572A0">
      <w:pPr>
        <w:rPr>
          <w:rFonts w:eastAsia="Meiryo UI"/>
        </w:rPr>
      </w:pPr>
    </w:p>
    <w:p w14:paraId="1A76CCF4" w14:textId="5AA17BB0" w:rsidR="009E48DF" w:rsidRDefault="009E48DF" w:rsidP="004572A0">
      <w:pPr>
        <w:rPr>
          <w:rFonts w:eastAsia="Meiryo UI"/>
        </w:rPr>
      </w:pPr>
    </w:p>
    <w:p w14:paraId="001300FC" w14:textId="74196231" w:rsidR="009E48DF" w:rsidRDefault="009E48DF" w:rsidP="004572A0">
      <w:pPr>
        <w:rPr>
          <w:rFonts w:eastAsia="Meiryo UI"/>
        </w:rPr>
      </w:pPr>
    </w:p>
    <w:p w14:paraId="0CD8D6CF" w14:textId="75B57EC4" w:rsidR="009E48DF" w:rsidRDefault="009E48DF" w:rsidP="004572A0">
      <w:pPr>
        <w:rPr>
          <w:rFonts w:eastAsia="Meiryo UI"/>
        </w:rPr>
      </w:pPr>
    </w:p>
    <w:p w14:paraId="4ECD0E8D" w14:textId="2BB4200D" w:rsidR="009E48DF" w:rsidRDefault="009E48DF" w:rsidP="004572A0">
      <w:pPr>
        <w:rPr>
          <w:rFonts w:eastAsia="Meiryo UI"/>
        </w:rPr>
      </w:pPr>
    </w:p>
    <w:p w14:paraId="383E4A9F" w14:textId="48C17C92" w:rsidR="009E48DF" w:rsidRDefault="009E48DF" w:rsidP="004572A0">
      <w:pPr>
        <w:rPr>
          <w:rFonts w:eastAsia="Meiryo UI"/>
        </w:rPr>
      </w:pPr>
    </w:p>
    <w:p w14:paraId="41D4B977" w14:textId="18DBEE90" w:rsidR="009E48DF" w:rsidRDefault="009E48DF" w:rsidP="004572A0">
      <w:pPr>
        <w:rPr>
          <w:rFonts w:eastAsia="Meiryo UI"/>
        </w:rPr>
      </w:pPr>
    </w:p>
    <w:p w14:paraId="485BC61B" w14:textId="03CBD1B4" w:rsidR="009E48DF" w:rsidRDefault="009E48DF" w:rsidP="004572A0">
      <w:pPr>
        <w:rPr>
          <w:rFonts w:eastAsia="Meiryo UI"/>
        </w:rPr>
      </w:pPr>
    </w:p>
    <w:p w14:paraId="3D389C57" w14:textId="3FD2870E" w:rsidR="009E48DF" w:rsidRDefault="009E48DF" w:rsidP="004572A0">
      <w:pPr>
        <w:rPr>
          <w:rFonts w:eastAsia="Meiryo UI"/>
        </w:rPr>
      </w:pPr>
    </w:p>
    <w:p w14:paraId="0A93E893" w14:textId="674E03A0" w:rsidR="009E48DF" w:rsidRDefault="009E48DF" w:rsidP="004572A0">
      <w:pPr>
        <w:rPr>
          <w:rFonts w:eastAsia="Meiryo UI"/>
        </w:rPr>
      </w:pPr>
    </w:p>
    <w:p w14:paraId="36EE021E" w14:textId="63D40F70" w:rsidR="009E48DF" w:rsidRDefault="009E48DF" w:rsidP="004572A0">
      <w:pPr>
        <w:rPr>
          <w:rFonts w:eastAsia="Meiryo UI"/>
        </w:rPr>
      </w:pPr>
    </w:p>
    <w:p w14:paraId="59613405" w14:textId="01159915" w:rsidR="009E48DF" w:rsidRDefault="009E48DF" w:rsidP="004572A0">
      <w:pPr>
        <w:rPr>
          <w:rFonts w:eastAsia="Meiryo UI"/>
        </w:rPr>
      </w:pPr>
    </w:p>
    <w:p w14:paraId="349E785F" w14:textId="3E7CA1C4" w:rsidR="009E48DF" w:rsidRDefault="009E48DF" w:rsidP="004572A0">
      <w:pPr>
        <w:rPr>
          <w:rFonts w:eastAsia="Meiryo UI"/>
        </w:rPr>
      </w:pPr>
    </w:p>
    <w:p w14:paraId="4E56A598" w14:textId="6D1BA204" w:rsidR="009E48DF" w:rsidRDefault="009E48DF" w:rsidP="004572A0">
      <w:pPr>
        <w:rPr>
          <w:rFonts w:eastAsia="Meiryo UI"/>
        </w:rPr>
      </w:pPr>
    </w:p>
    <w:p w14:paraId="58235F93" w14:textId="60166870" w:rsidR="009E48DF" w:rsidRDefault="009E48DF" w:rsidP="004572A0">
      <w:pPr>
        <w:rPr>
          <w:rFonts w:eastAsia="Meiryo UI"/>
        </w:rPr>
      </w:pPr>
    </w:p>
    <w:p w14:paraId="56B168F4" w14:textId="3B9EB8FA" w:rsidR="009E48DF" w:rsidRDefault="009E48DF" w:rsidP="004572A0">
      <w:pPr>
        <w:rPr>
          <w:rFonts w:eastAsia="Meiryo UI"/>
        </w:rPr>
      </w:pPr>
    </w:p>
    <w:p w14:paraId="532B297C" w14:textId="3AEBB7F6" w:rsidR="007E2C02" w:rsidRDefault="007E2C02" w:rsidP="004572A0">
      <w:pPr>
        <w:rPr>
          <w:rFonts w:eastAsia="Meiryo UI"/>
        </w:rPr>
      </w:pPr>
      <w:r>
        <w:rPr>
          <w:rFonts w:eastAsia="Meiryo UI" w:hint="eastAsia"/>
        </w:rPr>
        <w:t>■使い方</w:t>
      </w:r>
    </w:p>
    <w:p w14:paraId="7FFD1A86" w14:textId="609C7FEA" w:rsidR="0084770B" w:rsidRDefault="0084770B" w:rsidP="004572A0">
      <w:pPr>
        <w:rPr>
          <w:rFonts w:eastAsia="Meiryo UI"/>
        </w:rPr>
      </w:pPr>
      <w:r>
        <w:rPr>
          <w:rFonts w:eastAsia="Meiryo UI" w:hint="eastAsia"/>
        </w:rPr>
        <w:t>「</w:t>
      </w:r>
      <w:proofErr w:type="spellStart"/>
      <w:r>
        <w:rPr>
          <w:rFonts w:eastAsia="Meiryo UI" w:hint="eastAsia"/>
        </w:rPr>
        <w:t>G</w:t>
      </w:r>
      <w:r>
        <w:rPr>
          <w:rFonts w:eastAsia="Meiryo UI"/>
        </w:rPr>
        <w:t>ameManager</w:t>
      </w:r>
      <w:proofErr w:type="spellEnd"/>
      <w:r>
        <w:rPr>
          <w:rFonts w:eastAsia="Meiryo UI" w:hint="eastAsia"/>
        </w:rPr>
        <w:t>」オブジェクトから「</w:t>
      </w:r>
      <w:proofErr w:type="spellStart"/>
      <w:r>
        <w:rPr>
          <w:rFonts w:eastAsia="Meiryo UI" w:hint="eastAsia"/>
        </w:rPr>
        <w:t>S</w:t>
      </w:r>
      <w:r>
        <w:rPr>
          <w:rFonts w:eastAsia="Meiryo UI"/>
        </w:rPr>
        <w:t>ceneChanger</w:t>
      </w:r>
      <w:proofErr w:type="spellEnd"/>
      <w:r>
        <w:rPr>
          <w:rFonts w:eastAsia="Meiryo UI" w:hint="eastAsia"/>
        </w:rPr>
        <w:t>」コンポを取得し</w:t>
      </w:r>
    </w:p>
    <w:p w14:paraId="6EE42EF6" w14:textId="478EB055" w:rsidR="0084770B" w:rsidRDefault="006C7D85" w:rsidP="004572A0">
      <w:pPr>
        <w:rPr>
          <w:rFonts w:eastAsia="Meiryo UI"/>
        </w:rPr>
      </w:pPr>
      <w:r>
        <w:rPr>
          <w:rFonts w:eastAsia="Meiryo UI" w:hint="eastAsia"/>
        </w:rPr>
        <w:t>「</w:t>
      </w:r>
      <w:proofErr w:type="spellStart"/>
      <w:r w:rsidRPr="009D50D0">
        <w:rPr>
          <w:rFonts w:eastAsia="Meiryo UI"/>
        </w:rPr>
        <w:t>SceneChange</w:t>
      </w:r>
      <w:proofErr w:type="spellEnd"/>
      <w:r>
        <w:rPr>
          <w:rFonts w:eastAsia="Meiryo UI" w:hint="eastAsia"/>
        </w:rPr>
        <w:t xml:space="preserve">」 </w:t>
      </w:r>
      <w:r>
        <w:rPr>
          <w:rFonts w:eastAsia="Meiryo UI"/>
        </w:rPr>
        <w:t xml:space="preserve">Or </w:t>
      </w:r>
      <w:r>
        <w:rPr>
          <w:rFonts w:eastAsia="Meiryo UI" w:hint="eastAsia"/>
        </w:rPr>
        <w:t>「</w:t>
      </w:r>
      <w:proofErr w:type="spellStart"/>
      <w:r w:rsidRPr="005E0DF2">
        <w:rPr>
          <w:rFonts w:eastAsia="Meiryo UI"/>
        </w:rPr>
        <w:t>CallSceneChange</w:t>
      </w:r>
      <w:proofErr w:type="spellEnd"/>
      <w:r>
        <w:rPr>
          <w:rFonts w:eastAsia="Meiryo UI" w:hint="eastAsia"/>
        </w:rPr>
        <w:t>」を呼び出してください</w:t>
      </w:r>
    </w:p>
    <w:p w14:paraId="480F9661" w14:textId="1C4E7A8C" w:rsidR="00EE3B43" w:rsidRDefault="00EE3B43" w:rsidP="004572A0">
      <w:pPr>
        <w:rPr>
          <w:rFonts w:eastAsia="Meiryo UI"/>
        </w:rPr>
      </w:pPr>
      <w:r>
        <w:rPr>
          <w:rFonts w:eastAsia="Meiryo UI" w:hint="eastAsia"/>
        </w:rPr>
        <w:t>指定し</w:t>
      </w:r>
      <w:r w:rsidR="009C4D47">
        <w:rPr>
          <w:rFonts w:eastAsia="Meiryo UI" w:hint="eastAsia"/>
        </w:rPr>
        <w:t>た</w:t>
      </w:r>
      <w:r>
        <w:rPr>
          <w:rFonts w:eastAsia="Meiryo UI" w:hint="eastAsia"/>
        </w:rPr>
        <w:t>シーンへ移動します</w:t>
      </w:r>
    </w:p>
    <w:p w14:paraId="0BA7B385" w14:textId="77777777" w:rsidR="007E2C02" w:rsidRDefault="007E2C02" w:rsidP="004572A0">
      <w:pPr>
        <w:rPr>
          <w:rFonts w:eastAsia="Meiryo UI"/>
        </w:rPr>
      </w:pPr>
    </w:p>
    <w:p w14:paraId="28381AE6" w14:textId="77777777" w:rsidR="009E48DF" w:rsidRDefault="009E48DF" w:rsidP="009E48DF">
      <w:pPr>
        <w:rPr>
          <w:rFonts w:eastAsia="Meiryo UI"/>
        </w:rPr>
      </w:pPr>
      <w:r>
        <w:rPr>
          <w:rFonts w:eastAsia="Meiryo UI" w:hint="eastAsia"/>
        </w:rPr>
        <w:t>■I</w:t>
      </w:r>
      <w:r>
        <w:rPr>
          <w:rFonts w:eastAsia="Meiryo UI"/>
        </w:rPr>
        <w:t>nspector</w:t>
      </w:r>
    </w:p>
    <w:p w14:paraId="35A93BF9" w14:textId="74673EC8" w:rsidR="00656999" w:rsidRDefault="008F522F" w:rsidP="00E4607A">
      <w:pPr>
        <w:rPr>
          <w:rFonts w:eastAsia="Meiryo UI"/>
        </w:rPr>
      </w:pPr>
      <w:r>
        <w:rPr>
          <w:noProof/>
        </w:rPr>
        <w:drawing>
          <wp:inline distT="0" distB="0" distL="0" distR="0" wp14:anchorId="6A51759B" wp14:editId="5219A315">
            <wp:extent cx="2647950" cy="7143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950" cy="714375"/>
                    </a:xfrm>
                    <a:prstGeom prst="rect">
                      <a:avLst/>
                    </a:prstGeom>
                  </pic:spPr>
                </pic:pic>
              </a:graphicData>
            </a:graphic>
          </wp:inline>
        </w:drawing>
      </w:r>
    </w:p>
    <w:p w14:paraId="37E08321" w14:textId="77777777" w:rsidR="00E4607A" w:rsidRDefault="00E4607A" w:rsidP="00E4607A">
      <w:pPr>
        <w:rPr>
          <w:rFonts w:eastAsia="Meiryo UI"/>
        </w:rPr>
      </w:pPr>
    </w:p>
    <w:p w14:paraId="675611B7" w14:textId="626D28E8" w:rsidR="008F522F" w:rsidRDefault="00656999" w:rsidP="00726BE8">
      <w:pPr>
        <w:ind w:firstLineChars="100" w:firstLine="220"/>
        <w:rPr>
          <w:rFonts w:eastAsia="Meiryo UI"/>
        </w:rPr>
      </w:pPr>
      <w:r>
        <w:rPr>
          <w:rFonts w:eastAsia="Meiryo UI" w:hint="eastAsia"/>
        </w:rPr>
        <w:t>・</w:t>
      </w:r>
      <w:r w:rsidR="00E41969">
        <w:rPr>
          <w:rFonts w:eastAsia="Meiryo UI"/>
        </w:rPr>
        <w:t xml:space="preserve">P Scene Name </w:t>
      </w:r>
      <w:r w:rsidR="00E41969">
        <w:rPr>
          <w:rFonts w:eastAsia="Meiryo UI" w:hint="eastAsia"/>
        </w:rPr>
        <w:t>…</w:t>
      </w:r>
      <w:r w:rsidR="00E41969">
        <w:rPr>
          <w:rFonts w:eastAsia="Meiryo UI"/>
        </w:rPr>
        <w:t xml:space="preserve"> </w:t>
      </w:r>
      <w:r w:rsidR="00E41969">
        <w:rPr>
          <w:rFonts w:eastAsia="Meiryo UI" w:hint="eastAsia"/>
        </w:rPr>
        <w:t>移動先のシーン名</w:t>
      </w:r>
    </w:p>
    <w:p w14:paraId="10C72CA4" w14:textId="217405AE" w:rsidR="00E4607A" w:rsidRDefault="00E4607A" w:rsidP="00E4607A">
      <w:pPr>
        <w:rPr>
          <w:rFonts w:eastAsia="Meiryo UI"/>
        </w:rPr>
      </w:pPr>
    </w:p>
    <w:p w14:paraId="7B0AA4DF" w14:textId="6263F5D9" w:rsidR="0046405B" w:rsidRDefault="0046405B" w:rsidP="00E4607A">
      <w:pPr>
        <w:rPr>
          <w:rFonts w:eastAsia="Meiryo UI"/>
        </w:rPr>
      </w:pPr>
    </w:p>
    <w:p w14:paraId="2FDB62F8" w14:textId="0E709578" w:rsidR="0046405B" w:rsidRDefault="0046405B" w:rsidP="00E4607A">
      <w:pPr>
        <w:rPr>
          <w:rFonts w:eastAsia="Meiryo UI"/>
        </w:rPr>
      </w:pPr>
    </w:p>
    <w:p w14:paraId="1022DA1D" w14:textId="241642E2" w:rsidR="0046405B" w:rsidRDefault="0046405B" w:rsidP="00E4607A">
      <w:pPr>
        <w:rPr>
          <w:rFonts w:eastAsia="Meiryo UI"/>
        </w:rPr>
      </w:pPr>
    </w:p>
    <w:p w14:paraId="0510A25C" w14:textId="6A31571F" w:rsidR="0046405B" w:rsidRDefault="0046405B" w:rsidP="00E4607A">
      <w:pPr>
        <w:rPr>
          <w:rFonts w:eastAsia="Meiryo UI"/>
        </w:rPr>
      </w:pPr>
    </w:p>
    <w:p w14:paraId="01E826D8" w14:textId="4226D322" w:rsidR="0046405B" w:rsidRDefault="0046405B" w:rsidP="00E4607A">
      <w:pPr>
        <w:rPr>
          <w:rFonts w:eastAsia="Meiryo UI"/>
        </w:rPr>
      </w:pPr>
    </w:p>
    <w:p w14:paraId="667E8EB3" w14:textId="20356795" w:rsidR="0046405B" w:rsidRDefault="0046405B" w:rsidP="00E4607A">
      <w:pPr>
        <w:rPr>
          <w:rFonts w:eastAsia="Meiryo UI"/>
        </w:rPr>
      </w:pPr>
    </w:p>
    <w:p w14:paraId="3BD390F4" w14:textId="3E6CA19B" w:rsidR="0046405B" w:rsidRDefault="0046405B" w:rsidP="00E4607A">
      <w:pPr>
        <w:rPr>
          <w:rFonts w:eastAsia="Meiryo UI"/>
        </w:rPr>
      </w:pPr>
    </w:p>
    <w:p w14:paraId="68807D4A" w14:textId="245372C0" w:rsidR="0046405B" w:rsidRDefault="0046405B" w:rsidP="00E4607A">
      <w:pPr>
        <w:rPr>
          <w:rFonts w:eastAsia="Meiryo UI"/>
        </w:rPr>
      </w:pPr>
    </w:p>
    <w:p w14:paraId="3065F4AF" w14:textId="5268BB9C" w:rsidR="0046405B" w:rsidRDefault="0046405B" w:rsidP="00E4607A">
      <w:pPr>
        <w:rPr>
          <w:rFonts w:eastAsia="Meiryo UI"/>
        </w:rPr>
      </w:pPr>
    </w:p>
    <w:p w14:paraId="16F227F1" w14:textId="62F2FAFA" w:rsidR="0046405B" w:rsidRDefault="0046405B" w:rsidP="00E4607A">
      <w:pPr>
        <w:rPr>
          <w:rFonts w:eastAsia="Meiryo UI"/>
        </w:rPr>
      </w:pPr>
    </w:p>
    <w:p w14:paraId="1E932C07" w14:textId="0F0CCEE7" w:rsidR="0046405B" w:rsidRDefault="0046405B" w:rsidP="00E4607A">
      <w:pPr>
        <w:rPr>
          <w:rFonts w:eastAsia="Meiryo UI"/>
        </w:rPr>
      </w:pPr>
    </w:p>
    <w:p w14:paraId="796A3CE5" w14:textId="7BAF1A3E" w:rsidR="0046405B" w:rsidRDefault="0046405B" w:rsidP="00E4607A">
      <w:pPr>
        <w:rPr>
          <w:rFonts w:eastAsia="Meiryo UI"/>
        </w:rPr>
      </w:pPr>
    </w:p>
    <w:p w14:paraId="078EC2E0" w14:textId="0AD6B2B7" w:rsidR="0046405B" w:rsidRDefault="0046405B" w:rsidP="00E4607A">
      <w:pPr>
        <w:rPr>
          <w:rFonts w:eastAsia="Meiryo UI"/>
        </w:rPr>
      </w:pPr>
    </w:p>
    <w:p w14:paraId="6992D7D1" w14:textId="416E55C0" w:rsidR="0046405B" w:rsidRDefault="0046405B" w:rsidP="00E4607A">
      <w:pPr>
        <w:rPr>
          <w:rFonts w:eastAsia="Meiryo UI"/>
        </w:rPr>
      </w:pPr>
    </w:p>
    <w:p w14:paraId="40DC8503" w14:textId="66E78AE5" w:rsidR="0046405B" w:rsidRDefault="0046405B" w:rsidP="00E4607A">
      <w:pPr>
        <w:rPr>
          <w:rFonts w:eastAsia="Meiryo UI"/>
        </w:rPr>
      </w:pPr>
    </w:p>
    <w:p w14:paraId="5BC865FB" w14:textId="31FD3284" w:rsidR="0046405B" w:rsidRDefault="0046405B" w:rsidP="00E4607A">
      <w:pPr>
        <w:rPr>
          <w:rFonts w:eastAsia="Meiryo UI"/>
        </w:rPr>
      </w:pPr>
    </w:p>
    <w:p w14:paraId="5987ADBF" w14:textId="45215047" w:rsidR="0046405B" w:rsidRDefault="0046405B" w:rsidP="00E4607A">
      <w:pPr>
        <w:rPr>
          <w:rFonts w:eastAsia="Meiryo UI"/>
        </w:rPr>
      </w:pPr>
    </w:p>
    <w:p w14:paraId="2A11901B" w14:textId="7ED22D41" w:rsidR="0046405B" w:rsidRDefault="0046405B" w:rsidP="00E4607A">
      <w:pPr>
        <w:rPr>
          <w:rFonts w:eastAsia="Meiryo UI"/>
        </w:rPr>
      </w:pPr>
    </w:p>
    <w:p w14:paraId="601F0176" w14:textId="2087E69C" w:rsidR="0046405B" w:rsidRDefault="0046405B" w:rsidP="00E4607A">
      <w:pPr>
        <w:rPr>
          <w:rFonts w:eastAsia="Meiryo UI"/>
        </w:rPr>
      </w:pPr>
    </w:p>
    <w:p w14:paraId="18A6A0E0" w14:textId="4B767FAD" w:rsidR="0046405B" w:rsidRDefault="0046405B" w:rsidP="00E4607A">
      <w:pPr>
        <w:rPr>
          <w:rFonts w:eastAsia="Meiryo UI"/>
        </w:rPr>
      </w:pPr>
    </w:p>
    <w:p w14:paraId="1C0CE292" w14:textId="355CC2E5" w:rsidR="0046405B" w:rsidRDefault="0046405B" w:rsidP="00E4607A">
      <w:pPr>
        <w:rPr>
          <w:rFonts w:eastAsia="Meiryo UI"/>
        </w:rPr>
      </w:pPr>
    </w:p>
    <w:p w14:paraId="42ADAC73" w14:textId="1BBD88C7" w:rsidR="0046405B" w:rsidRDefault="0046405B" w:rsidP="00E4607A">
      <w:pPr>
        <w:rPr>
          <w:rFonts w:eastAsia="Meiryo UI"/>
        </w:rPr>
      </w:pPr>
    </w:p>
    <w:p w14:paraId="5134FB54" w14:textId="789AB8D4" w:rsidR="0046405B" w:rsidRDefault="0046405B" w:rsidP="00E4607A">
      <w:pPr>
        <w:rPr>
          <w:rFonts w:eastAsia="Meiryo UI"/>
        </w:rPr>
      </w:pPr>
    </w:p>
    <w:p w14:paraId="62B18BC2" w14:textId="504B7D4C" w:rsidR="0046405B" w:rsidRDefault="0046405B" w:rsidP="00E4607A">
      <w:pPr>
        <w:rPr>
          <w:rFonts w:eastAsia="Meiryo UI"/>
        </w:rPr>
      </w:pPr>
    </w:p>
    <w:p w14:paraId="2ACBCCEC" w14:textId="67814B41" w:rsidR="0046405B" w:rsidRDefault="0046405B" w:rsidP="00E4607A">
      <w:pPr>
        <w:rPr>
          <w:rFonts w:eastAsia="Meiryo UI"/>
        </w:rPr>
      </w:pPr>
    </w:p>
    <w:p w14:paraId="6630EE6D" w14:textId="67E2856D" w:rsidR="0046405B" w:rsidRDefault="0046405B" w:rsidP="00E4607A">
      <w:pPr>
        <w:rPr>
          <w:rFonts w:eastAsia="Meiryo UI"/>
        </w:rPr>
      </w:pPr>
    </w:p>
    <w:p w14:paraId="562C8746" w14:textId="3E41A6D9" w:rsidR="00DC5690" w:rsidRDefault="00DC5690" w:rsidP="00DC5690">
      <w:pPr>
        <w:rPr>
          <w:rFonts w:eastAsia="Meiryo UI"/>
        </w:rPr>
      </w:pPr>
      <w:r>
        <w:rPr>
          <w:rFonts w:eastAsia="Meiryo UI" w:hint="eastAsia"/>
        </w:rPr>
        <w:t>■</w:t>
      </w:r>
      <w:proofErr w:type="spellStart"/>
      <w:r w:rsidR="00176235">
        <w:rPr>
          <w:rFonts w:eastAsia="Meiryo UI"/>
        </w:rPr>
        <w:t>Score</w:t>
      </w:r>
      <w:r w:rsidRPr="000B08AD">
        <w:rPr>
          <w:rFonts w:eastAsia="Meiryo UI"/>
        </w:rPr>
        <w:t>.cs</w:t>
      </w:r>
      <w:proofErr w:type="spellEnd"/>
    </w:p>
    <w:p w14:paraId="0E504B4C" w14:textId="77777777" w:rsidR="00335A41" w:rsidRDefault="00335A41" w:rsidP="00335A41">
      <w:pPr>
        <w:rPr>
          <w:rFonts w:eastAsia="Meiryo UI"/>
        </w:rPr>
      </w:pPr>
      <w:r>
        <w:rPr>
          <w:rFonts w:eastAsia="Meiryo UI" w:hint="eastAsia"/>
        </w:rPr>
        <w:t xml:space="preserve"> </w:t>
      </w:r>
      <w:r>
        <w:rPr>
          <w:rFonts w:eastAsia="Meiryo UI"/>
        </w:rPr>
        <w:t xml:space="preserve">  </w:t>
      </w:r>
      <w:r>
        <w:rPr>
          <w:rFonts w:eastAsia="Meiryo UI" w:hint="eastAsia"/>
        </w:rPr>
        <w:t>・p</w:t>
      </w:r>
      <w:r>
        <w:rPr>
          <w:rFonts w:eastAsia="Meiryo UI"/>
        </w:rPr>
        <w:t>ublic</w:t>
      </w:r>
      <w:r>
        <w:rPr>
          <w:rFonts w:eastAsia="Meiryo UI" w:hint="eastAsia"/>
        </w:rPr>
        <w:t>変数</w:t>
      </w:r>
    </w:p>
    <w:p w14:paraId="10D73E32" w14:textId="28E1E37D" w:rsidR="00335A41" w:rsidRDefault="00335A41" w:rsidP="000E4EFC">
      <w:pPr>
        <w:rPr>
          <w:rFonts w:eastAsia="Meiryo UI"/>
        </w:rPr>
      </w:pPr>
      <w:r>
        <w:rPr>
          <w:rFonts w:eastAsia="Meiryo UI" w:hint="eastAsia"/>
        </w:rPr>
        <w:t xml:space="preserve"> </w:t>
      </w:r>
      <w:r>
        <w:rPr>
          <w:rFonts w:eastAsia="Meiryo UI"/>
        </w:rPr>
        <w:t xml:space="preserve">    </w:t>
      </w:r>
      <w:r w:rsidR="000E4EFC">
        <w:rPr>
          <w:rFonts w:eastAsia="Meiryo UI"/>
        </w:rPr>
        <w:t>Int</w:t>
      </w:r>
      <w:r>
        <w:rPr>
          <w:rFonts w:eastAsia="Meiryo UI"/>
        </w:rPr>
        <w:t xml:space="preserve"> </w:t>
      </w:r>
      <w:proofErr w:type="spellStart"/>
      <w:r w:rsidR="000E4EFC" w:rsidRPr="000E4EFC">
        <w:rPr>
          <w:rFonts w:eastAsia="Meiryo UI"/>
        </w:rPr>
        <w:t>addScore</w:t>
      </w:r>
      <w:proofErr w:type="spellEnd"/>
      <w:r>
        <w:rPr>
          <w:rFonts w:eastAsia="Meiryo UI"/>
        </w:rPr>
        <w:tab/>
      </w:r>
      <w:r>
        <w:rPr>
          <w:rFonts w:eastAsia="Meiryo UI"/>
        </w:rPr>
        <w:tab/>
      </w:r>
      <w:r w:rsidR="0011430B">
        <w:rPr>
          <w:rFonts w:eastAsia="Meiryo UI"/>
        </w:rPr>
        <w:t xml:space="preserve">        </w:t>
      </w:r>
      <w:r w:rsidR="000E4EFC">
        <w:rPr>
          <w:rFonts w:eastAsia="Meiryo UI" w:hint="eastAsia"/>
        </w:rPr>
        <w:t>数値の加算量</w:t>
      </w:r>
    </w:p>
    <w:p w14:paraId="2C79B88A" w14:textId="5357AF80" w:rsidR="00335A41" w:rsidRDefault="00335A41" w:rsidP="00335A41">
      <w:pPr>
        <w:rPr>
          <w:rFonts w:eastAsia="Meiryo UI"/>
        </w:rPr>
      </w:pPr>
      <w:r>
        <w:rPr>
          <w:rFonts w:eastAsia="Meiryo UI" w:hint="eastAsia"/>
        </w:rPr>
        <w:t xml:space="preserve"> </w:t>
      </w:r>
      <w:r>
        <w:rPr>
          <w:rFonts w:eastAsia="Meiryo UI"/>
        </w:rPr>
        <w:t xml:space="preserve">    </w:t>
      </w:r>
    </w:p>
    <w:p w14:paraId="65F4B15E" w14:textId="1F7BE98F" w:rsidR="00C1699F" w:rsidRDefault="00C1699F" w:rsidP="00335A41">
      <w:pPr>
        <w:rPr>
          <w:rFonts w:eastAsia="Meiryo UI"/>
        </w:rPr>
      </w:pPr>
      <w:r>
        <w:rPr>
          <w:rFonts w:eastAsia="Meiryo UI" w:hint="eastAsia"/>
        </w:rPr>
        <w:t xml:space="preserve"> </w:t>
      </w:r>
      <w:r>
        <w:rPr>
          <w:rFonts w:eastAsia="Meiryo UI"/>
        </w:rPr>
        <w:t xml:space="preserve">    </w:t>
      </w:r>
      <w:r w:rsidR="00B87E5C">
        <w:rPr>
          <w:rFonts w:eastAsia="Meiryo UI"/>
        </w:rPr>
        <w:t xml:space="preserve">Int </w:t>
      </w:r>
      <w:proofErr w:type="spellStart"/>
      <w:r w:rsidR="00B87E5C" w:rsidRPr="00B87E5C">
        <w:rPr>
          <w:rFonts w:eastAsia="Meiryo UI"/>
        </w:rPr>
        <w:t>nowScore</w:t>
      </w:r>
      <w:proofErr w:type="spellEnd"/>
      <w:r w:rsidR="00B87E5C">
        <w:rPr>
          <w:rFonts w:eastAsia="Meiryo UI"/>
        </w:rPr>
        <w:t xml:space="preserve">              </w:t>
      </w:r>
      <w:r w:rsidR="0011430B">
        <w:rPr>
          <w:rFonts w:eastAsia="Meiryo UI"/>
        </w:rPr>
        <w:t xml:space="preserve">         </w:t>
      </w:r>
      <w:r w:rsidR="00B87E5C">
        <w:rPr>
          <w:rFonts w:eastAsia="Meiryo UI" w:hint="eastAsia"/>
        </w:rPr>
        <w:t>現在表示しているスコア</w:t>
      </w:r>
    </w:p>
    <w:p w14:paraId="3730D202" w14:textId="628402C0" w:rsidR="00B87E5C" w:rsidRDefault="00B87E5C" w:rsidP="00335A41">
      <w:pPr>
        <w:rPr>
          <w:rFonts w:eastAsia="Meiryo UI"/>
        </w:rPr>
      </w:pPr>
      <w:r>
        <w:rPr>
          <w:rFonts w:eastAsia="Meiryo UI" w:hint="eastAsia"/>
        </w:rPr>
        <w:t xml:space="preserve"> </w:t>
      </w:r>
      <w:r>
        <w:rPr>
          <w:rFonts w:eastAsia="Meiryo UI"/>
        </w:rPr>
        <w:t xml:space="preserve">    </w:t>
      </w:r>
    </w:p>
    <w:p w14:paraId="54A95EB2" w14:textId="77777777" w:rsidR="00335A41" w:rsidRDefault="00335A41" w:rsidP="00335A41">
      <w:pPr>
        <w:rPr>
          <w:rFonts w:eastAsia="Meiryo UI"/>
        </w:rPr>
      </w:pPr>
      <w:r>
        <w:rPr>
          <w:rFonts w:eastAsia="Meiryo UI" w:hint="eastAsia"/>
        </w:rPr>
        <w:t xml:space="preserve"> </w:t>
      </w:r>
      <w:r>
        <w:rPr>
          <w:rFonts w:eastAsia="Meiryo UI"/>
        </w:rPr>
        <w:t xml:space="preserve">  </w:t>
      </w:r>
      <w:r>
        <w:rPr>
          <w:rFonts w:eastAsia="Meiryo UI" w:hint="eastAsia"/>
        </w:rPr>
        <w:t>・p</w:t>
      </w:r>
      <w:r>
        <w:rPr>
          <w:rFonts w:eastAsia="Meiryo UI"/>
        </w:rPr>
        <w:t>rivate</w:t>
      </w:r>
      <w:r>
        <w:rPr>
          <w:rFonts w:eastAsia="Meiryo UI" w:hint="eastAsia"/>
        </w:rPr>
        <w:t>変数</w:t>
      </w:r>
    </w:p>
    <w:p w14:paraId="00A2C755" w14:textId="24EA7BCE" w:rsidR="00335A41" w:rsidRDefault="00335A41" w:rsidP="00335A41">
      <w:pPr>
        <w:rPr>
          <w:rFonts w:eastAsia="Meiryo UI"/>
        </w:rPr>
      </w:pPr>
      <w:r>
        <w:rPr>
          <w:rFonts w:eastAsia="Meiryo UI" w:hint="eastAsia"/>
        </w:rPr>
        <w:t xml:space="preserve">　　 </w:t>
      </w:r>
      <w:r w:rsidR="00480D2C">
        <w:rPr>
          <w:rFonts w:eastAsia="Meiryo UI"/>
        </w:rPr>
        <w:t>Int</w:t>
      </w:r>
      <w:r>
        <w:rPr>
          <w:rFonts w:eastAsia="Meiryo UI"/>
        </w:rPr>
        <w:t xml:space="preserve"> </w:t>
      </w:r>
      <w:proofErr w:type="spellStart"/>
      <w:r w:rsidR="00480D2C" w:rsidRPr="00480D2C">
        <w:rPr>
          <w:rFonts w:eastAsia="Meiryo UI"/>
        </w:rPr>
        <w:t>totalScore</w:t>
      </w:r>
      <w:proofErr w:type="spellEnd"/>
      <w:r>
        <w:rPr>
          <w:rFonts w:eastAsia="Meiryo UI"/>
        </w:rPr>
        <w:tab/>
      </w:r>
      <w:r>
        <w:rPr>
          <w:rFonts w:eastAsia="Meiryo UI"/>
        </w:rPr>
        <w:tab/>
      </w:r>
      <w:r w:rsidR="0011430B">
        <w:rPr>
          <w:rFonts w:eastAsia="Meiryo UI"/>
        </w:rPr>
        <w:t xml:space="preserve">         </w:t>
      </w:r>
      <w:r w:rsidR="00567C1F">
        <w:rPr>
          <w:rFonts w:eastAsia="Meiryo UI" w:hint="eastAsia"/>
        </w:rPr>
        <w:t>総スコア</w:t>
      </w:r>
    </w:p>
    <w:p w14:paraId="6EF611FD" w14:textId="6BC27C9C" w:rsidR="00335A41" w:rsidRDefault="00335A41" w:rsidP="00480D2C">
      <w:pPr>
        <w:rPr>
          <w:rFonts w:eastAsia="Meiryo UI"/>
        </w:rPr>
      </w:pPr>
      <w:r>
        <w:rPr>
          <w:rFonts w:eastAsia="Meiryo UI" w:hint="eastAsia"/>
        </w:rPr>
        <w:t xml:space="preserve"> </w:t>
      </w:r>
      <w:r>
        <w:rPr>
          <w:rFonts w:eastAsia="Meiryo UI"/>
        </w:rPr>
        <w:t xml:space="preserve">    </w:t>
      </w:r>
    </w:p>
    <w:p w14:paraId="711CF791" w14:textId="77777777" w:rsidR="00335A41" w:rsidRDefault="00335A41" w:rsidP="00335A41">
      <w:pPr>
        <w:ind w:firstLineChars="100" w:firstLine="220"/>
        <w:rPr>
          <w:rFonts w:eastAsia="Meiryo UI"/>
        </w:rPr>
      </w:pPr>
      <w:r>
        <w:rPr>
          <w:rFonts w:eastAsia="Meiryo UI" w:hint="eastAsia"/>
        </w:rPr>
        <w:t xml:space="preserve"> </w:t>
      </w:r>
      <w:r>
        <w:rPr>
          <w:rFonts w:eastAsia="Meiryo UI"/>
        </w:rPr>
        <w:t xml:space="preserve"> </w:t>
      </w:r>
    </w:p>
    <w:p w14:paraId="7F525BCD" w14:textId="77777777" w:rsidR="00335A41" w:rsidRDefault="00335A41" w:rsidP="00335A41">
      <w:pPr>
        <w:ind w:firstLineChars="100" w:firstLine="220"/>
        <w:rPr>
          <w:rFonts w:eastAsia="Meiryo UI"/>
        </w:rPr>
      </w:pPr>
      <w:r>
        <w:rPr>
          <w:rFonts w:eastAsia="Meiryo UI" w:hint="eastAsia"/>
        </w:rPr>
        <w:t>・p</w:t>
      </w:r>
      <w:r>
        <w:rPr>
          <w:rFonts w:eastAsia="Meiryo UI"/>
        </w:rPr>
        <w:t>rivate</w:t>
      </w:r>
      <w:r>
        <w:rPr>
          <w:rFonts w:eastAsia="Meiryo UI" w:hint="eastAsia"/>
        </w:rPr>
        <w:t>関数</w:t>
      </w:r>
    </w:p>
    <w:p w14:paraId="65E09431" w14:textId="3C76634D" w:rsidR="00335A41" w:rsidRDefault="005A7166" w:rsidP="005A7166">
      <w:pPr>
        <w:ind w:left="2880" w:hanging="2440"/>
        <w:rPr>
          <w:rFonts w:eastAsia="Meiryo UI"/>
        </w:rPr>
      </w:pPr>
      <w:proofErr w:type="spellStart"/>
      <w:r w:rsidRPr="005A7166">
        <w:rPr>
          <w:rFonts w:eastAsia="Meiryo UI"/>
        </w:rPr>
        <w:t>AddScore</w:t>
      </w:r>
      <w:proofErr w:type="spellEnd"/>
      <w:r w:rsidRPr="005A7166">
        <w:rPr>
          <w:rFonts w:eastAsia="Meiryo UI"/>
        </w:rPr>
        <w:t xml:space="preserve"> </w:t>
      </w:r>
      <w:r w:rsidR="00335A41">
        <w:rPr>
          <w:rFonts w:eastAsia="Meiryo UI"/>
        </w:rPr>
        <w:t>(</w:t>
      </w:r>
      <w:r w:rsidRPr="005A7166">
        <w:rPr>
          <w:rFonts w:eastAsia="Meiryo UI"/>
        </w:rPr>
        <w:t xml:space="preserve">int </w:t>
      </w:r>
      <w:proofErr w:type="spellStart"/>
      <w:r w:rsidRPr="005A7166">
        <w:rPr>
          <w:rFonts w:eastAsia="Meiryo UI"/>
        </w:rPr>
        <w:t>getPoint</w:t>
      </w:r>
      <w:proofErr w:type="spellEnd"/>
      <w:r w:rsidR="00335A41">
        <w:rPr>
          <w:rFonts w:eastAsia="Meiryo UI"/>
        </w:rPr>
        <w:t>)</w:t>
      </w:r>
      <w:r w:rsidR="00335A41">
        <w:rPr>
          <w:rFonts w:eastAsia="Meiryo UI"/>
        </w:rPr>
        <w:tab/>
      </w:r>
      <w:r>
        <w:rPr>
          <w:rFonts w:eastAsia="Meiryo UI" w:hint="eastAsia"/>
        </w:rPr>
        <w:t>取得したポイントを総スコアに加算する</w:t>
      </w:r>
    </w:p>
    <w:p w14:paraId="24CC5711" w14:textId="1E97D0AA" w:rsidR="0011430B" w:rsidRDefault="0011430B" w:rsidP="005A7166">
      <w:pPr>
        <w:ind w:left="2880" w:hanging="2440"/>
        <w:rPr>
          <w:rFonts w:eastAsia="Meiryo UI"/>
        </w:rPr>
      </w:pPr>
      <w:r>
        <w:rPr>
          <w:rFonts w:eastAsia="Meiryo UI"/>
        </w:rPr>
        <w:tab/>
      </w:r>
      <w:r>
        <w:rPr>
          <w:rFonts w:eastAsia="Meiryo UI"/>
        </w:rPr>
        <w:tab/>
      </w:r>
      <w:r w:rsidR="008B5351">
        <w:rPr>
          <w:rFonts w:eastAsia="Meiryo UI" w:hint="eastAsia"/>
        </w:rPr>
        <w:t>引数:</w:t>
      </w:r>
      <w:r w:rsidR="00670351">
        <w:rPr>
          <w:rFonts w:eastAsia="Meiryo UI"/>
        </w:rPr>
        <w:t xml:space="preserve"> </w:t>
      </w:r>
      <w:proofErr w:type="spellStart"/>
      <w:r w:rsidR="008B5351">
        <w:rPr>
          <w:rFonts w:eastAsia="Meiryo UI"/>
        </w:rPr>
        <w:t>getPoint</w:t>
      </w:r>
      <w:proofErr w:type="spellEnd"/>
      <w:r w:rsidR="008B5351">
        <w:rPr>
          <w:rFonts w:eastAsia="Meiryo UI"/>
        </w:rPr>
        <w:t xml:space="preserve"> </w:t>
      </w:r>
      <w:r w:rsidR="00773D79">
        <w:rPr>
          <w:rFonts w:eastAsia="Meiryo UI" w:hint="eastAsia"/>
        </w:rPr>
        <w:t>取得ポイント</w:t>
      </w:r>
    </w:p>
    <w:p w14:paraId="42CB8DE9" w14:textId="42067AFD" w:rsidR="002C7010" w:rsidRDefault="002C7010" w:rsidP="005A7166">
      <w:pPr>
        <w:ind w:left="2880" w:hanging="2440"/>
        <w:rPr>
          <w:rFonts w:eastAsia="Meiryo UI"/>
        </w:rPr>
      </w:pPr>
      <w:r>
        <w:rPr>
          <w:rFonts w:eastAsia="Meiryo UI"/>
        </w:rPr>
        <w:tab/>
      </w:r>
      <w:r>
        <w:rPr>
          <w:rFonts w:eastAsia="Meiryo UI"/>
        </w:rPr>
        <w:tab/>
      </w:r>
      <w:r>
        <w:rPr>
          <w:rFonts w:eastAsia="Meiryo UI" w:hint="eastAsia"/>
        </w:rPr>
        <w:t>返値:なし</w:t>
      </w:r>
    </w:p>
    <w:p w14:paraId="73A20812" w14:textId="77777777" w:rsidR="00335A41" w:rsidRDefault="00335A41" w:rsidP="00335A41">
      <w:pPr>
        <w:ind w:firstLineChars="200" w:firstLine="440"/>
        <w:rPr>
          <w:rFonts w:eastAsia="Meiryo UI"/>
        </w:rPr>
      </w:pPr>
    </w:p>
    <w:p w14:paraId="78259E08" w14:textId="5A199DEA" w:rsidR="00DC5690" w:rsidRDefault="00335A41" w:rsidP="009947C0">
      <w:pPr>
        <w:ind w:left="2880" w:hanging="2440"/>
        <w:rPr>
          <w:rFonts w:eastAsia="Meiryo UI"/>
        </w:rPr>
      </w:pPr>
      <w:proofErr w:type="spellStart"/>
      <w:r w:rsidRPr="007474F9">
        <w:rPr>
          <w:rFonts w:eastAsia="Meiryo UI"/>
        </w:rPr>
        <w:t>OnFadeOut</w:t>
      </w:r>
      <w:proofErr w:type="spellEnd"/>
      <w:r>
        <w:rPr>
          <w:rFonts w:eastAsia="Meiryo UI"/>
        </w:rPr>
        <w:t>()</w:t>
      </w:r>
      <w:r>
        <w:rPr>
          <w:rFonts w:eastAsia="Meiryo UI"/>
        </w:rPr>
        <w:tab/>
      </w:r>
      <w:r w:rsidR="009947C0">
        <w:rPr>
          <w:rFonts w:eastAsia="Meiryo UI"/>
        </w:rPr>
        <w:t xml:space="preserve">          </w:t>
      </w:r>
      <w:r w:rsidR="009947C0">
        <w:rPr>
          <w:rFonts w:eastAsia="Meiryo UI" w:hint="eastAsia"/>
        </w:rPr>
        <w:t>取得したポイントを総スコアから減算する</w:t>
      </w:r>
    </w:p>
    <w:p w14:paraId="23CBF413" w14:textId="549C4321" w:rsidR="009947C0" w:rsidRDefault="009947C0" w:rsidP="009947C0">
      <w:pPr>
        <w:ind w:left="2880" w:hanging="2440"/>
        <w:rPr>
          <w:rFonts w:eastAsia="Meiryo UI"/>
        </w:rPr>
      </w:pPr>
      <w:r>
        <w:rPr>
          <w:rFonts w:eastAsia="Meiryo UI"/>
        </w:rPr>
        <w:tab/>
      </w:r>
      <w:r>
        <w:rPr>
          <w:rFonts w:eastAsia="Meiryo UI"/>
        </w:rPr>
        <w:tab/>
      </w:r>
      <w:r>
        <w:rPr>
          <w:rFonts w:eastAsia="Meiryo UI" w:hint="eastAsia"/>
        </w:rPr>
        <w:t>引数:</w:t>
      </w:r>
      <w:r w:rsidR="00670351" w:rsidRPr="00670351">
        <w:t xml:space="preserve"> </w:t>
      </w:r>
      <w:proofErr w:type="spellStart"/>
      <w:r w:rsidR="00670351" w:rsidRPr="00670351">
        <w:rPr>
          <w:rFonts w:eastAsia="Meiryo UI"/>
        </w:rPr>
        <w:t>getMinusPoint</w:t>
      </w:r>
      <w:proofErr w:type="spellEnd"/>
      <w:r>
        <w:rPr>
          <w:rFonts w:eastAsia="Meiryo UI" w:hint="eastAsia"/>
        </w:rPr>
        <w:t>取得ポイント</w:t>
      </w:r>
    </w:p>
    <w:p w14:paraId="2E1FD1BE" w14:textId="7AD0E432" w:rsidR="00A81442" w:rsidRDefault="00A81442" w:rsidP="009947C0">
      <w:pPr>
        <w:ind w:left="2880" w:hanging="2440"/>
        <w:rPr>
          <w:rFonts w:eastAsia="Meiryo UI"/>
        </w:rPr>
      </w:pPr>
      <w:r>
        <w:rPr>
          <w:rFonts w:eastAsia="Meiryo UI"/>
        </w:rPr>
        <w:tab/>
      </w:r>
      <w:r>
        <w:rPr>
          <w:rFonts w:eastAsia="Meiryo UI"/>
        </w:rPr>
        <w:tab/>
      </w:r>
      <w:r>
        <w:rPr>
          <w:rFonts w:eastAsia="Meiryo UI" w:hint="eastAsia"/>
        </w:rPr>
        <w:t>返値:なし</w:t>
      </w:r>
    </w:p>
    <w:p w14:paraId="3ACF39CA" w14:textId="3AE8DC51" w:rsidR="00ED3D89" w:rsidRDefault="00ED3D89" w:rsidP="009947C0">
      <w:pPr>
        <w:ind w:left="2880" w:hanging="2440"/>
        <w:rPr>
          <w:rFonts w:eastAsia="Meiryo UI"/>
        </w:rPr>
      </w:pPr>
    </w:p>
    <w:p w14:paraId="1258D26A" w14:textId="748CEED1" w:rsidR="00ED3D89" w:rsidRDefault="00ED3D89" w:rsidP="009947C0">
      <w:pPr>
        <w:ind w:left="2880" w:hanging="2440"/>
        <w:rPr>
          <w:rFonts w:eastAsia="Meiryo UI"/>
        </w:rPr>
      </w:pPr>
    </w:p>
    <w:p w14:paraId="5DB2BE9C" w14:textId="2D475C16" w:rsidR="00ED3D89" w:rsidRDefault="00ED3D89" w:rsidP="009947C0">
      <w:pPr>
        <w:ind w:left="2880" w:hanging="2440"/>
        <w:rPr>
          <w:rFonts w:eastAsia="Meiryo UI"/>
        </w:rPr>
      </w:pPr>
    </w:p>
    <w:p w14:paraId="25A483AC" w14:textId="335C227F" w:rsidR="00ED3D89" w:rsidRDefault="00ED3D89" w:rsidP="009947C0">
      <w:pPr>
        <w:ind w:left="2880" w:hanging="2440"/>
        <w:rPr>
          <w:rFonts w:eastAsia="Meiryo UI"/>
        </w:rPr>
      </w:pPr>
    </w:p>
    <w:p w14:paraId="70A420C6" w14:textId="638A4670" w:rsidR="00ED3D89" w:rsidRDefault="00ED3D89" w:rsidP="009947C0">
      <w:pPr>
        <w:ind w:left="2880" w:hanging="2440"/>
        <w:rPr>
          <w:rFonts w:eastAsia="Meiryo UI"/>
        </w:rPr>
      </w:pPr>
    </w:p>
    <w:p w14:paraId="4ABD0FED" w14:textId="5218DDC0" w:rsidR="00ED3D89" w:rsidRDefault="00ED3D89" w:rsidP="009947C0">
      <w:pPr>
        <w:ind w:left="2880" w:hanging="2440"/>
        <w:rPr>
          <w:rFonts w:eastAsia="Meiryo UI"/>
        </w:rPr>
      </w:pPr>
    </w:p>
    <w:p w14:paraId="1EFFE2BF" w14:textId="59AA849D" w:rsidR="00ED3D89" w:rsidRDefault="00ED3D89" w:rsidP="009947C0">
      <w:pPr>
        <w:ind w:left="2880" w:hanging="2440"/>
        <w:rPr>
          <w:rFonts w:eastAsia="Meiryo UI"/>
        </w:rPr>
      </w:pPr>
    </w:p>
    <w:p w14:paraId="7DAE62F5" w14:textId="26174EBC" w:rsidR="00ED3D89" w:rsidRDefault="00ED3D89" w:rsidP="009947C0">
      <w:pPr>
        <w:ind w:left="2880" w:hanging="2440"/>
        <w:rPr>
          <w:rFonts w:eastAsia="Meiryo UI"/>
        </w:rPr>
      </w:pPr>
    </w:p>
    <w:p w14:paraId="67345457" w14:textId="5D9489D6" w:rsidR="00ED3D89" w:rsidRDefault="00ED3D89" w:rsidP="009947C0">
      <w:pPr>
        <w:ind w:left="2880" w:hanging="2440"/>
        <w:rPr>
          <w:rFonts w:eastAsia="Meiryo UI"/>
        </w:rPr>
      </w:pPr>
    </w:p>
    <w:p w14:paraId="2678B6BA" w14:textId="0006CB33" w:rsidR="00ED3D89" w:rsidRDefault="00ED3D89" w:rsidP="009947C0">
      <w:pPr>
        <w:ind w:left="2880" w:hanging="2440"/>
        <w:rPr>
          <w:rFonts w:eastAsia="Meiryo UI"/>
        </w:rPr>
      </w:pPr>
    </w:p>
    <w:p w14:paraId="1FAE1DE6" w14:textId="75BDC723" w:rsidR="00ED3D89" w:rsidRDefault="00ED3D89" w:rsidP="009947C0">
      <w:pPr>
        <w:ind w:left="2880" w:hanging="2440"/>
        <w:rPr>
          <w:rFonts w:eastAsia="Meiryo UI"/>
        </w:rPr>
      </w:pPr>
    </w:p>
    <w:p w14:paraId="0C8D753E" w14:textId="29D771D0" w:rsidR="00ED3D89" w:rsidRDefault="00ED3D89" w:rsidP="009947C0">
      <w:pPr>
        <w:ind w:left="2880" w:hanging="2440"/>
        <w:rPr>
          <w:rFonts w:eastAsia="Meiryo UI"/>
        </w:rPr>
      </w:pPr>
    </w:p>
    <w:p w14:paraId="49360B6F" w14:textId="3961771E" w:rsidR="00ED3D89" w:rsidRDefault="00ED3D89" w:rsidP="009947C0">
      <w:pPr>
        <w:ind w:left="2880" w:hanging="2440"/>
        <w:rPr>
          <w:rFonts w:eastAsia="Meiryo UI"/>
        </w:rPr>
      </w:pPr>
    </w:p>
    <w:p w14:paraId="6B2392E9" w14:textId="4EC7ECC1" w:rsidR="00ED3D89" w:rsidRDefault="00ED3D89" w:rsidP="009947C0">
      <w:pPr>
        <w:ind w:left="2880" w:hanging="2440"/>
        <w:rPr>
          <w:rFonts w:eastAsia="Meiryo UI"/>
        </w:rPr>
      </w:pPr>
    </w:p>
    <w:p w14:paraId="66D2888B" w14:textId="35CD33EF" w:rsidR="00ED3D89" w:rsidRDefault="00ED3D89" w:rsidP="009947C0">
      <w:pPr>
        <w:ind w:left="2880" w:hanging="2440"/>
        <w:rPr>
          <w:rFonts w:eastAsia="Meiryo UI"/>
        </w:rPr>
      </w:pPr>
    </w:p>
    <w:p w14:paraId="1C4E1FD5" w14:textId="7C27F735" w:rsidR="00ED3D89" w:rsidRDefault="00ED3D89" w:rsidP="009947C0">
      <w:pPr>
        <w:ind w:left="2880" w:hanging="2440"/>
        <w:rPr>
          <w:rFonts w:eastAsia="Meiryo UI"/>
        </w:rPr>
      </w:pPr>
    </w:p>
    <w:p w14:paraId="24439B60" w14:textId="50AC73BC" w:rsidR="00ED3D89" w:rsidRDefault="00ED3D89" w:rsidP="009947C0">
      <w:pPr>
        <w:ind w:left="2880" w:hanging="2440"/>
        <w:rPr>
          <w:rFonts w:eastAsia="Meiryo UI"/>
        </w:rPr>
      </w:pPr>
    </w:p>
    <w:p w14:paraId="02E0E68A" w14:textId="08F8FD8D" w:rsidR="00ED3D89" w:rsidRDefault="00ED3D89" w:rsidP="009947C0">
      <w:pPr>
        <w:ind w:left="2880" w:hanging="2440"/>
        <w:rPr>
          <w:rFonts w:eastAsia="Meiryo UI"/>
        </w:rPr>
      </w:pPr>
    </w:p>
    <w:p w14:paraId="3118ABFA" w14:textId="77777777" w:rsidR="00ED3D89" w:rsidRDefault="00ED3D89" w:rsidP="00B063BB">
      <w:pPr>
        <w:rPr>
          <w:rFonts w:eastAsia="Meiryo UI"/>
        </w:rPr>
      </w:pPr>
    </w:p>
    <w:p w14:paraId="3F1FF421" w14:textId="77777777" w:rsidR="00ED3D89" w:rsidRDefault="00ED3D89" w:rsidP="00ED3D89">
      <w:pPr>
        <w:rPr>
          <w:rFonts w:eastAsia="Meiryo UI"/>
        </w:rPr>
      </w:pPr>
      <w:r>
        <w:rPr>
          <w:rFonts w:eastAsia="Meiryo UI" w:hint="eastAsia"/>
        </w:rPr>
        <w:lastRenderedPageBreak/>
        <w:t>■使い方</w:t>
      </w:r>
    </w:p>
    <w:p w14:paraId="17200C1E" w14:textId="0622E223" w:rsidR="00C22E50" w:rsidRDefault="00C22E50" w:rsidP="00C22E50">
      <w:pPr>
        <w:rPr>
          <w:rFonts w:eastAsia="Meiryo UI"/>
        </w:rPr>
      </w:pPr>
      <w:r>
        <w:rPr>
          <w:rFonts w:eastAsia="Meiryo UI" w:hint="eastAsia"/>
        </w:rPr>
        <w:t>「</w:t>
      </w:r>
      <w:proofErr w:type="spellStart"/>
      <w:r>
        <w:rPr>
          <w:rFonts w:eastAsia="Meiryo UI" w:hint="eastAsia"/>
        </w:rPr>
        <w:t>G</w:t>
      </w:r>
      <w:r>
        <w:rPr>
          <w:rFonts w:eastAsia="Meiryo UI"/>
        </w:rPr>
        <w:t>ameManager</w:t>
      </w:r>
      <w:proofErr w:type="spellEnd"/>
      <w:r>
        <w:rPr>
          <w:rFonts w:eastAsia="Meiryo UI" w:hint="eastAsia"/>
        </w:rPr>
        <w:t>」オブジェクトから「</w:t>
      </w:r>
      <w:r w:rsidR="00D0211E">
        <w:rPr>
          <w:rFonts w:eastAsia="Meiryo UI"/>
        </w:rPr>
        <w:t>Score</w:t>
      </w:r>
      <w:r>
        <w:rPr>
          <w:rFonts w:eastAsia="Meiryo UI" w:hint="eastAsia"/>
        </w:rPr>
        <w:t>」コンポを取得し</w:t>
      </w:r>
    </w:p>
    <w:p w14:paraId="42CC9FEC" w14:textId="41B4E4AF" w:rsidR="00ED3D89" w:rsidRDefault="00245300" w:rsidP="00C22E50">
      <w:pPr>
        <w:rPr>
          <w:rFonts w:eastAsia="Meiryo UI"/>
        </w:rPr>
      </w:pPr>
      <w:r>
        <w:rPr>
          <w:rFonts w:eastAsia="Meiryo UI" w:hint="eastAsia"/>
        </w:rPr>
        <w:t>変数</w:t>
      </w:r>
      <w:r w:rsidR="00C22E50">
        <w:rPr>
          <w:rFonts w:eastAsia="Meiryo UI" w:hint="eastAsia"/>
        </w:rPr>
        <w:t>「</w:t>
      </w:r>
      <w:proofErr w:type="spellStart"/>
      <w:r w:rsidR="00C86637" w:rsidRPr="00C86637">
        <w:rPr>
          <w:rFonts w:eastAsia="Meiryo UI"/>
        </w:rPr>
        <w:t>nowScore</w:t>
      </w:r>
      <w:proofErr w:type="spellEnd"/>
      <w:r w:rsidR="00C22E50">
        <w:rPr>
          <w:rFonts w:eastAsia="Meiryo UI" w:hint="eastAsia"/>
        </w:rPr>
        <w:t>」を呼び出し</w:t>
      </w:r>
      <w:r w:rsidR="00D31538">
        <w:rPr>
          <w:rFonts w:eastAsia="Meiryo UI" w:hint="eastAsia"/>
        </w:rPr>
        <w:t>、t</w:t>
      </w:r>
      <w:r w:rsidR="00D31538">
        <w:rPr>
          <w:rFonts w:eastAsia="Meiryo UI"/>
        </w:rPr>
        <w:t>ext</w:t>
      </w:r>
      <w:r w:rsidR="00D31538">
        <w:rPr>
          <w:rFonts w:eastAsia="Meiryo UI" w:hint="eastAsia"/>
        </w:rPr>
        <w:t>等に代入し</w:t>
      </w:r>
      <w:r w:rsidR="00C22E50">
        <w:rPr>
          <w:rFonts w:eastAsia="Meiryo UI" w:hint="eastAsia"/>
        </w:rPr>
        <w:t>てください</w:t>
      </w:r>
    </w:p>
    <w:p w14:paraId="5868C7BD" w14:textId="53DE5988" w:rsidR="00787299" w:rsidRPr="002776D2" w:rsidRDefault="002776D2" w:rsidP="00C22E50">
      <w:pPr>
        <w:rPr>
          <w:rFonts w:eastAsia="Meiryo UI"/>
        </w:rPr>
      </w:pPr>
      <w:r>
        <w:rPr>
          <w:rFonts w:eastAsia="Meiryo UI" w:hint="eastAsia"/>
        </w:rPr>
        <w:t>スコアが加算/減算されると、カウントアップ/カウントダウンが行われます</w:t>
      </w:r>
    </w:p>
    <w:p w14:paraId="581EE961" w14:textId="3F1F2F31" w:rsidR="00787299" w:rsidRDefault="00787299" w:rsidP="00C22E50">
      <w:pPr>
        <w:rPr>
          <w:rFonts w:eastAsia="Meiryo UI"/>
        </w:rPr>
      </w:pPr>
    </w:p>
    <w:p w14:paraId="1D703586" w14:textId="77777777" w:rsidR="00101C78" w:rsidRDefault="00101C78" w:rsidP="00101C78">
      <w:pPr>
        <w:rPr>
          <w:rFonts w:eastAsia="Meiryo UI"/>
        </w:rPr>
      </w:pPr>
      <w:r>
        <w:rPr>
          <w:rFonts w:eastAsia="Meiryo UI" w:hint="eastAsia"/>
        </w:rPr>
        <w:t>■I</w:t>
      </w:r>
      <w:r>
        <w:rPr>
          <w:rFonts w:eastAsia="Meiryo UI"/>
        </w:rPr>
        <w:t>nspector</w:t>
      </w:r>
    </w:p>
    <w:p w14:paraId="2A624C36" w14:textId="17C40AF4" w:rsidR="00B063BB" w:rsidRDefault="00EE3D81" w:rsidP="00C22E50">
      <w:pPr>
        <w:rPr>
          <w:rFonts w:eastAsia="Meiryo UI"/>
        </w:rPr>
      </w:pPr>
      <w:r>
        <w:rPr>
          <w:noProof/>
        </w:rPr>
        <w:drawing>
          <wp:inline distT="0" distB="0" distL="0" distR="0" wp14:anchorId="640571A5" wp14:editId="3FE5BCF4">
            <wp:extent cx="2667000" cy="9144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914400"/>
                    </a:xfrm>
                    <a:prstGeom prst="rect">
                      <a:avLst/>
                    </a:prstGeom>
                  </pic:spPr>
                </pic:pic>
              </a:graphicData>
            </a:graphic>
          </wp:inline>
        </w:drawing>
      </w:r>
    </w:p>
    <w:p w14:paraId="56E4E07F" w14:textId="25854846" w:rsidR="007669E4" w:rsidRDefault="007669E4" w:rsidP="00C22E50">
      <w:pPr>
        <w:rPr>
          <w:rFonts w:eastAsia="Meiryo UI"/>
        </w:rPr>
      </w:pPr>
    </w:p>
    <w:p w14:paraId="3EAE6B31" w14:textId="0962DBEF" w:rsidR="001C718C" w:rsidRDefault="001C718C" w:rsidP="001C718C">
      <w:pPr>
        <w:ind w:firstLineChars="100" w:firstLine="220"/>
        <w:rPr>
          <w:rFonts w:eastAsia="Meiryo UI"/>
        </w:rPr>
      </w:pPr>
      <w:r>
        <w:rPr>
          <w:rFonts w:eastAsia="Meiryo UI" w:hint="eastAsia"/>
        </w:rPr>
        <w:t>・</w:t>
      </w:r>
      <w:proofErr w:type="spellStart"/>
      <w:r>
        <w:rPr>
          <w:rFonts w:eastAsia="Meiryo UI"/>
        </w:rPr>
        <w:t>AddScore</w:t>
      </w:r>
      <w:proofErr w:type="spellEnd"/>
      <w:r>
        <w:rPr>
          <w:rFonts w:eastAsia="Meiryo UI"/>
        </w:rPr>
        <w:t xml:space="preserve"> </w:t>
      </w:r>
      <w:r>
        <w:rPr>
          <w:rFonts w:eastAsia="Meiryo UI" w:hint="eastAsia"/>
        </w:rPr>
        <w:t>…</w:t>
      </w:r>
      <w:r>
        <w:rPr>
          <w:rFonts w:eastAsia="Meiryo UI"/>
        </w:rPr>
        <w:t xml:space="preserve"> </w:t>
      </w:r>
      <w:r>
        <w:rPr>
          <w:rFonts w:eastAsia="Meiryo UI" w:hint="eastAsia"/>
        </w:rPr>
        <w:t>カウントの増加量</w:t>
      </w:r>
    </w:p>
    <w:p w14:paraId="309C1FE4" w14:textId="70802CEA" w:rsidR="001C718C" w:rsidRDefault="001C718C" w:rsidP="001C718C">
      <w:pPr>
        <w:ind w:firstLineChars="100" w:firstLine="220"/>
        <w:rPr>
          <w:rFonts w:eastAsia="Meiryo UI"/>
        </w:rPr>
      </w:pPr>
    </w:p>
    <w:p w14:paraId="00480AF7" w14:textId="29852EA8" w:rsidR="001C718C" w:rsidRDefault="001C718C" w:rsidP="001C718C">
      <w:pPr>
        <w:ind w:firstLineChars="100" w:firstLine="220"/>
        <w:rPr>
          <w:rFonts w:eastAsia="Meiryo UI"/>
        </w:rPr>
      </w:pPr>
      <w:r>
        <w:rPr>
          <w:rFonts w:eastAsia="Meiryo UI" w:hint="eastAsia"/>
        </w:rPr>
        <w:t>・</w:t>
      </w:r>
      <w:proofErr w:type="spellStart"/>
      <w:r>
        <w:rPr>
          <w:rFonts w:eastAsia="Meiryo UI" w:hint="eastAsia"/>
        </w:rPr>
        <w:t>N</w:t>
      </w:r>
      <w:r>
        <w:rPr>
          <w:rFonts w:eastAsia="Meiryo UI"/>
        </w:rPr>
        <w:t>owScore</w:t>
      </w:r>
      <w:proofErr w:type="spellEnd"/>
      <w:r>
        <w:rPr>
          <w:rFonts w:eastAsia="Meiryo UI" w:hint="eastAsia"/>
        </w:rPr>
        <w:t>…現在のスコア</w:t>
      </w:r>
    </w:p>
    <w:p w14:paraId="05325AA2" w14:textId="3FE18B95" w:rsidR="007669E4" w:rsidRDefault="007669E4" w:rsidP="00C22E50">
      <w:pPr>
        <w:rPr>
          <w:rFonts w:eastAsia="Meiryo UI"/>
        </w:rPr>
      </w:pPr>
    </w:p>
    <w:p w14:paraId="4AB4A301" w14:textId="0EDE28F8" w:rsidR="008E630D" w:rsidRDefault="008E630D" w:rsidP="00C22E50">
      <w:pPr>
        <w:rPr>
          <w:rFonts w:eastAsia="Meiryo UI"/>
        </w:rPr>
      </w:pPr>
    </w:p>
    <w:p w14:paraId="7BD67022" w14:textId="6C98B179" w:rsidR="008E630D" w:rsidRDefault="008E630D" w:rsidP="00C22E50">
      <w:pPr>
        <w:rPr>
          <w:rFonts w:eastAsia="Meiryo UI"/>
        </w:rPr>
      </w:pPr>
    </w:p>
    <w:p w14:paraId="38DD692A" w14:textId="211853FD" w:rsidR="008E630D" w:rsidRDefault="008E630D" w:rsidP="00C22E50">
      <w:pPr>
        <w:rPr>
          <w:rFonts w:eastAsia="Meiryo UI"/>
        </w:rPr>
      </w:pPr>
    </w:p>
    <w:p w14:paraId="3D5AE1AF" w14:textId="6290C912" w:rsidR="008E630D" w:rsidRDefault="008E630D" w:rsidP="00C22E50">
      <w:pPr>
        <w:rPr>
          <w:rFonts w:eastAsia="Meiryo UI"/>
        </w:rPr>
      </w:pPr>
    </w:p>
    <w:p w14:paraId="677E90DA" w14:textId="7D87E8D0" w:rsidR="008E630D" w:rsidRDefault="008E630D" w:rsidP="00C22E50">
      <w:pPr>
        <w:rPr>
          <w:rFonts w:eastAsia="Meiryo UI"/>
        </w:rPr>
      </w:pPr>
    </w:p>
    <w:p w14:paraId="61FB69CC" w14:textId="0516A93B" w:rsidR="008E630D" w:rsidRDefault="008E630D" w:rsidP="00C22E50">
      <w:pPr>
        <w:rPr>
          <w:rFonts w:eastAsia="Meiryo UI"/>
        </w:rPr>
      </w:pPr>
    </w:p>
    <w:p w14:paraId="5166E20C" w14:textId="72FAC73D" w:rsidR="008E630D" w:rsidRDefault="008E630D" w:rsidP="00C22E50">
      <w:pPr>
        <w:rPr>
          <w:rFonts w:eastAsia="Meiryo UI"/>
        </w:rPr>
      </w:pPr>
    </w:p>
    <w:p w14:paraId="19BA6A0C" w14:textId="1F82FDA4" w:rsidR="008E630D" w:rsidRDefault="008E630D" w:rsidP="00C22E50">
      <w:pPr>
        <w:rPr>
          <w:rFonts w:eastAsia="Meiryo UI"/>
        </w:rPr>
      </w:pPr>
    </w:p>
    <w:p w14:paraId="7F4947A7" w14:textId="394ED205" w:rsidR="008E630D" w:rsidRDefault="008E630D" w:rsidP="00C22E50">
      <w:pPr>
        <w:rPr>
          <w:rFonts w:eastAsia="Meiryo UI"/>
        </w:rPr>
      </w:pPr>
    </w:p>
    <w:p w14:paraId="1FDBE981" w14:textId="5299AB9D" w:rsidR="008E630D" w:rsidRDefault="008E630D" w:rsidP="00C22E50">
      <w:pPr>
        <w:rPr>
          <w:rFonts w:eastAsia="Meiryo UI"/>
        </w:rPr>
      </w:pPr>
    </w:p>
    <w:p w14:paraId="6C599740" w14:textId="440C5DB2" w:rsidR="008E630D" w:rsidRDefault="008E630D" w:rsidP="00C22E50">
      <w:pPr>
        <w:rPr>
          <w:rFonts w:eastAsia="Meiryo UI"/>
        </w:rPr>
      </w:pPr>
    </w:p>
    <w:p w14:paraId="297361CA" w14:textId="4A7B39FB" w:rsidR="008E630D" w:rsidRDefault="008E630D" w:rsidP="00C22E50">
      <w:pPr>
        <w:rPr>
          <w:rFonts w:eastAsia="Meiryo UI"/>
        </w:rPr>
      </w:pPr>
    </w:p>
    <w:p w14:paraId="746C237A" w14:textId="739A0298" w:rsidR="008E630D" w:rsidRDefault="008E630D" w:rsidP="00C22E50">
      <w:pPr>
        <w:rPr>
          <w:rFonts w:eastAsia="Meiryo UI"/>
        </w:rPr>
      </w:pPr>
    </w:p>
    <w:p w14:paraId="7662640C" w14:textId="37A510AD" w:rsidR="008E630D" w:rsidRDefault="008E630D" w:rsidP="00C22E50">
      <w:pPr>
        <w:rPr>
          <w:rFonts w:eastAsia="Meiryo UI"/>
        </w:rPr>
      </w:pPr>
    </w:p>
    <w:p w14:paraId="527DA17A" w14:textId="38A89CFD" w:rsidR="008E630D" w:rsidRDefault="008E630D" w:rsidP="00C22E50">
      <w:pPr>
        <w:rPr>
          <w:rFonts w:eastAsia="Meiryo UI"/>
        </w:rPr>
      </w:pPr>
    </w:p>
    <w:p w14:paraId="379B5D51" w14:textId="5E57CA3C" w:rsidR="008E630D" w:rsidRDefault="008E630D" w:rsidP="00C22E50">
      <w:pPr>
        <w:rPr>
          <w:rFonts w:eastAsia="Meiryo UI"/>
        </w:rPr>
      </w:pPr>
    </w:p>
    <w:p w14:paraId="68F64985" w14:textId="4B6F5878" w:rsidR="008E630D" w:rsidRDefault="008E630D" w:rsidP="00C22E50">
      <w:pPr>
        <w:rPr>
          <w:rFonts w:eastAsia="Meiryo UI"/>
        </w:rPr>
      </w:pPr>
    </w:p>
    <w:p w14:paraId="09A1D5AE" w14:textId="208F1EC6" w:rsidR="008E630D" w:rsidRDefault="008E630D" w:rsidP="00C22E50">
      <w:pPr>
        <w:rPr>
          <w:rFonts w:eastAsia="Meiryo UI"/>
        </w:rPr>
      </w:pPr>
    </w:p>
    <w:p w14:paraId="2D9C4C00" w14:textId="601C6D12" w:rsidR="008E630D" w:rsidRDefault="008E630D" w:rsidP="00C22E50">
      <w:pPr>
        <w:rPr>
          <w:rFonts w:eastAsia="Meiryo UI"/>
        </w:rPr>
      </w:pPr>
    </w:p>
    <w:p w14:paraId="3D9139E9" w14:textId="0767687B" w:rsidR="008E630D" w:rsidRDefault="008E630D" w:rsidP="00C22E50">
      <w:pPr>
        <w:rPr>
          <w:rFonts w:eastAsia="Meiryo UI"/>
        </w:rPr>
      </w:pPr>
    </w:p>
    <w:p w14:paraId="251FD914" w14:textId="51D7960D" w:rsidR="008E630D" w:rsidRDefault="008E630D" w:rsidP="00C22E50">
      <w:pPr>
        <w:rPr>
          <w:rFonts w:eastAsia="Meiryo UI"/>
        </w:rPr>
      </w:pPr>
    </w:p>
    <w:p w14:paraId="56A45CFE" w14:textId="7A90682B" w:rsidR="008E630D" w:rsidRDefault="008E630D" w:rsidP="00C22E50">
      <w:pPr>
        <w:rPr>
          <w:rFonts w:eastAsia="Meiryo UI"/>
        </w:rPr>
      </w:pPr>
    </w:p>
    <w:p w14:paraId="10F9290B" w14:textId="41A8425E" w:rsidR="008E630D" w:rsidRDefault="008E630D" w:rsidP="00C22E50">
      <w:pPr>
        <w:rPr>
          <w:rFonts w:eastAsia="Meiryo UI"/>
        </w:rPr>
      </w:pPr>
    </w:p>
    <w:p w14:paraId="3E050F84" w14:textId="77777777" w:rsidR="00880F93" w:rsidRDefault="00880F93" w:rsidP="00880F93">
      <w:pPr>
        <w:rPr>
          <w:rFonts w:eastAsia="Meiryo UI"/>
        </w:rPr>
      </w:pPr>
    </w:p>
    <w:p w14:paraId="53D499FD" w14:textId="6D9ED2EF" w:rsidR="00880F93" w:rsidRDefault="00880F93" w:rsidP="00171E5E">
      <w:pPr>
        <w:rPr>
          <w:rFonts w:eastAsia="Meiryo UI"/>
        </w:rPr>
      </w:pPr>
      <w:r>
        <w:rPr>
          <w:rFonts w:eastAsia="Meiryo UI" w:hint="eastAsia"/>
        </w:rPr>
        <w:t>■</w:t>
      </w:r>
      <w:proofErr w:type="spellStart"/>
      <w:r>
        <w:rPr>
          <w:rFonts w:eastAsia="Meiryo UI"/>
        </w:rPr>
        <w:t>OnEffect</w:t>
      </w:r>
      <w:r w:rsidRPr="000B08AD">
        <w:rPr>
          <w:rFonts w:eastAsia="Meiryo UI"/>
        </w:rPr>
        <w:t>.cs</w:t>
      </w:r>
      <w:proofErr w:type="spellEnd"/>
    </w:p>
    <w:p w14:paraId="0934E3FE" w14:textId="2C785069" w:rsidR="0017339E" w:rsidRDefault="00880F93" w:rsidP="00880F93">
      <w:pPr>
        <w:rPr>
          <w:rFonts w:eastAsia="Meiryo UI"/>
        </w:rPr>
      </w:pPr>
      <w:r>
        <w:rPr>
          <w:rFonts w:eastAsia="Meiryo UI" w:hint="eastAsia"/>
        </w:rPr>
        <w:t xml:space="preserve"> </w:t>
      </w:r>
      <w:r>
        <w:rPr>
          <w:rFonts w:eastAsia="Meiryo UI"/>
        </w:rPr>
        <w:t xml:space="preserve">  </w:t>
      </w:r>
      <w:r>
        <w:rPr>
          <w:rFonts w:eastAsia="Meiryo UI" w:hint="eastAsia"/>
        </w:rPr>
        <w:t>・</w:t>
      </w:r>
      <w:proofErr w:type="spellStart"/>
      <w:r w:rsidR="001018EB" w:rsidRPr="001018EB">
        <w:rPr>
          <w:rFonts w:eastAsia="Meiryo UI"/>
        </w:rPr>
        <w:t>SerializeField</w:t>
      </w:r>
      <w:proofErr w:type="spellEnd"/>
      <w:r>
        <w:rPr>
          <w:rFonts w:eastAsia="Meiryo UI" w:hint="eastAsia"/>
        </w:rPr>
        <w:t>変数</w:t>
      </w:r>
    </w:p>
    <w:p w14:paraId="7308F3F2" w14:textId="04A17EDB" w:rsidR="00880F93" w:rsidRDefault="00880F93" w:rsidP="00880F93">
      <w:pPr>
        <w:rPr>
          <w:rFonts w:eastAsia="Meiryo UI"/>
        </w:rPr>
      </w:pPr>
      <w:r>
        <w:rPr>
          <w:rFonts w:eastAsia="Meiryo UI" w:hint="eastAsia"/>
        </w:rPr>
        <w:t xml:space="preserve">　　 </w:t>
      </w:r>
      <w:r w:rsidR="00171E5E" w:rsidRPr="00171E5E">
        <w:rPr>
          <w:rFonts w:eastAsia="Meiryo UI"/>
        </w:rPr>
        <w:t>List&lt;</w:t>
      </w:r>
      <w:proofErr w:type="spellStart"/>
      <w:r w:rsidR="00171E5E" w:rsidRPr="00171E5E">
        <w:rPr>
          <w:rFonts w:eastAsia="Meiryo UI"/>
        </w:rPr>
        <w:t>GameObject</w:t>
      </w:r>
      <w:proofErr w:type="spellEnd"/>
      <w:r w:rsidR="00171E5E" w:rsidRPr="00171E5E">
        <w:rPr>
          <w:rFonts w:eastAsia="Meiryo UI"/>
        </w:rPr>
        <w:t>&gt; effectObjList</w:t>
      </w:r>
      <w:r w:rsidR="00171E5E">
        <w:rPr>
          <w:rFonts w:eastAsia="Meiryo UI"/>
        </w:rPr>
        <w:t xml:space="preserve">   </w:t>
      </w:r>
      <w:r w:rsidR="00D02628">
        <w:rPr>
          <w:rFonts w:eastAsia="Meiryo UI"/>
        </w:rPr>
        <w:t xml:space="preserve"> </w:t>
      </w:r>
      <w:r w:rsidR="00376515">
        <w:rPr>
          <w:rFonts w:eastAsia="Meiryo UI"/>
        </w:rPr>
        <w:t xml:space="preserve">            </w:t>
      </w:r>
      <w:r w:rsidR="00171E5E">
        <w:rPr>
          <w:rFonts w:eastAsia="Meiryo UI" w:hint="eastAsia"/>
        </w:rPr>
        <w:t>使用する</w:t>
      </w:r>
      <w:r w:rsidR="00442956">
        <w:rPr>
          <w:rFonts w:eastAsia="Meiryo UI" w:hint="eastAsia"/>
        </w:rPr>
        <w:t>エフェクトの</w:t>
      </w:r>
      <w:r w:rsidR="00171E5E">
        <w:rPr>
          <w:rFonts w:eastAsia="Meiryo UI" w:hint="eastAsia"/>
        </w:rPr>
        <w:t>P</w:t>
      </w:r>
      <w:r w:rsidR="00171E5E">
        <w:rPr>
          <w:rFonts w:eastAsia="Meiryo UI"/>
        </w:rPr>
        <w:t>refab</w:t>
      </w:r>
      <w:r w:rsidR="00171E5E">
        <w:rPr>
          <w:rFonts w:eastAsia="Meiryo UI" w:hint="eastAsia"/>
        </w:rPr>
        <w:t>オブジェクトリスト</w:t>
      </w:r>
    </w:p>
    <w:p w14:paraId="67688371" w14:textId="2D598A79" w:rsidR="00CF3E12" w:rsidRDefault="00CF3E12" w:rsidP="00880F93">
      <w:pPr>
        <w:rPr>
          <w:rFonts w:eastAsia="Meiryo UI"/>
        </w:rPr>
      </w:pPr>
      <w:r>
        <w:rPr>
          <w:rFonts w:eastAsia="Meiryo UI" w:hint="eastAsia"/>
        </w:rPr>
        <w:t xml:space="preserve"> </w:t>
      </w:r>
      <w:r>
        <w:rPr>
          <w:rFonts w:eastAsia="Meiryo UI"/>
        </w:rPr>
        <w:t xml:space="preserve">    </w:t>
      </w:r>
    </w:p>
    <w:p w14:paraId="5F220930" w14:textId="4E4B8466" w:rsidR="00CF3E12" w:rsidRDefault="00CF3E12" w:rsidP="00880F93">
      <w:pPr>
        <w:rPr>
          <w:rFonts w:eastAsia="Meiryo UI"/>
        </w:rPr>
      </w:pPr>
      <w:r>
        <w:rPr>
          <w:rFonts w:eastAsia="Meiryo UI" w:hint="eastAsia"/>
        </w:rPr>
        <w:t xml:space="preserve"> </w:t>
      </w:r>
      <w:r>
        <w:rPr>
          <w:rFonts w:eastAsia="Meiryo UI"/>
        </w:rPr>
        <w:t xml:space="preserve">   </w:t>
      </w:r>
      <w:r w:rsidR="008C6132">
        <w:rPr>
          <w:rFonts w:eastAsia="Meiryo UI" w:hint="eastAsia"/>
        </w:rPr>
        <w:t>・p</w:t>
      </w:r>
      <w:r w:rsidR="008C6132">
        <w:rPr>
          <w:rFonts w:eastAsia="Meiryo UI"/>
        </w:rPr>
        <w:t>rivate</w:t>
      </w:r>
      <w:r w:rsidR="008C6132">
        <w:rPr>
          <w:rFonts w:eastAsia="Meiryo UI" w:hint="eastAsia"/>
        </w:rPr>
        <w:t>変数</w:t>
      </w:r>
    </w:p>
    <w:p w14:paraId="42232235" w14:textId="0950D05F" w:rsidR="00DA1F7E" w:rsidRDefault="00DA1F7E" w:rsidP="00880F93">
      <w:pPr>
        <w:rPr>
          <w:rFonts w:eastAsia="Meiryo UI"/>
        </w:rPr>
      </w:pPr>
      <w:r>
        <w:rPr>
          <w:rFonts w:eastAsia="Meiryo UI" w:hint="eastAsia"/>
        </w:rPr>
        <w:t xml:space="preserve"> </w:t>
      </w:r>
      <w:r>
        <w:rPr>
          <w:rFonts w:eastAsia="Meiryo UI"/>
        </w:rPr>
        <w:t xml:space="preserve">    </w:t>
      </w:r>
      <w:r w:rsidR="002D1356" w:rsidRPr="002D1356">
        <w:rPr>
          <w:rFonts w:eastAsia="Meiryo UI"/>
        </w:rPr>
        <w:t xml:space="preserve">Vector3 </w:t>
      </w:r>
      <w:proofErr w:type="spellStart"/>
      <w:r w:rsidR="002D1356" w:rsidRPr="002D1356">
        <w:rPr>
          <w:rFonts w:eastAsia="Meiryo UI"/>
        </w:rPr>
        <w:t>effectPosition</w:t>
      </w:r>
      <w:proofErr w:type="spellEnd"/>
      <w:r w:rsidR="002D1356">
        <w:rPr>
          <w:rFonts w:eastAsia="Meiryo UI" w:hint="eastAsia"/>
        </w:rPr>
        <w:t xml:space="preserve">　　　　　　　　　</w:t>
      </w:r>
      <w:r w:rsidR="00D02628">
        <w:rPr>
          <w:rFonts w:eastAsia="Meiryo UI" w:hint="eastAsia"/>
        </w:rPr>
        <w:t xml:space="preserve"> </w:t>
      </w:r>
      <w:r w:rsidR="00D02628">
        <w:rPr>
          <w:rFonts w:eastAsia="Meiryo UI"/>
        </w:rPr>
        <w:t xml:space="preserve"> </w:t>
      </w:r>
      <w:r w:rsidR="00376515">
        <w:rPr>
          <w:rFonts w:eastAsia="Meiryo UI"/>
        </w:rPr>
        <w:t xml:space="preserve">            </w:t>
      </w:r>
      <w:r w:rsidR="002D1356">
        <w:rPr>
          <w:rFonts w:eastAsia="Meiryo UI" w:hint="eastAsia"/>
        </w:rPr>
        <w:t>発生させるエフェクトの</w:t>
      </w:r>
      <w:r w:rsidR="00C40A8D">
        <w:rPr>
          <w:rFonts w:eastAsia="Meiryo UI" w:hint="eastAsia"/>
        </w:rPr>
        <w:t>座標</w:t>
      </w:r>
    </w:p>
    <w:p w14:paraId="39838174" w14:textId="25D0500B" w:rsidR="00880F93" w:rsidRDefault="00880F93" w:rsidP="00880F93">
      <w:pPr>
        <w:rPr>
          <w:rFonts w:eastAsia="Meiryo UI"/>
        </w:rPr>
      </w:pPr>
      <w:r>
        <w:rPr>
          <w:rFonts w:eastAsia="Meiryo UI" w:hint="eastAsia"/>
        </w:rPr>
        <w:t xml:space="preserve"> </w:t>
      </w:r>
      <w:r>
        <w:rPr>
          <w:rFonts w:eastAsia="Meiryo UI"/>
        </w:rPr>
        <w:t xml:space="preserve">    </w:t>
      </w:r>
    </w:p>
    <w:p w14:paraId="439B8CFD" w14:textId="6FA3645D" w:rsidR="002D1356" w:rsidRDefault="002D1356" w:rsidP="00880F93">
      <w:pPr>
        <w:rPr>
          <w:rFonts w:eastAsia="Meiryo UI"/>
        </w:rPr>
      </w:pPr>
      <w:r>
        <w:rPr>
          <w:rFonts w:eastAsia="Meiryo UI" w:hint="eastAsia"/>
        </w:rPr>
        <w:t xml:space="preserve"> </w:t>
      </w:r>
      <w:r>
        <w:rPr>
          <w:rFonts w:eastAsia="Meiryo UI"/>
        </w:rPr>
        <w:t xml:space="preserve">    </w:t>
      </w:r>
      <w:r w:rsidR="00D02628" w:rsidRPr="00D02628">
        <w:rPr>
          <w:rFonts w:eastAsia="Meiryo UI"/>
        </w:rPr>
        <w:t>List&lt;</w:t>
      </w:r>
      <w:proofErr w:type="spellStart"/>
      <w:r w:rsidR="00D02628" w:rsidRPr="00D02628">
        <w:rPr>
          <w:rFonts w:eastAsia="Meiryo UI"/>
        </w:rPr>
        <w:t>GameObject</w:t>
      </w:r>
      <w:proofErr w:type="spellEnd"/>
      <w:r w:rsidR="00D02628" w:rsidRPr="00D02628">
        <w:rPr>
          <w:rFonts w:eastAsia="Meiryo UI"/>
        </w:rPr>
        <w:t xml:space="preserve">&gt; </w:t>
      </w:r>
      <w:proofErr w:type="spellStart"/>
      <w:r w:rsidR="00D02628" w:rsidRPr="00D02628">
        <w:rPr>
          <w:rFonts w:eastAsia="Meiryo UI"/>
        </w:rPr>
        <w:t>spawnObjList</w:t>
      </w:r>
      <w:proofErr w:type="spellEnd"/>
      <w:r w:rsidR="00D02628">
        <w:rPr>
          <w:rFonts w:eastAsia="Meiryo UI"/>
        </w:rPr>
        <w:t xml:space="preserve">   </w:t>
      </w:r>
      <w:r w:rsidR="00376515">
        <w:rPr>
          <w:rFonts w:eastAsia="Meiryo UI"/>
        </w:rPr>
        <w:t xml:space="preserve">            </w:t>
      </w:r>
      <w:r w:rsidR="00333582">
        <w:rPr>
          <w:rFonts w:eastAsia="Meiryo UI" w:hint="eastAsia"/>
        </w:rPr>
        <w:t>ゲーム上に生成されたエフェクトリスト</w:t>
      </w:r>
    </w:p>
    <w:p w14:paraId="050A0068" w14:textId="77777777" w:rsidR="00880F93" w:rsidRDefault="00880F93" w:rsidP="00880F93">
      <w:pPr>
        <w:ind w:firstLineChars="100" w:firstLine="220"/>
        <w:rPr>
          <w:rFonts w:eastAsia="Meiryo UI"/>
        </w:rPr>
      </w:pPr>
      <w:r>
        <w:rPr>
          <w:rFonts w:eastAsia="Meiryo UI" w:hint="eastAsia"/>
        </w:rPr>
        <w:t xml:space="preserve"> </w:t>
      </w:r>
      <w:r>
        <w:rPr>
          <w:rFonts w:eastAsia="Meiryo UI"/>
        </w:rPr>
        <w:t xml:space="preserve"> </w:t>
      </w:r>
    </w:p>
    <w:p w14:paraId="6BBE5146" w14:textId="317F6D1C" w:rsidR="00880F93" w:rsidRDefault="00880F93" w:rsidP="00880F93">
      <w:pPr>
        <w:ind w:firstLineChars="100" w:firstLine="220"/>
        <w:rPr>
          <w:rFonts w:eastAsia="Meiryo UI"/>
        </w:rPr>
      </w:pPr>
      <w:r>
        <w:rPr>
          <w:rFonts w:eastAsia="Meiryo UI" w:hint="eastAsia"/>
        </w:rPr>
        <w:t>・</w:t>
      </w:r>
      <w:r w:rsidR="001E7448">
        <w:rPr>
          <w:rFonts w:eastAsia="Meiryo UI"/>
        </w:rPr>
        <w:t>public</w:t>
      </w:r>
      <w:r>
        <w:rPr>
          <w:rFonts w:eastAsia="Meiryo UI" w:hint="eastAsia"/>
        </w:rPr>
        <w:t>関数</w:t>
      </w:r>
    </w:p>
    <w:p w14:paraId="115DCDE7" w14:textId="77777777" w:rsidR="00860B93" w:rsidRDefault="000317F8" w:rsidP="00A46922">
      <w:pPr>
        <w:ind w:firstLineChars="200" w:firstLine="440"/>
        <w:rPr>
          <w:rFonts w:eastAsia="Meiryo UI"/>
        </w:rPr>
      </w:pPr>
      <w:proofErr w:type="spellStart"/>
      <w:r w:rsidRPr="000317F8">
        <w:rPr>
          <w:rFonts w:eastAsia="Meiryo UI"/>
        </w:rPr>
        <w:t>SpawnEffect</w:t>
      </w:r>
      <w:proofErr w:type="spellEnd"/>
      <w:r w:rsidR="00997349" w:rsidRPr="00997349">
        <w:rPr>
          <w:rFonts w:eastAsia="Meiryo UI"/>
        </w:rPr>
        <w:t xml:space="preserve">(Vector3 </w:t>
      </w:r>
      <w:proofErr w:type="spellStart"/>
      <w:r w:rsidR="00997349" w:rsidRPr="00997349">
        <w:rPr>
          <w:rFonts w:eastAsia="Meiryo UI"/>
        </w:rPr>
        <w:t>effectPo,int</w:t>
      </w:r>
      <w:proofErr w:type="spellEnd"/>
      <w:r w:rsidR="00997349" w:rsidRPr="00997349">
        <w:rPr>
          <w:rFonts w:eastAsia="Meiryo UI"/>
        </w:rPr>
        <w:t xml:space="preserve"> index)</w:t>
      </w:r>
      <w:r w:rsidR="00880F93">
        <w:rPr>
          <w:rFonts w:eastAsia="Meiryo UI"/>
        </w:rPr>
        <w:tab/>
      </w:r>
      <w:r w:rsidR="00860B93">
        <w:rPr>
          <w:rFonts w:eastAsia="Meiryo UI" w:hint="eastAsia"/>
        </w:rPr>
        <w:t>登録したエフェクトリストから指定した座標に</w:t>
      </w:r>
    </w:p>
    <w:p w14:paraId="746E9F87" w14:textId="2917CE9B" w:rsidR="00880F93" w:rsidRDefault="00860B93" w:rsidP="00860B93">
      <w:pPr>
        <w:ind w:leftChars="50" w:left="110" w:firstLineChars="2250" w:firstLine="4950"/>
        <w:rPr>
          <w:rFonts w:eastAsia="Meiryo UI"/>
        </w:rPr>
      </w:pPr>
      <w:r>
        <w:rPr>
          <w:rFonts w:eastAsia="Meiryo UI" w:hint="eastAsia"/>
        </w:rPr>
        <w:t>エフェクトを発生させます</w:t>
      </w:r>
    </w:p>
    <w:p w14:paraId="06F7BF97" w14:textId="596EC4CE" w:rsidR="00860B93" w:rsidRDefault="00860B93" w:rsidP="00860B93">
      <w:pPr>
        <w:ind w:left="2880" w:hanging="2440"/>
        <w:rPr>
          <w:rFonts w:eastAsia="Meiryo UI"/>
        </w:rPr>
      </w:pPr>
      <w:r>
        <w:rPr>
          <w:rFonts w:eastAsia="Meiryo UI" w:hint="eastAsia"/>
        </w:rPr>
        <w:t xml:space="preserve"> </w:t>
      </w:r>
      <w:r>
        <w:rPr>
          <w:rFonts w:eastAsia="Meiryo UI"/>
        </w:rPr>
        <w:t xml:space="preserve">                                                             </w:t>
      </w:r>
      <w:r>
        <w:rPr>
          <w:rFonts w:eastAsia="Meiryo UI" w:hint="eastAsia"/>
        </w:rPr>
        <w:t>引数:</w:t>
      </w:r>
      <w:r w:rsidRPr="00670351">
        <w:t xml:space="preserve"> </w:t>
      </w:r>
      <w:proofErr w:type="spellStart"/>
      <w:r w:rsidR="0037623B" w:rsidRPr="00997349">
        <w:rPr>
          <w:rFonts w:eastAsia="Meiryo UI"/>
        </w:rPr>
        <w:t>effectPo</w:t>
      </w:r>
      <w:proofErr w:type="spellEnd"/>
      <w:r w:rsidR="0037623B">
        <w:rPr>
          <w:rFonts w:eastAsia="Meiryo UI"/>
        </w:rPr>
        <w:t xml:space="preserve">    </w:t>
      </w:r>
      <w:r w:rsidR="006E40E3">
        <w:rPr>
          <w:rFonts w:eastAsia="Meiryo UI" w:hint="eastAsia"/>
        </w:rPr>
        <w:t>発生</w:t>
      </w:r>
      <w:r w:rsidR="0037623B">
        <w:rPr>
          <w:rFonts w:eastAsia="Meiryo UI" w:hint="eastAsia"/>
        </w:rPr>
        <w:t>座標</w:t>
      </w:r>
    </w:p>
    <w:p w14:paraId="37BD405D" w14:textId="77777777" w:rsidR="006E40E3" w:rsidRDefault="006E40E3" w:rsidP="006E40E3">
      <w:pPr>
        <w:ind w:left="2880" w:hanging="2440"/>
        <w:rPr>
          <w:rFonts w:eastAsia="Meiryo UI"/>
        </w:rPr>
      </w:pPr>
      <w:r>
        <w:rPr>
          <w:rFonts w:eastAsia="Meiryo UI" w:hint="eastAsia"/>
        </w:rPr>
        <w:t xml:space="preserve"> </w:t>
      </w:r>
      <w:r>
        <w:rPr>
          <w:rFonts w:eastAsia="Meiryo UI"/>
        </w:rPr>
        <w:t xml:space="preserve">                                                                     index        </w:t>
      </w:r>
      <w:r>
        <w:rPr>
          <w:rFonts w:eastAsia="Meiryo UI" w:hint="eastAsia"/>
        </w:rPr>
        <w:t>使用するエフェクト</w:t>
      </w:r>
    </w:p>
    <w:p w14:paraId="098107E1" w14:textId="61B3547E" w:rsidR="006E40E3" w:rsidRDefault="006E40E3" w:rsidP="006E40E3">
      <w:pPr>
        <w:ind w:firstLineChars="3100" w:firstLine="6820"/>
        <w:rPr>
          <w:rFonts w:eastAsia="Meiryo UI"/>
        </w:rPr>
      </w:pPr>
      <w:r>
        <w:rPr>
          <w:rFonts w:eastAsia="Meiryo UI" w:hint="eastAsia"/>
        </w:rPr>
        <w:t>オブジェクトの要素数</w:t>
      </w:r>
    </w:p>
    <w:p w14:paraId="1B81D023" w14:textId="617F1F38" w:rsidR="00880F93" w:rsidRDefault="00860B93" w:rsidP="00860B93">
      <w:pPr>
        <w:ind w:left="2880" w:hanging="2440"/>
        <w:rPr>
          <w:rFonts w:eastAsia="Meiryo UI"/>
        </w:rPr>
      </w:pPr>
      <w:r>
        <w:rPr>
          <w:rFonts w:eastAsia="Meiryo UI"/>
        </w:rPr>
        <w:tab/>
      </w:r>
      <w:r>
        <w:rPr>
          <w:rFonts w:eastAsia="Meiryo UI"/>
        </w:rPr>
        <w:tab/>
        <w:t xml:space="preserve">                    </w:t>
      </w:r>
      <w:r>
        <w:rPr>
          <w:rFonts w:eastAsia="Meiryo UI" w:hint="eastAsia"/>
        </w:rPr>
        <w:t>返値:なし</w:t>
      </w:r>
    </w:p>
    <w:p w14:paraId="3C4EA8F6" w14:textId="3C18979C" w:rsidR="00880F93" w:rsidRDefault="00880F93" w:rsidP="00860B93">
      <w:pPr>
        <w:rPr>
          <w:rFonts w:eastAsia="Meiryo UI"/>
        </w:rPr>
      </w:pPr>
    </w:p>
    <w:p w14:paraId="6F06F2E7" w14:textId="4049C4D4" w:rsidR="008E630D" w:rsidRDefault="008E630D" w:rsidP="00C22E50">
      <w:pPr>
        <w:rPr>
          <w:rFonts w:eastAsia="Meiryo UI"/>
        </w:rPr>
      </w:pPr>
    </w:p>
    <w:p w14:paraId="6910D9AC" w14:textId="467B8176" w:rsidR="00880F93" w:rsidRDefault="00880F93" w:rsidP="00C22E50">
      <w:pPr>
        <w:rPr>
          <w:rFonts w:eastAsia="Meiryo UI"/>
        </w:rPr>
      </w:pPr>
    </w:p>
    <w:p w14:paraId="0B226DE0" w14:textId="42DDF454" w:rsidR="00880F93" w:rsidRDefault="00880F93" w:rsidP="00C22E50">
      <w:pPr>
        <w:rPr>
          <w:rFonts w:eastAsia="Meiryo UI"/>
        </w:rPr>
      </w:pPr>
    </w:p>
    <w:p w14:paraId="57F31F11" w14:textId="24FBC63D" w:rsidR="00880F93" w:rsidRDefault="00880F93" w:rsidP="00C22E50">
      <w:pPr>
        <w:rPr>
          <w:rFonts w:eastAsia="Meiryo UI"/>
        </w:rPr>
      </w:pPr>
    </w:p>
    <w:p w14:paraId="69F0DDB0" w14:textId="5875865F" w:rsidR="00880F93" w:rsidRDefault="00880F93" w:rsidP="00C22E50">
      <w:pPr>
        <w:rPr>
          <w:rFonts w:eastAsia="Meiryo UI"/>
        </w:rPr>
      </w:pPr>
    </w:p>
    <w:p w14:paraId="2FB0D7C2" w14:textId="2E5200E0" w:rsidR="00880F93" w:rsidRDefault="00880F93" w:rsidP="00C22E50">
      <w:pPr>
        <w:rPr>
          <w:rFonts w:eastAsia="Meiryo UI"/>
        </w:rPr>
      </w:pPr>
    </w:p>
    <w:p w14:paraId="1AF84B39" w14:textId="426A85E0" w:rsidR="00880F93" w:rsidRDefault="00880F93" w:rsidP="00C22E50">
      <w:pPr>
        <w:rPr>
          <w:rFonts w:eastAsia="Meiryo UI"/>
        </w:rPr>
      </w:pPr>
    </w:p>
    <w:p w14:paraId="0B9EB6BF" w14:textId="62D58517" w:rsidR="00880F93" w:rsidRDefault="00880F93" w:rsidP="00C22E50">
      <w:pPr>
        <w:rPr>
          <w:rFonts w:eastAsia="Meiryo UI"/>
        </w:rPr>
      </w:pPr>
    </w:p>
    <w:p w14:paraId="345FBD0A" w14:textId="57E401DF" w:rsidR="00880F93" w:rsidRDefault="00880F93" w:rsidP="00C22E50">
      <w:pPr>
        <w:rPr>
          <w:rFonts w:eastAsia="Meiryo UI"/>
        </w:rPr>
      </w:pPr>
    </w:p>
    <w:p w14:paraId="6128AEA9" w14:textId="70C183C0" w:rsidR="00880F93" w:rsidRDefault="00880F93" w:rsidP="00C22E50">
      <w:pPr>
        <w:rPr>
          <w:rFonts w:eastAsia="Meiryo UI"/>
        </w:rPr>
      </w:pPr>
    </w:p>
    <w:p w14:paraId="4AE84E57" w14:textId="4D124788" w:rsidR="00880F93" w:rsidRDefault="00880F93" w:rsidP="00C22E50">
      <w:pPr>
        <w:rPr>
          <w:rFonts w:eastAsia="Meiryo UI"/>
        </w:rPr>
      </w:pPr>
    </w:p>
    <w:p w14:paraId="514F03C6" w14:textId="5F5094D3" w:rsidR="00880F93" w:rsidRDefault="00880F93" w:rsidP="00C22E50">
      <w:pPr>
        <w:rPr>
          <w:rFonts w:eastAsia="Meiryo UI"/>
        </w:rPr>
      </w:pPr>
    </w:p>
    <w:p w14:paraId="316A50F3" w14:textId="56B03C23" w:rsidR="00880F93" w:rsidRDefault="00880F93" w:rsidP="00C22E50">
      <w:pPr>
        <w:rPr>
          <w:rFonts w:eastAsia="Meiryo UI"/>
        </w:rPr>
      </w:pPr>
    </w:p>
    <w:p w14:paraId="41FFFDF4" w14:textId="14BE616B" w:rsidR="00880F93" w:rsidRDefault="00880F93" w:rsidP="00C22E50">
      <w:pPr>
        <w:rPr>
          <w:rFonts w:eastAsia="Meiryo UI"/>
        </w:rPr>
      </w:pPr>
    </w:p>
    <w:p w14:paraId="66AC0F4C" w14:textId="71D3D71C" w:rsidR="00880F93" w:rsidRDefault="00880F93" w:rsidP="00C22E50">
      <w:pPr>
        <w:rPr>
          <w:rFonts w:eastAsia="Meiryo UI"/>
        </w:rPr>
      </w:pPr>
    </w:p>
    <w:p w14:paraId="66F03AB7" w14:textId="29096DE7" w:rsidR="00880F93" w:rsidRDefault="00880F93" w:rsidP="00C22E50">
      <w:pPr>
        <w:rPr>
          <w:rFonts w:eastAsia="Meiryo UI"/>
        </w:rPr>
      </w:pPr>
    </w:p>
    <w:p w14:paraId="69C9EE36" w14:textId="02C48FC6" w:rsidR="00880F93" w:rsidRDefault="00880F93" w:rsidP="00C22E50">
      <w:pPr>
        <w:rPr>
          <w:rFonts w:eastAsia="Meiryo UI"/>
        </w:rPr>
      </w:pPr>
    </w:p>
    <w:p w14:paraId="49CC3F99" w14:textId="210760F7" w:rsidR="00880F93" w:rsidRDefault="00880F93" w:rsidP="00C22E50">
      <w:pPr>
        <w:rPr>
          <w:rFonts w:eastAsia="Meiryo UI"/>
        </w:rPr>
      </w:pPr>
    </w:p>
    <w:p w14:paraId="331F99E8" w14:textId="5E601945" w:rsidR="00457314" w:rsidRDefault="00457314" w:rsidP="00C22E50">
      <w:pPr>
        <w:rPr>
          <w:rFonts w:eastAsia="Meiryo UI"/>
        </w:rPr>
      </w:pPr>
    </w:p>
    <w:p w14:paraId="27B64A8E" w14:textId="77777777" w:rsidR="00457314" w:rsidRDefault="00457314" w:rsidP="00C22E50">
      <w:pPr>
        <w:rPr>
          <w:rFonts w:eastAsia="Meiryo UI"/>
        </w:rPr>
      </w:pPr>
    </w:p>
    <w:p w14:paraId="1509406C" w14:textId="5FEFCAC0" w:rsidR="00880F93" w:rsidRDefault="00880F93" w:rsidP="00C22E50">
      <w:pPr>
        <w:rPr>
          <w:rFonts w:eastAsia="Meiryo UI"/>
        </w:rPr>
      </w:pPr>
    </w:p>
    <w:p w14:paraId="3AD0522C" w14:textId="77777777" w:rsidR="00CB1BB4" w:rsidRDefault="00CB1BB4" w:rsidP="00CB1BB4">
      <w:pPr>
        <w:rPr>
          <w:rFonts w:eastAsia="Meiryo UI"/>
        </w:rPr>
      </w:pPr>
      <w:r>
        <w:rPr>
          <w:rFonts w:eastAsia="Meiryo UI" w:hint="eastAsia"/>
        </w:rPr>
        <w:t>■使い方</w:t>
      </w:r>
    </w:p>
    <w:p w14:paraId="64ED2C9C" w14:textId="77777777" w:rsidR="00CB1BB4" w:rsidRDefault="00CB1BB4" w:rsidP="00CB1BB4">
      <w:pPr>
        <w:rPr>
          <w:rFonts w:eastAsia="Meiryo UI"/>
        </w:rPr>
      </w:pPr>
      <w:r>
        <w:rPr>
          <w:rFonts w:eastAsia="Meiryo UI" w:hint="eastAsia"/>
        </w:rPr>
        <w:t>「</w:t>
      </w:r>
      <w:proofErr w:type="spellStart"/>
      <w:r>
        <w:rPr>
          <w:rFonts w:eastAsia="Meiryo UI" w:hint="eastAsia"/>
        </w:rPr>
        <w:t>G</w:t>
      </w:r>
      <w:r>
        <w:rPr>
          <w:rFonts w:eastAsia="Meiryo UI"/>
        </w:rPr>
        <w:t>ameManager</w:t>
      </w:r>
      <w:proofErr w:type="spellEnd"/>
      <w:r>
        <w:rPr>
          <w:rFonts w:eastAsia="Meiryo UI" w:hint="eastAsia"/>
        </w:rPr>
        <w:t>」オブジェクトの「</w:t>
      </w:r>
      <w:proofErr w:type="spellStart"/>
      <w:r>
        <w:rPr>
          <w:rFonts w:eastAsia="Meiryo UI"/>
        </w:rPr>
        <w:t>EffectObjList</w:t>
      </w:r>
      <w:proofErr w:type="spellEnd"/>
      <w:r>
        <w:rPr>
          <w:rFonts w:eastAsia="Meiryo UI" w:hint="eastAsia"/>
        </w:rPr>
        <w:t>」に使用したいP</w:t>
      </w:r>
      <w:r>
        <w:rPr>
          <w:rFonts w:eastAsia="Meiryo UI"/>
        </w:rPr>
        <w:t>refab</w:t>
      </w:r>
      <w:r>
        <w:rPr>
          <w:rFonts w:eastAsia="Meiryo UI" w:hint="eastAsia"/>
        </w:rPr>
        <w:t>オブジェクトを登録します</w:t>
      </w:r>
    </w:p>
    <w:p w14:paraId="79D55993" w14:textId="77777777" w:rsidR="00CB1BB4" w:rsidRDefault="00CB1BB4" w:rsidP="00CB1BB4">
      <w:pPr>
        <w:rPr>
          <w:rFonts w:eastAsia="Meiryo UI"/>
        </w:rPr>
      </w:pPr>
      <w:r>
        <w:rPr>
          <w:rFonts w:eastAsia="Meiryo UI" w:hint="eastAsia"/>
        </w:rPr>
        <w:t>スクリプトから「</w:t>
      </w:r>
      <w:proofErr w:type="spellStart"/>
      <w:r>
        <w:rPr>
          <w:rFonts w:eastAsia="Meiryo UI"/>
        </w:rPr>
        <w:t>OnEffect</w:t>
      </w:r>
      <w:proofErr w:type="spellEnd"/>
      <w:r>
        <w:rPr>
          <w:rFonts w:eastAsia="Meiryo UI" w:hint="eastAsia"/>
        </w:rPr>
        <w:t>」コンポを取得し「</w:t>
      </w:r>
      <w:proofErr w:type="spellStart"/>
      <w:r w:rsidRPr="004360DF">
        <w:rPr>
          <w:rFonts w:eastAsia="Meiryo UI"/>
        </w:rPr>
        <w:t>SpawnEffect</w:t>
      </w:r>
      <w:proofErr w:type="spellEnd"/>
      <w:r>
        <w:rPr>
          <w:rFonts w:eastAsia="Meiryo UI" w:hint="eastAsia"/>
        </w:rPr>
        <w:t>」を呼び出してください</w:t>
      </w:r>
    </w:p>
    <w:p w14:paraId="08DA54BE" w14:textId="77777777" w:rsidR="00CB1BB4" w:rsidRDefault="00CB1BB4" w:rsidP="00CB1BB4">
      <w:pPr>
        <w:rPr>
          <w:rFonts w:eastAsia="Meiryo UI"/>
        </w:rPr>
      </w:pPr>
      <w:r>
        <w:rPr>
          <w:rFonts w:eastAsia="Meiryo UI" w:hint="eastAsia"/>
        </w:rPr>
        <w:t>引数には、V</w:t>
      </w:r>
      <w:r>
        <w:rPr>
          <w:rFonts w:eastAsia="Meiryo UI"/>
        </w:rPr>
        <w:t>ector3</w:t>
      </w:r>
      <w:r>
        <w:rPr>
          <w:rFonts w:eastAsia="Meiryo UI" w:hint="eastAsia"/>
        </w:rPr>
        <w:t>型の</w:t>
      </w:r>
      <w:r>
        <w:rPr>
          <w:rFonts w:eastAsia="Meiryo UI"/>
        </w:rPr>
        <w:t>position</w:t>
      </w:r>
      <w:r>
        <w:rPr>
          <w:rFonts w:eastAsia="Meiryo UI" w:hint="eastAsia"/>
        </w:rPr>
        <w:t>、「</w:t>
      </w:r>
      <w:proofErr w:type="spellStart"/>
      <w:r>
        <w:rPr>
          <w:rFonts w:eastAsia="Meiryo UI"/>
        </w:rPr>
        <w:t>EffectObjList</w:t>
      </w:r>
      <w:proofErr w:type="spellEnd"/>
      <w:r>
        <w:rPr>
          <w:rFonts w:eastAsia="Meiryo UI" w:hint="eastAsia"/>
        </w:rPr>
        <w:t>」内の発生させたいエフェクトの要素数を</w:t>
      </w:r>
    </w:p>
    <w:p w14:paraId="636F02CB" w14:textId="635CAEC7" w:rsidR="00CB1BB4" w:rsidRPr="00A2538A" w:rsidRDefault="00CB1BB4" w:rsidP="00CB1BB4">
      <w:pPr>
        <w:rPr>
          <w:rFonts w:eastAsia="Meiryo UI" w:hint="eastAsia"/>
        </w:rPr>
      </w:pPr>
      <w:r>
        <w:rPr>
          <w:rFonts w:eastAsia="Meiryo UI" w:hint="eastAsia"/>
        </w:rPr>
        <w:t>指定してください</w:t>
      </w:r>
    </w:p>
    <w:p w14:paraId="34CB111F" w14:textId="77777777" w:rsidR="00CB1BB4" w:rsidRDefault="00CB1BB4" w:rsidP="00CB1BB4">
      <w:pPr>
        <w:rPr>
          <w:rFonts w:eastAsia="Meiryo UI"/>
        </w:rPr>
      </w:pPr>
    </w:p>
    <w:p w14:paraId="6D5C90E6" w14:textId="77777777" w:rsidR="00CB1BB4" w:rsidRDefault="00CB1BB4" w:rsidP="00CB1BB4">
      <w:pPr>
        <w:rPr>
          <w:rFonts w:eastAsia="Meiryo UI"/>
        </w:rPr>
      </w:pPr>
      <w:r>
        <w:rPr>
          <w:rFonts w:eastAsia="Meiryo UI" w:hint="eastAsia"/>
        </w:rPr>
        <w:t>■I</w:t>
      </w:r>
      <w:r>
        <w:rPr>
          <w:rFonts w:eastAsia="Meiryo UI"/>
        </w:rPr>
        <w:t>nspector</w:t>
      </w:r>
    </w:p>
    <w:p w14:paraId="132FC211" w14:textId="77777777" w:rsidR="00CB1BB4" w:rsidRDefault="00CB1BB4" w:rsidP="00CB1BB4">
      <w:pPr>
        <w:rPr>
          <w:rFonts w:eastAsia="Meiryo UI"/>
        </w:rPr>
      </w:pPr>
      <w:r>
        <w:rPr>
          <w:noProof/>
        </w:rPr>
        <w:drawing>
          <wp:inline distT="0" distB="0" distL="0" distR="0" wp14:anchorId="50EDD851" wp14:editId="4F9089CB">
            <wp:extent cx="2647950" cy="13335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7950" cy="1333500"/>
                    </a:xfrm>
                    <a:prstGeom prst="rect">
                      <a:avLst/>
                    </a:prstGeom>
                  </pic:spPr>
                </pic:pic>
              </a:graphicData>
            </a:graphic>
          </wp:inline>
        </w:drawing>
      </w:r>
    </w:p>
    <w:p w14:paraId="2A34B90E" w14:textId="77777777" w:rsidR="00CB1BB4" w:rsidRDefault="00CB1BB4" w:rsidP="00CB1BB4">
      <w:pPr>
        <w:rPr>
          <w:rFonts w:eastAsia="Meiryo UI"/>
        </w:rPr>
      </w:pPr>
    </w:p>
    <w:p w14:paraId="43AC0E60" w14:textId="77777777" w:rsidR="00CB1BB4" w:rsidRDefault="00CB1BB4" w:rsidP="00CB1BB4">
      <w:pPr>
        <w:ind w:firstLineChars="100" w:firstLine="220"/>
        <w:rPr>
          <w:rFonts w:eastAsia="Meiryo UI"/>
        </w:rPr>
      </w:pPr>
      <w:r>
        <w:rPr>
          <w:rFonts w:eastAsia="Meiryo UI" w:hint="eastAsia"/>
        </w:rPr>
        <w:t>・</w:t>
      </w:r>
      <w:proofErr w:type="spellStart"/>
      <w:r>
        <w:rPr>
          <w:rFonts w:eastAsia="Meiryo UI"/>
        </w:rPr>
        <w:t>EffectObjList</w:t>
      </w:r>
      <w:proofErr w:type="spellEnd"/>
      <w:r>
        <w:rPr>
          <w:rFonts w:eastAsia="Meiryo UI"/>
        </w:rPr>
        <w:t xml:space="preserve"> </w:t>
      </w:r>
      <w:r>
        <w:rPr>
          <w:rFonts w:eastAsia="Meiryo UI" w:hint="eastAsia"/>
        </w:rPr>
        <w:t>…</w:t>
      </w:r>
      <w:r>
        <w:rPr>
          <w:rFonts w:eastAsia="Meiryo UI"/>
        </w:rPr>
        <w:t xml:space="preserve">  </w:t>
      </w:r>
      <w:r>
        <w:rPr>
          <w:rFonts w:eastAsia="Meiryo UI" w:hint="eastAsia"/>
        </w:rPr>
        <w:t>使用するP</w:t>
      </w:r>
      <w:r>
        <w:rPr>
          <w:rFonts w:eastAsia="Meiryo UI"/>
        </w:rPr>
        <w:t>refab</w:t>
      </w:r>
      <w:r>
        <w:rPr>
          <w:rFonts w:eastAsia="Meiryo UI" w:hint="eastAsia"/>
        </w:rPr>
        <w:t>オブジェクトのリスト</w:t>
      </w:r>
    </w:p>
    <w:p w14:paraId="3AB04CDF" w14:textId="77777777" w:rsidR="00CB1BB4" w:rsidRDefault="00CB1BB4" w:rsidP="00CB1BB4">
      <w:pPr>
        <w:ind w:firstLineChars="100" w:firstLine="220"/>
        <w:rPr>
          <w:rFonts w:eastAsia="Meiryo UI"/>
        </w:rPr>
      </w:pPr>
      <w:r>
        <w:rPr>
          <w:rFonts w:eastAsia="Meiryo UI" w:hint="eastAsia"/>
        </w:rPr>
        <w:t xml:space="preserve"> </w:t>
      </w:r>
      <w:r>
        <w:rPr>
          <w:rFonts w:eastAsia="Meiryo UI"/>
        </w:rPr>
        <w:t xml:space="preserve">                         Prefab</w:t>
      </w:r>
      <w:r>
        <w:rPr>
          <w:rFonts w:eastAsia="Meiryo UI" w:hint="eastAsia"/>
        </w:rPr>
        <w:t>オブジェクトには「</w:t>
      </w:r>
      <w:proofErr w:type="spellStart"/>
      <w:r>
        <w:rPr>
          <w:rFonts w:eastAsia="Meiryo UI" w:hint="eastAsia"/>
        </w:rPr>
        <w:t>P</w:t>
      </w:r>
      <w:r>
        <w:rPr>
          <w:rFonts w:eastAsia="Meiryo UI"/>
        </w:rPr>
        <w:t>articleSystem</w:t>
      </w:r>
      <w:proofErr w:type="spellEnd"/>
      <w:r>
        <w:rPr>
          <w:rFonts w:eastAsia="Meiryo UI" w:hint="eastAsia"/>
        </w:rPr>
        <w:t>」コンポーネントがアタッチされている</w:t>
      </w:r>
    </w:p>
    <w:p w14:paraId="1881D23E" w14:textId="77777777" w:rsidR="00CB1BB4" w:rsidRDefault="00CB1BB4" w:rsidP="00CB1BB4">
      <w:pPr>
        <w:ind w:firstLineChars="100" w:firstLine="220"/>
        <w:rPr>
          <w:rFonts w:eastAsia="Meiryo UI"/>
        </w:rPr>
      </w:pPr>
      <w:r>
        <w:rPr>
          <w:rFonts w:eastAsia="Meiryo UI" w:hint="eastAsia"/>
        </w:rPr>
        <w:t xml:space="preserve"> </w:t>
      </w:r>
      <w:r>
        <w:rPr>
          <w:rFonts w:eastAsia="Meiryo UI"/>
        </w:rPr>
        <w:t xml:space="preserve">                         </w:t>
      </w:r>
      <w:r>
        <w:rPr>
          <w:rFonts w:eastAsia="Meiryo UI" w:hint="eastAsia"/>
        </w:rPr>
        <w:t>必要があります</w:t>
      </w:r>
    </w:p>
    <w:p w14:paraId="476B5616" w14:textId="77777777" w:rsidR="00CB1BB4" w:rsidRDefault="00CB1BB4" w:rsidP="00CB1BB4">
      <w:pPr>
        <w:ind w:firstLineChars="100" w:firstLine="220"/>
        <w:rPr>
          <w:rFonts w:eastAsia="Meiryo UI"/>
        </w:rPr>
      </w:pPr>
      <w:r>
        <w:rPr>
          <w:rFonts w:eastAsia="Meiryo UI" w:hint="eastAsia"/>
        </w:rPr>
        <w:t xml:space="preserve"> </w:t>
      </w:r>
      <w:r>
        <w:rPr>
          <w:rFonts w:eastAsia="Meiryo UI"/>
        </w:rPr>
        <w:t xml:space="preserve">                         </w:t>
      </w:r>
      <w:r>
        <w:rPr>
          <w:rFonts w:eastAsia="Meiryo UI" w:hint="eastAsia"/>
        </w:rPr>
        <w:t>アタッチされていないP</w:t>
      </w:r>
      <w:r>
        <w:rPr>
          <w:rFonts w:eastAsia="Meiryo UI"/>
        </w:rPr>
        <w:t>refab</w:t>
      </w:r>
      <w:r>
        <w:rPr>
          <w:rFonts w:eastAsia="Meiryo UI" w:hint="eastAsia"/>
        </w:rPr>
        <w:t>オブジェクトを登録するとエフェクトとして</w:t>
      </w:r>
    </w:p>
    <w:p w14:paraId="7BD2615B" w14:textId="77777777" w:rsidR="00CB1BB4" w:rsidRDefault="00CB1BB4" w:rsidP="00A44624">
      <w:pPr>
        <w:ind w:firstLineChars="1000" w:firstLine="2200"/>
        <w:rPr>
          <w:rFonts w:eastAsia="Meiryo UI"/>
        </w:rPr>
      </w:pPr>
      <w:r>
        <w:rPr>
          <w:rFonts w:eastAsia="Meiryo UI" w:hint="eastAsia"/>
        </w:rPr>
        <w:t>判定しません</w:t>
      </w:r>
    </w:p>
    <w:p w14:paraId="0D42129A" w14:textId="6D37335C" w:rsidR="00CB1BB4" w:rsidRDefault="00CB1BB4" w:rsidP="00C22E50">
      <w:pPr>
        <w:rPr>
          <w:rFonts w:eastAsia="Meiryo UI"/>
        </w:rPr>
      </w:pPr>
    </w:p>
    <w:p w14:paraId="79BA36FF" w14:textId="77DCC819" w:rsidR="00B2261D" w:rsidRDefault="00B2261D" w:rsidP="00C22E50">
      <w:pPr>
        <w:rPr>
          <w:rFonts w:eastAsia="Meiryo UI"/>
        </w:rPr>
      </w:pPr>
    </w:p>
    <w:p w14:paraId="6BF563D6" w14:textId="4003F337" w:rsidR="00B2261D" w:rsidRDefault="00B2261D" w:rsidP="00C22E50">
      <w:pPr>
        <w:rPr>
          <w:rFonts w:eastAsia="Meiryo UI"/>
        </w:rPr>
      </w:pPr>
    </w:p>
    <w:p w14:paraId="7296632A" w14:textId="0E672877" w:rsidR="00B2261D" w:rsidRDefault="00B2261D" w:rsidP="00C22E50">
      <w:pPr>
        <w:rPr>
          <w:rFonts w:eastAsia="Meiryo UI"/>
        </w:rPr>
      </w:pPr>
    </w:p>
    <w:p w14:paraId="2688076B" w14:textId="4B915176" w:rsidR="00B2261D" w:rsidRDefault="00B2261D" w:rsidP="00C22E50">
      <w:pPr>
        <w:rPr>
          <w:rFonts w:eastAsia="Meiryo UI"/>
        </w:rPr>
      </w:pPr>
    </w:p>
    <w:p w14:paraId="20EF018C" w14:textId="0C1B1DFF" w:rsidR="00B2261D" w:rsidRDefault="00B2261D" w:rsidP="00C22E50">
      <w:pPr>
        <w:rPr>
          <w:rFonts w:eastAsia="Meiryo UI"/>
        </w:rPr>
      </w:pPr>
    </w:p>
    <w:p w14:paraId="075A73B7" w14:textId="3415F02C" w:rsidR="00B2261D" w:rsidRDefault="00B2261D" w:rsidP="00C22E50">
      <w:pPr>
        <w:rPr>
          <w:rFonts w:eastAsia="Meiryo UI"/>
        </w:rPr>
      </w:pPr>
    </w:p>
    <w:p w14:paraId="48ABA6C5" w14:textId="7C29A4C9" w:rsidR="00B2261D" w:rsidRDefault="00B2261D" w:rsidP="00C22E50">
      <w:pPr>
        <w:rPr>
          <w:rFonts w:eastAsia="Meiryo UI"/>
        </w:rPr>
      </w:pPr>
    </w:p>
    <w:p w14:paraId="64A3AF53" w14:textId="7689EA2D" w:rsidR="00B2261D" w:rsidRDefault="00B2261D" w:rsidP="00C22E50">
      <w:pPr>
        <w:rPr>
          <w:rFonts w:eastAsia="Meiryo UI"/>
        </w:rPr>
      </w:pPr>
    </w:p>
    <w:p w14:paraId="23E9B730" w14:textId="58256335" w:rsidR="00B2261D" w:rsidRDefault="00B2261D" w:rsidP="00C22E50">
      <w:pPr>
        <w:rPr>
          <w:rFonts w:eastAsia="Meiryo UI"/>
        </w:rPr>
      </w:pPr>
    </w:p>
    <w:p w14:paraId="2D5BDFFE" w14:textId="38ACD0CA" w:rsidR="00B2261D" w:rsidRDefault="00B2261D" w:rsidP="00C22E50">
      <w:pPr>
        <w:rPr>
          <w:rFonts w:eastAsia="Meiryo UI"/>
        </w:rPr>
      </w:pPr>
    </w:p>
    <w:p w14:paraId="58D2B417" w14:textId="2653C6F9" w:rsidR="00B2261D" w:rsidRDefault="00B2261D" w:rsidP="00C22E50">
      <w:pPr>
        <w:rPr>
          <w:rFonts w:eastAsia="Meiryo UI"/>
        </w:rPr>
      </w:pPr>
    </w:p>
    <w:p w14:paraId="77051885" w14:textId="198A8CE5" w:rsidR="00B2261D" w:rsidRDefault="00B2261D" w:rsidP="00C22E50">
      <w:pPr>
        <w:rPr>
          <w:rFonts w:eastAsia="Meiryo UI"/>
        </w:rPr>
      </w:pPr>
    </w:p>
    <w:p w14:paraId="734BFA4A" w14:textId="44CDE590" w:rsidR="00B2261D" w:rsidRDefault="00B2261D" w:rsidP="00C22E50">
      <w:pPr>
        <w:rPr>
          <w:rFonts w:eastAsia="Meiryo UI"/>
        </w:rPr>
      </w:pPr>
    </w:p>
    <w:p w14:paraId="29ECA8BE" w14:textId="77125C48" w:rsidR="00B2261D" w:rsidRDefault="00B2261D" w:rsidP="00C22E50">
      <w:pPr>
        <w:rPr>
          <w:rFonts w:eastAsia="Meiryo UI"/>
        </w:rPr>
      </w:pPr>
    </w:p>
    <w:p w14:paraId="166B3F81" w14:textId="2B6FE964" w:rsidR="00B2261D" w:rsidRDefault="00B2261D" w:rsidP="00C22E50">
      <w:pPr>
        <w:rPr>
          <w:rFonts w:eastAsia="Meiryo UI"/>
        </w:rPr>
      </w:pPr>
    </w:p>
    <w:p w14:paraId="7F597DA3" w14:textId="2735CE07" w:rsidR="00B2261D" w:rsidRDefault="00B2261D" w:rsidP="00C22E50">
      <w:pPr>
        <w:rPr>
          <w:rFonts w:eastAsia="Meiryo UI"/>
        </w:rPr>
      </w:pPr>
    </w:p>
    <w:p w14:paraId="562DA71A" w14:textId="30707201" w:rsidR="00B2261D" w:rsidRDefault="00B2261D" w:rsidP="00C22E50">
      <w:pPr>
        <w:rPr>
          <w:rFonts w:eastAsia="Meiryo UI"/>
        </w:rPr>
      </w:pPr>
    </w:p>
    <w:p w14:paraId="64D256DE" w14:textId="745B7FED" w:rsidR="00B2261D" w:rsidRDefault="00B2261D" w:rsidP="00C22E50">
      <w:pPr>
        <w:rPr>
          <w:rFonts w:eastAsia="Meiryo UI"/>
        </w:rPr>
      </w:pPr>
    </w:p>
    <w:p w14:paraId="78AC596A" w14:textId="7C2A255C" w:rsidR="005E5C9C" w:rsidRDefault="005E5C9C" w:rsidP="005E5C9C">
      <w:pPr>
        <w:rPr>
          <w:rFonts w:eastAsia="Meiryo UI"/>
        </w:rPr>
      </w:pPr>
      <w:r>
        <w:rPr>
          <w:rFonts w:eastAsia="Meiryo UI" w:hint="eastAsia"/>
        </w:rPr>
        <w:t>■</w:t>
      </w:r>
      <w:proofErr w:type="spellStart"/>
      <w:r w:rsidR="000E0317">
        <w:rPr>
          <w:rFonts w:eastAsia="Meiryo UI"/>
        </w:rPr>
        <w:t>Gauge</w:t>
      </w:r>
      <w:r w:rsidRPr="000B08AD">
        <w:rPr>
          <w:rFonts w:eastAsia="Meiryo UI"/>
        </w:rPr>
        <w:t>.cs</w:t>
      </w:r>
      <w:proofErr w:type="spellEnd"/>
    </w:p>
    <w:p w14:paraId="046C5E4F" w14:textId="2B3F432B" w:rsidR="009D2B1A" w:rsidRDefault="009D2B1A" w:rsidP="005E5C9C">
      <w:pPr>
        <w:rPr>
          <w:rFonts w:eastAsia="Meiryo UI"/>
        </w:rPr>
      </w:pPr>
      <w:r>
        <w:rPr>
          <w:rFonts w:eastAsia="Meiryo UI" w:hint="eastAsia"/>
        </w:rPr>
        <w:t xml:space="preserve"> </w:t>
      </w:r>
      <w:r>
        <w:rPr>
          <w:rFonts w:eastAsia="Meiryo UI"/>
        </w:rPr>
        <w:t xml:space="preserve"> </w:t>
      </w:r>
    </w:p>
    <w:p w14:paraId="79D696BE" w14:textId="77777777" w:rsidR="009D2B1A" w:rsidRDefault="009D2B1A" w:rsidP="009D2B1A">
      <w:pPr>
        <w:rPr>
          <w:rFonts w:eastAsia="Meiryo UI"/>
        </w:rPr>
      </w:pPr>
      <w:r>
        <w:rPr>
          <w:rFonts w:eastAsia="Meiryo UI" w:hint="eastAsia"/>
        </w:rPr>
        <w:t xml:space="preserve"> </w:t>
      </w:r>
      <w:r>
        <w:rPr>
          <w:rFonts w:eastAsia="Meiryo UI"/>
        </w:rPr>
        <w:t xml:space="preserve"> </w:t>
      </w:r>
      <w:r>
        <w:rPr>
          <w:rFonts w:eastAsia="Meiryo UI" w:hint="eastAsia"/>
        </w:rPr>
        <w:t>・定数</w:t>
      </w:r>
    </w:p>
    <w:p w14:paraId="3E21DE69" w14:textId="764637BE" w:rsidR="009D2B1A" w:rsidRDefault="009D2B1A" w:rsidP="009D2B1A">
      <w:pPr>
        <w:rPr>
          <w:rFonts w:eastAsia="Meiryo UI"/>
        </w:rPr>
      </w:pPr>
      <w:r>
        <w:rPr>
          <w:rFonts w:eastAsia="Meiryo UI" w:hint="eastAsia"/>
        </w:rPr>
        <w:t xml:space="preserve"> </w:t>
      </w:r>
      <w:r>
        <w:rPr>
          <w:rFonts w:eastAsia="Meiryo UI"/>
        </w:rPr>
        <w:t xml:space="preserve">     </w:t>
      </w:r>
      <w:r w:rsidR="009473D0" w:rsidRPr="009473D0">
        <w:rPr>
          <w:rFonts w:eastAsia="Meiryo UI"/>
        </w:rPr>
        <w:t>float MAXFILL</w:t>
      </w:r>
      <w:r>
        <w:rPr>
          <w:rFonts w:eastAsia="Meiryo UI"/>
        </w:rPr>
        <w:tab/>
      </w:r>
      <w:r>
        <w:rPr>
          <w:rFonts w:eastAsia="Meiryo UI"/>
        </w:rPr>
        <w:tab/>
        <w:t xml:space="preserve">    </w:t>
      </w:r>
      <w:r w:rsidR="00B825C8">
        <w:rPr>
          <w:rFonts w:eastAsia="Meiryo UI"/>
        </w:rPr>
        <w:t xml:space="preserve"> </w:t>
      </w:r>
      <w:r>
        <w:rPr>
          <w:rFonts w:eastAsia="Meiryo UI"/>
        </w:rPr>
        <w:t xml:space="preserve">      </w:t>
      </w:r>
      <w:r w:rsidR="00FE43E2">
        <w:rPr>
          <w:rFonts w:eastAsia="Meiryo UI"/>
        </w:rPr>
        <w:t xml:space="preserve">  </w:t>
      </w:r>
      <w:r w:rsidR="00B825C8">
        <w:rPr>
          <w:rFonts w:eastAsia="Meiryo UI"/>
        </w:rPr>
        <w:t xml:space="preserve"> </w:t>
      </w:r>
      <w:r w:rsidR="00FE43E2">
        <w:rPr>
          <w:rFonts w:eastAsia="Meiryo UI"/>
        </w:rPr>
        <w:t xml:space="preserve">  </w:t>
      </w:r>
      <w:r w:rsidR="00FE43E2">
        <w:rPr>
          <w:rFonts w:eastAsia="Meiryo UI" w:hint="eastAsia"/>
        </w:rPr>
        <w:t>ゲージ量</w:t>
      </w:r>
      <w:r>
        <w:rPr>
          <w:rFonts w:eastAsia="Meiryo UI" w:hint="eastAsia"/>
        </w:rPr>
        <w:t>の</w:t>
      </w:r>
      <w:r w:rsidR="009E6C89">
        <w:rPr>
          <w:rFonts w:eastAsia="Meiryo UI" w:hint="eastAsia"/>
        </w:rPr>
        <w:t>最大値</w:t>
      </w:r>
      <w:r>
        <w:rPr>
          <w:rFonts w:eastAsia="Meiryo UI" w:hint="eastAsia"/>
        </w:rPr>
        <w:t xml:space="preserve">　1</w:t>
      </w:r>
      <w:r w:rsidR="00FE43E2">
        <w:rPr>
          <w:rFonts w:eastAsia="Meiryo UI"/>
        </w:rPr>
        <w:t>.0</w:t>
      </w:r>
      <w:r>
        <w:rPr>
          <w:rFonts w:eastAsia="Meiryo UI" w:hint="eastAsia"/>
        </w:rPr>
        <w:t>固定</w:t>
      </w:r>
    </w:p>
    <w:p w14:paraId="7DE4C150" w14:textId="06F4BEBE" w:rsidR="009E6C89" w:rsidRDefault="009E6C89" w:rsidP="009D2B1A">
      <w:pPr>
        <w:rPr>
          <w:rFonts w:eastAsia="Meiryo UI" w:hint="eastAsia"/>
        </w:rPr>
      </w:pPr>
      <w:r>
        <w:rPr>
          <w:rFonts w:eastAsia="Meiryo UI" w:hint="eastAsia"/>
        </w:rPr>
        <w:t xml:space="preserve"> </w:t>
      </w:r>
      <w:r>
        <w:rPr>
          <w:rFonts w:eastAsia="Meiryo UI"/>
        </w:rPr>
        <w:t xml:space="preserve">     </w:t>
      </w:r>
      <w:r w:rsidRPr="009E6C89">
        <w:rPr>
          <w:rFonts w:eastAsia="Meiryo UI"/>
        </w:rPr>
        <w:t>float EMPFILL</w:t>
      </w:r>
      <w:r>
        <w:rPr>
          <w:rFonts w:eastAsia="Meiryo UI"/>
        </w:rPr>
        <w:t xml:space="preserve">                        </w:t>
      </w:r>
      <w:r w:rsidR="00B825C8">
        <w:rPr>
          <w:rFonts w:eastAsia="Meiryo UI"/>
        </w:rPr>
        <w:t xml:space="preserve"> </w:t>
      </w:r>
      <w:r>
        <w:rPr>
          <w:rFonts w:eastAsia="Meiryo UI"/>
        </w:rPr>
        <w:t xml:space="preserve"> </w:t>
      </w:r>
      <w:r w:rsidR="00B825C8">
        <w:rPr>
          <w:rFonts w:eastAsia="Meiryo UI"/>
        </w:rPr>
        <w:t xml:space="preserve"> </w:t>
      </w:r>
      <w:r>
        <w:rPr>
          <w:rFonts w:eastAsia="Meiryo UI"/>
        </w:rPr>
        <w:t xml:space="preserve">  </w:t>
      </w:r>
      <w:r>
        <w:rPr>
          <w:rFonts w:eastAsia="Meiryo UI" w:hint="eastAsia"/>
        </w:rPr>
        <w:t>ゲージ量の</w:t>
      </w:r>
      <w:r>
        <w:rPr>
          <w:rFonts w:eastAsia="Meiryo UI" w:hint="eastAsia"/>
        </w:rPr>
        <w:t>最小値</w:t>
      </w:r>
      <w:r>
        <w:rPr>
          <w:rFonts w:eastAsia="Meiryo UI" w:hint="eastAsia"/>
        </w:rPr>
        <w:t xml:space="preserve">　</w:t>
      </w:r>
      <w:r>
        <w:rPr>
          <w:rFonts w:eastAsia="Meiryo UI"/>
        </w:rPr>
        <w:t>0</w:t>
      </w:r>
      <w:r>
        <w:rPr>
          <w:rFonts w:eastAsia="Meiryo UI"/>
        </w:rPr>
        <w:t>.0</w:t>
      </w:r>
      <w:r>
        <w:rPr>
          <w:rFonts w:eastAsia="Meiryo UI" w:hint="eastAsia"/>
        </w:rPr>
        <w:t>固定</w:t>
      </w:r>
    </w:p>
    <w:p w14:paraId="1D21D061" w14:textId="26FF6A9F" w:rsidR="009D2B1A" w:rsidRDefault="009D2B1A" w:rsidP="005E5C9C">
      <w:pPr>
        <w:rPr>
          <w:rFonts w:eastAsia="Meiryo UI" w:hint="eastAsia"/>
        </w:rPr>
      </w:pPr>
      <w:r>
        <w:rPr>
          <w:rFonts w:eastAsia="Meiryo UI" w:hint="eastAsia"/>
        </w:rPr>
        <w:t xml:space="preserve"> </w:t>
      </w:r>
      <w:r>
        <w:rPr>
          <w:rFonts w:eastAsia="Meiryo UI"/>
        </w:rPr>
        <w:t xml:space="preserve">  </w:t>
      </w:r>
    </w:p>
    <w:p w14:paraId="06EF2056" w14:textId="2127C8AE" w:rsidR="005E5C9C" w:rsidRDefault="005E5C9C" w:rsidP="005E5C9C">
      <w:pPr>
        <w:rPr>
          <w:rFonts w:eastAsia="Meiryo UI"/>
        </w:rPr>
      </w:pPr>
      <w:r>
        <w:rPr>
          <w:rFonts w:eastAsia="Meiryo UI" w:hint="eastAsia"/>
        </w:rPr>
        <w:t xml:space="preserve"> </w:t>
      </w:r>
      <w:r>
        <w:rPr>
          <w:rFonts w:eastAsia="Meiryo UI"/>
        </w:rPr>
        <w:t xml:space="preserve"> </w:t>
      </w:r>
      <w:r>
        <w:rPr>
          <w:rFonts w:eastAsia="Meiryo UI" w:hint="eastAsia"/>
        </w:rPr>
        <w:t>・</w:t>
      </w:r>
      <w:proofErr w:type="spellStart"/>
      <w:r w:rsidRPr="001018EB">
        <w:rPr>
          <w:rFonts w:eastAsia="Meiryo UI"/>
        </w:rPr>
        <w:t>SerializeField</w:t>
      </w:r>
      <w:proofErr w:type="spellEnd"/>
      <w:r>
        <w:rPr>
          <w:rFonts w:eastAsia="Meiryo UI" w:hint="eastAsia"/>
        </w:rPr>
        <w:t>変数</w:t>
      </w:r>
    </w:p>
    <w:p w14:paraId="1EB83B37" w14:textId="1A0AF333" w:rsidR="005E5C9C" w:rsidRDefault="005E5C9C" w:rsidP="005E5C9C">
      <w:pPr>
        <w:rPr>
          <w:rFonts w:eastAsia="Meiryo UI"/>
        </w:rPr>
      </w:pPr>
      <w:r>
        <w:rPr>
          <w:rFonts w:eastAsia="Meiryo UI" w:hint="eastAsia"/>
        </w:rPr>
        <w:t xml:space="preserve">　　</w:t>
      </w:r>
      <w:r w:rsidR="005A7D3A">
        <w:rPr>
          <w:rFonts w:eastAsia="Meiryo UI" w:hint="eastAsia"/>
        </w:rPr>
        <w:t xml:space="preserve"> </w:t>
      </w:r>
      <w:r w:rsidR="005A7D3A">
        <w:rPr>
          <w:rFonts w:eastAsia="Meiryo UI"/>
        </w:rPr>
        <w:t xml:space="preserve"> </w:t>
      </w:r>
      <w:proofErr w:type="spellStart"/>
      <w:r w:rsidR="003F6B13" w:rsidRPr="003F6B13">
        <w:rPr>
          <w:rFonts w:eastAsia="Meiryo UI"/>
        </w:rPr>
        <w:t>GameObject</w:t>
      </w:r>
      <w:proofErr w:type="spellEnd"/>
      <w:r w:rsidR="003F6B13" w:rsidRPr="003F6B13">
        <w:rPr>
          <w:rFonts w:eastAsia="Meiryo UI"/>
        </w:rPr>
        <w:t xml:space="preserve"> </w:t>
      </w:r>
      <w:proofErr w:type="spellStart"/>
      <w:r w:rsidR="003F6B13" w:rsidRPr="003F6B13">
        <w:rPr>
          <w:rFonts w:eastAsia="Meiryo UI"/>
        </w:rPr>
        <w:t>gaugeObj</w:t>
      </w:r>
      <w:proofErr w:type="spellEnd"/>
      <w:r>
        <w:rPr>
          <w:rFonts w:eastAsia="Meiryo UI"/>
        </w:rPr>
        <w:t xml:space="preserve">             </w:t>
      </w:r>
      <w:r w:rsidR="00B825C8">
        <w:rPr>
          <w:rFonts w:eastAsia="Meiryo UI"/>
        </w:rPr>
        <w:t xml:space="preserve"> </w:t>
      </w:r>
      <w:r>
        <w:rPr>
          <w:rFonts w:eastAsia="Meiryo UI"/>
        </w:rPr>
        <w:t xml:space="preserve">   </w:t>
      </w:r>
      <w:r>
        <w:rPr>
          <w:rFonts w:eastAsia="Meiryo UI" w:hint="eastAsia"/>
        </w:rPr>
        <w:t>使用する</w:t>
      </w:r>
      <w:r w:rsidR="003F6B13">
        <w:rPr>
          <w:rFonts w:eastAsia="Meiryo UI" w:hint="eastAsia"/>
        </w:rPr>
        <w:t>I</w:t>
      </w:r>
      <w:r w:rsidR="003F6B13">
        <w:rPr>
          <w:rFonts w:eastAsia="Meiryo UI"/>
        </w:rPr>
        <w:t>mage</w:t>
      </w:r>
      <w:r>
        <w:rPr>
          <w:rFonts w:eastAsia="Meiryo UI" w:hint="eastAsia"/>
        </w:rPr>
        <w:t>オブジェクト</w:t>
      </w:r>
    </w:p>
    <w:p w14:paraId="74755634" w14:textId="68ED0796" w:rsidR="00D0472B" w:rsidRDefault="00D17426" w:rsidP="005E5C9C">
      <w:pPr>
        <w:rPr>
          <w:rFonts w:eastAsia="Meiryo UI"/>
        </w:rPr>
      </w:pPr>
      <w:r>
        <w:rPr>
          <w:rFonts w:eastAsia="Meiryo UI" w:hint="eastAsia"/>
        </w:rPr>
        <w:t xml:space="preserve"> </w:t>
      </w:r>
      <w:r>
        <w:rPr>
          <w:rFonts w:eastAsia="Meiryo UI"/>
        </w:rPr>
        <w:t xml:space="preserve">   </w:t>
      </w:r>
      <w:r w:rsidR="005A7D3A">
        <w:rPr>
          <w:rFonts w:eastAsia="Meiryo UI"/>
        </w:rPr>
        <w:t xml:space="preserve">  </w:t>
      </w:r>
    </w:p>
    <w:p w14:paraId="40EF6EFD" w14:textId="5236C406" w:rsidR="00D17426" w:rsidRDefault="00FA6D51" w:rsidP="005A7D3A">
      <w:pPr>
        <w:ind w:firstLineChars="200" w:firstLine="440"/>
        <w:rPr>
          <w:rFonts w:eastAsia="Meiryo UI" w:hint="eastAsia"/>
        </w:rPr>
      </w:pPr>
      <w:r w:rsidRPr="00FA6D51">
        <w:rPr>
          <w:rFonts w:eastAsia="Meiryo UI"/>
        </w:rPr>
        <w:t xml:space="preserve">float </w:t>
      </w:r>
      <w:proofErr w:type="spellStart"/>
      <w:r w:rsidRPr="00FA6D51">
        <w:rPr>
          <w:rFonts w:eastAsia="Meiryo UI"/>
        </w:rPr>
        <w:t>totalValue</w:t>
      </w:r>
      <w:proofErr w:type="spellEnd"/>
      <w:r>
        <w:rPr>
          <w:rFonts w:eastAsia="Meiryo UI"/>
        </w:rPr>
        <w:t xml:space="preserve">                        </w:t>
      </w:r>
      <w:r w:rsidR="00B825C8">
        <w:rPr>
          <w:rFonts w:eastAsia="Meiryo UI"/>
        </w:rPr>
        <w:t xml:space="preserve"> </w:t>
      </w:r>
      <w:r>
        <w:rPr>
          <w:rFonts w:eastAsia="Meiryo UI"/>
        </w:rPr>
        <w:t xml:space="preserve">   </w:t>
      </w:r>
      <w:r w:rsidR="00503879">
        <w:rPr>
          <w:rFonts w:eastAsia="Meiryo UI" w:hint="eastAsia"/>
        </w:rPr>
        <w:t>総ゲージ量</w:t>
      </w:r>
    </w:p>
    <w:p w14:paraId="439241B4" w14:textId="50D478B8" w:rsidR="00D0472B" w:rsidRDefault="00D0472B" w:rsidP="005E5C9C">
      <w:pPr>
        <w:rPr>
          <w:rFonts w:eastAsia="Meiryo UI"/>
        </w:rPr>
      </w:pPr>
      <w:r>
        <w:rPr>
          <w:rFonts w:eastAsia="Meiryo UI" w:hint="eastAsia"/>
        </w:rPr>
        <w:t xml:space="preserve"> </w:t>
      </w:r>
      <w:r>
        <w:rPr>
          <w:rFonts w:eastAsia="Meiryo UI"/>
        </w:rPr>
        <w:t xml:space="preserve">   </w:t>
      </w:r>
      <w:r w:rsidR="005A7D3A">
        <w:rPr>
          <w:rFonts w:eastAsia="Meiryo UI"/>
        </w:rPr>
        <w:t xml:space="preserve">  </w:t>
      </w:r>
    </w:p>
    <w:p w14:paraId="27923524" w14:textId="00A4ED78" w:rsidR="00D0472B" w:rsidRDefault="00D0472B" w:rsidP="005A7D3A">
      <w:pPr>
        <w:ind w:firstLineChars="200" w:firstLine="440"/>
        <w:rPr>
          <w:rFonts w:eastAsia="Meiryo UI" w:hint="eastAsia"/>
        </w:rPr>
      </w:pPr>
      <w:r w:rsidRPr="00D0472B">
        <w:rPr>
          <w:rFonts w:eastAsia="Meiryo UI"/>
        </w:rPr>
        <w:t xml:space="preserve">float </w:t>
      </w:r>
      <w:proofErr w:type="spellStart"/>
      <w:r w:rsidRPr="00D0472B">
        <w:rPr>
          <w:rFonts w:eastAsia="Meiryo UI"/>
        </w:rPr>
        <w:t>totalTime</w:t>
      </w:r>
      <w:proofErr w:type="spellEnd"/>
      <w:r>
        <w:rPr>
          <w:rFonts w:eastAsia="Meiryo UI"/>
        </w:rPr>
        <w:t xml:space="preserve">                        </w:t>
      </w:r>
      <w:r w:rsidR="00B825C8">
        <w:rPr>
          <w:rFonts w:eastAsia="Meiryo UI"/>
        </w:rPr>
        <w:t xml:space="preserve"> </w:t>
      </w:r>
      <w:r>
        <w:rPr>
          <w:rFonts w:eastAsia="Meiryo UI"/>
        </w:rPr>
        <w:t xml:space="preserve">    </w:t>
      </w:r>
      <w:r w:rsidR="004B38F6">
        <w:rPr>
          <w:rFonts w:eastAsia="Meiryo UI" w:hint="eastAsia"/>
        </w:rPr>
        <w:t>総タイム</w:t>
      </w:r>
    </w:p>
    <w:p w14:paraId="61139121" w14:textId="1A877C04" w:rsidR="00D17426" w:rsidRDefault="00B16A04" w:rsidP="005E5C9C">
      <w:pPr>
        <w:rPr>
          <w:rFonts w:eastAsia="Meiryo UI"/>
        </w:rPr>
      </w:pPr>
      <w:r>
        <w:rPr>
          <w:rFonts w:eastAsia="Meiryo UI" w:hint="eastAsia"/>
        </w:rPr>
        <w:t xml:space="preserve"> </w:t>
      </w:r>
      <w:r>
        <w:rPr>
          <w:rFonts w:eastAsia="Meiryo UI"/>
        </w:rPr>
        <w:t xml:space="preserve">   </w:t>
      </w:r>
    </w:p>
    <w:p w14:paraId="5AAD72DA" w14:textId="6BC0E326" w:rsidR="00682A94" w:rsidRDefault="00682A94" w:rsidP="005E5C9C">
      <w:pPr>
        <w:rPr>
          <w:rFonts w:eastAsia="Meiryo UI"/>
        </w:rPr>
      </w:pPr>
      <w:r>
        <w:rPr>
          <w:rFonts w:eastAsia="Meiryo UI" w:hint="eastAsia"/>
        </w:rPr>
        <w:t xml:space="preserve"> </w:t>
      </w:r>
      <w:r>
        <w:rPr>
          <w:rFonts w:eastAsia="Meiryo UI"/>
        </w:rPr>
        <w:t xml:space="preserve"> </w:t>
      </w:r>
      <w:r>
        <w:rPr>
          <w:rFonts w:eastAsia="Meiryo UI" w:hint="eastAsia"/>
        </w:rPr>
        <w:t>・p</w:t>
      </w:r>
      <w:r>
        <w:rPr>
          <w:rFonts w:eastAsia="Meiryo UI"/>
        </w:rPr>
        <w:t xml:space="preserve">ublic </w:t>
      </w:r>
      <w:r>
        <w:rPr>
          <w:rFonts w:eastAsia="Meiryo UI" w:hint="eastAsia"/>
        </w:rPr>
        <w:t>変数</w:t>
      </w:r>
    </w:p>
    <w:p w14:paraId="61D72350" w14:textId="2525AB05" w:rsidR="00682A94" w:rsidRDefault="00682A94" w:rsidP="005E5C9C">
      <w:pPr>
        <w:rPr>
          <w:rFonts w:eastAsia="Meiryo UI"/>
        </w:rPr>
      </w:pPr>
      <w:r>
        <w:rPr>
          <w:rFonts w:eastAsia="Meiryo UI" w:hint="eastAsia"/>
        </w:rPr>
        <w:t xml:space="preserve"> </w:t>
      </w:r>
      <w:r>
        <w:rPr>
          <w:rFonts w:eastAsia="Meiryo UI"/>
        </w:rPr>
        <w:t xml:space="preserve">   </w:t>
      </w:r>
      <w:r w:rsidR="00582C57" w:rsidRPr="00582C57">
        <w:rPr>
          <w:rFonts w:eastAsia="Meiryo UI"/>
        </w:rPr>
        <w:t xml:space="preserve">bool </w:t>
      </w:r>
      <w:proofErr w:type="spellStart"/>
      <w:r w:rsidR="00582C57" w:rsidRPr="00582C57">
        <w:rPr>
          <w:rFonts w:eastAsia="Meiryo UI"/>
        </w:rPr>
        <w:t>isAddGauge</w:t>
      </w:r>
      <w:proofErr w:type="spellEnd"/>
      <w:r w:rsidR="00A61E43">
        <w:rPr>
          <w:rFonts w:eastAsia="Meiryo UI"/>
        </w:rPr>
        <w:t xml:space="preserve">                         </w:t>
      </w:r>
      <w:r w:rsidR="00B825C8">
        <w:rPr>
          <w:rFonts w:eastAsia="Meiryo UI"/>
        </w:rPr>
        <w:t xml:space="preserve"> </w:t>
      </w:r>
      <w:r w:rsidR="00A61E43">
        <w:rPr>
          <w:rFonts w:eastAsia="Meiryo UI"/>
        </w:rPr>
        <w:t xml:space="preserve">  </w:t>
      </w:r>
      <w:r w:rsidR="00A61E43" w:rsidRPr="00A61E43">
        <w:rPr>
          <w:rFonts w:eastAsia="Meiryo UI" w:hint="eastAsia"/>
        </w:rPr>
        <w:t>ゲージ増加開始フラグ</w:t>
      </w:r>
    </w:p>
    <w:p w14:paraId="5D482E48" w14:textId="311EAB78" w:rsidR="00336AF3" w:rsidRDefault="00336AF3" w:rsidP="005E5C9C">
      <w:pPr>
        <w:rPr>
          <w:rFonts w:eastAsia="Meiryo UI" w:hint="eastAsia"/>
        </w:rPr>
      </w:pPr>
      <w:r>
        <w:rPr>
          <w:rFonts w:eastAsia="Meiryo UI" w:hint="eastAsia"/>
        </w:rPr>
        <w:t xml:space="preserve"> </w:t>
      </w:r>
      <w:r>
        <w:rPr>
          <w:rFonts w:eastAsia="Meiryo UI"/>
        </w:rPr>
        <w:t xml:space="preserve">   </w:t>
      </w:r>
      <w:r w:rsidRPr="00336AF3">
        <w:rPr>
          <w:rFonts w:eastAsia="Meiryo UI"/>
        </w:rPr>
        <w:t xml:space="preserve">bool </w:t>
      </w:r>
      <w:proofErr w:type="spellStart"/>
      <w:r w:rsidRPr="00336AF3">
        <w:rPr>
          <w:rFonts w:eastAsia="Meiryo UI"/>
        </w:rPr>
        <w:t>isTakeGauge</w:t>
      </w:r>
      <w:proofErr w:type="spellEnd"/>
      <w:r>
        <w:rPr>
          <w:rFonts w:eastAsia="Meiryo UI"/>
        </w:rPr>
        <w:t xml:space="preserve">                     </w:t>
      </w:r>
      <w:r w:rsidR="00B825C8">
        <w:rPr>
          <w:rFonts w:eastAsia="Meiryo UI"/>
        </w:rPr>
        <w:t xml:space="preserve"> </w:t>
      </w:r>
      <w:r>
        <w:rPr>
          <w:rFonts w:eastAsia="Meiryo UI"/>
        </w:rPr>
        <w:t xml:space="preserve">   </w:t>
      </w:r>
      <w:r w:rsidR="00B541DB">
        <w:rPr>
          <w:rFonts w:eastAsia="Meiryo UI"/>
        </w:rPr>
        <w:t xml:space="preserve"> </w:t>
      </w:r>
      <w:r>
        <w:rPr>
          <w:rFonts w:eastAsia="Meiryo UI"/>
        </w:rPr>
        <w:t xml:space="preserve"> </w:t>
      </w:r>
      <w:r w:rsidR="00B541DB" w:rsidRPr="00A61E43">
        <w:rPr>
          <w:rFonts w:eastAsia="Meiryo UI" w:hint="eastAsia"/>
        </w:rPr>
        <w:t>ゲージ</w:t>
      </w:r>
      <w:r w:rsidR="00B541DB">
        <w:rPr>
          <w:rFonts w:eastAsia="Meiryo UI" w:hint="eastAsia"/>
        </w:rPr>
        <w:t>減少</w:t>
      </w:r>
      <w:r w:rsidR="00B541DB" w:rsidRPr="00A61E43">
        <w:rPr>
          <w:rFonts w:eastAsia="Meiryo UI" w:hint="eastAsia"/>
        </w:rPr>
        <w:t>開始フラグ</w:t>
      </w:r>
    </w:p>
    <w:p w14:paraId="1CC47AC2" w14:textId="2883B60C" w:rsidR="005E5C9C" w:rsidRDefault="005E5C9C" w:rsidP="005E5C9C">
      <w:pPr>
        <w:rPr>
          <w:rFonts w:eastAsia="Meiryo UI"/>
        </w:rPr>
      </w:pPr>
      <w:r>
        <w:rPr>
          <w:rFonts w:eastAsia="Meiryo UI" w:hint="eastAsia"/>
        </w:rPr>
        <w:t xml:space="preserve"> </w:t>
      </w:r>
      <w:r>
        <w:rPr>
          <w:rFonts w:eastAsia="Meiryo UI"/>
        </w:rPr>
        <w:t xml:space="preserve">   </w:t>
      </w:r>
    </w:p>
    <w:p w14:paraId="38A62CC8" w14:textId="2E961754" w:rsidR="005E5C9C" w:rsidRDefault="005E5C9C" w:rsidP="005E5C9C">
      <w:pPr>
        <w:rPr>
          <w:rFonts w:eastAsia="Meiryo UI"/>
        </w:rPr>
      </w:pPr>
      <w:r>
        <w:rPr>
          <w:rFonts w:eastAsia="Meiryo UI" w:hint="eastAsia"/>
        </w:rPr>
        <w:t xml:space="preserve"> </w:t>
      </w:r>
      <w:r>
        <w:rPr>
          <w:rFonts w:eastAsia="Meiryo UI"/>
        </w:rPr>
        <w:t xml:space="preserve"> </w:t>
      </w:r>
      <w:r>
        <w:rPr>
          <w:rFonts w:eastAsia="Meiryo UI" w:hint="eastAsia"/>
        </w:rPr>
        <w:t>・p</w:t>
      </w:r>
      <w:r>
        <w:rPr>
          <w:rFonts w:eastAsia="Meiryo UI"/>
        </w:rPr>
        <w:t>rivate</w:t>
      </w:r>
      <w:r>
        <w:rPr>
          <w:rFonts w:eastAsia="Meiryo UI" w:hint="eastAsia"/>
        </w:rPr>
        <w:t>変数</w:t>
      </w:r>
    </w:p>
    <w:p w14:paraId="5A10D95C" w14:textId="1982E003" w:rsidR="005E5C9C" w:rsidRDefault="005E5C9C" w:rsidP="005E5C9C">
      <w:pPr>
        <w:rPr>
          <w:rFonts w:eastAsia="Meiryo UI"/>
        </w:rPr>
      </w:pPr>
      <w:r>
        <w:rPr>
          <w:rFonts w:eastAsia="Meiryo UI" w:hint="eastAsia"/>
        </w:rPr>
        <w:t xml:space="preserve"> </w:t>
      </w:r>
      <w:r>
        <w:rPr>
          <w:rFonts w:eastAsia="Meiryo UI"/>
        </w:rPr>
        <w:t xml:space="preserve">   </w:t>
      </w:r>
      <w:r w:rsidR="000F0F28">
        <w:rPr>
          <w:rFonts w:eastAsia="Meiryo UI"/>
        </w:rPr>
        <w:t xml:space="preserve"> </w:t>
      </w:r>
      <w:r w:rsidR="00154697" w:rsidRPr="00154697">
        <w:rPr>
          <w:rFonts w:eastAsia="Meiryo UI"/>
        </w:rPr>
        <w:t>int isGaugeFlg</w:t>
      </w:r>
      <w:r>
        <w:rPr>
          <w:rFonts w:eastAsia="Meiryo UI" w:hint="eastAsia"/>
        </w:rPr>
        <w:t xml:space="preserve">　　　　　　　　　 </w:t>
      </w:r>
      <w:r>
        <w:rPr>
          <w:rFonts w:eastAsia="Meiryo UI"/>
        </w:rPr>
        <w:t xml:space="preserve">             </w:t>
      </w:r>
      <w:r w:rsidR="007D4EAD">
        <w:rPr>
          <w:rFonts w:eastAsia="Meiryo UI" w:hint="eastAsia"/>
        </w:rPr>
        <w:t>ゲージの</w:t>
      </w:r>
      <w:r w:rsidR="00154697">
        <w:rPr>
          <w:rFonts w:eastAsia="Meiryo UI" w:hint="eastAsia"/>
        </w:rPr>
        <w:t>前回のフラグの状態</w:t>
      </w:r>
    </w:p>
    <w:p w14:paraId="55182630" w14:textId="4CD89028" w:rsidR="00451F75" w:rsidRDefault="00451F75" w:rsidP="005E5C9C">
      <w:pPr>
        <w:rPr>
          <w:rFonts w:eastAsia="Meiryo UI"/>
        </w:rPr>
      </w:pPr>
      <w:r>
        <w:rPr>
          <w:rFonts w:eastAsia="Meiryo UI" w:hint="eastAsia"/>
        </w:rPr>
        <w:t xml:space="preserve"> </w:t>
      </w:r>
      <w:r>
        <w:rPr>
          <w:rFonts w:eastAsia="Meiryo UI"/>
        </w:rPr>
        <w:t xml:space="preserve">    </w:t>
      </w:r>
      <w:r w:rsidR="000F0F28">
        <w:rPr>
          <w:rFonts w:eastAsia="Meiryo UI"/>
        </w:rPr>
        <w:t xml:space="preserve"> </w:t>
      </w:r>
      <w:r>
        <w:rPr>
          <w:rFonts w:eastAsia="Meiryo UI"/>
        </w:rPr>
        <w:t xml:space="preserve">                                                   </w:t>
      </w:r>
      <w:r w:rsidRPr="00451F75">
        <w:rPr>
          <w:rFonts w:eastAsia="Meiryo UI"/>
        </w:rPr>
        <w:t>0:どちらもfalse</w:t>
      </w:r>
    </w:p>
    <w:p w14:paraId="2E0F2EB5" w14:textId="2B1F29CC" w:rsidR="00451F75" w:rsidRDefault="00451F75" w:rsidP="005E5C9C">
      <w:pPr>
        <w:rPr>
          <w:rFonts w:eastAsia="Meiryo UI"/>
        </w:rPr>
      </w:pPr>
      <w:r>
        <w:rPr>
          <w:rFonts w:eastAsia="Meiryo UI" w:hint="eastAsia"/>
        </w:rPr>
        <w:t xml:space="preserve"> </w:t>
      </w:r>
      <w:r>
        <w:rPr>
          <w:rFonts w:eastAsia="Meiryo UI"/>
        </w:rPr>
        <w:t xml:space="preserve">     </w:t>
      </w:r>
      <w:r w:rsidR="000F0F28">
        <w:rPr>
          <w:rFonts w:eastAsia="Meiryo UI"/>
        </w:rPr>
        <w:t xml:space="preserve"> </w:t>
      </w:r>
      <w:r>
        <w:rPr>
          <w:rFonts w:eastAsia="Meiryo UI"/>
        </w:rPr>
        <w:t xml:space="preserve">                                                  </w:t>
      </w:r>
      <w:r w:rsidR="006D2B1A" w:rsidRPr="006D2B1A">
        <w:rPr>
          <w:rFonts w:eastAsia="Meiryo UI"/>
        </w:rPr>
        <w:t>1:isAddGaugeがtrue</w:t>
      </w:r>
    </w:p>
    <w:p w14:paraId="66F583D5" w14:textId="659333B9" w:rsidR="006D2B1A" w:rsidRDefault="006D2B1A" w:rsidP="005E5C9C">
      <w:pPr>
        <w:rPr>
          <w:rFonts w:eastAsia="Meiryo UI" w:hint="eastAsia"/>
        </w:rPr>
      </w:pPr>
      <w:r>
        <w:rPr>
          <w:rFonts w:eastAsia="Meiryo UI" w:hint="eastAsia"/>
        </w:rPr>
        <w:t xml:space="preserve"> </w:t>
      </w:r>
      <w:r>
        <w:rPr>
          <w:rFonts w:eastAsia="Meiryo UI"/>
        </w:rPr>
        <w:t xml:space="preserve">      </w:t>
      </w:r>
      <w:r w:rsidR="000F0F28">
        <w:rPr>
          <w:rFonts w:eastAsia="Meiryo UI"/>
        </w:rPr>
        <w:t xml:space="preserve"> </w:t>
      </w:r>
      <w:r>
        <w:rPr>
          <w:rFonts w:eastAsia="Meiryo UI"/>
        </w:rPr>
        <w:t xml:space="preserve">                                                 </w:t>
      </w:r>
      <w:r w:rsidR="009463C2" w:rsidRPr="009463C2">
        <w:rPr>
          <w:rFonts w:eastAsia="Meiryo UI"/>
        </w:rPr>
        <w:t>2:isTakeGaugeがtrue</w:t>
      </w:r>
    </w:p>
    <w:p w14:paraId="536F7D0E" w14:textId="77777777" w:rsidR="005E5C9C" w:rsidRDefault="005E5C9C" w:rsidP="005E5C9C">
      <w:pPr>
        <w:rPr>
          <w:rFonts w:eastAsia="Meiryo UI"/>
        </w:rPr>
      </w:pPr>
      <w:r>
        <w:rPr>
          <w:rFonts w:eastAsia="Meiryo UI" w:hint="eastAsia"/>
        </w:rPr>
        <w:t xml:space="preserve"> </w:t>
      </w:r>
      <w:r>
        <w:rPr>
          <w:rFonts w:eastAsia="Meiryo UI"/>
        </w:rPr>
        <w:t xml:space="preserve">    </w:t>
      </w:r>
    </w:p>
    <w:p w14:paraId="771D6BBB" w14:textId="5B343E63" w:rsidR="005E5C9C" w:rsidRDefault="005E5C9C" w:rsidP="005E5C9C">
      <w:pPr>
        <w:rPr>
          <w:rFonts w:eastAsia="Meiryo UI"/>
        </w:rPr>
      </w:pPr>
      <w:r>
        <w:rPr>
          <w:rFonts w:eastAsia="Meiryo UI" w:hint="eastAsia"/>
        </w:rPr>
        <w:t xml:space="preserve"> </w:t>
      </w:r>
      <w:r>
        <w:rPr>
          <w:rFonts w:eastAsia="Meiryo UI"/>
        </w:rPr>
        <w:t xml:space="preserve">    </w:t>
      </w:r>
      <w:r w:rsidR="00A91EEC" w:rsidRPr="00A91EEC">
        <w:rPr>
          <w:rFonts w:eastAsia="Meiryo UI"/>
        </w:rPr>
        <w:t xml:space="preserve">float </w:t>
      </w:r>
      <w:proofErr w:type="spellStart"/>
      <w:r w:rsidR="00A91EEC" w:rsidRPr="00A91EEC">
        <w:rPr>
          <w:rFonts w:eastAsia="Meiryo UI"/>
        </w:rPr>
        <w:t>timeSpeed</w:t>
      </w:r>
      <w:proofErr w:type="spellEnd"/>
      <w:r>
        <w:rPr>
          <w:rFonts w:eastAsia="Meiryo UI"/>
        </w:rPr>
        <w:t xml:space="preserve">     </w:t>
      </w:r>
      <w:r w:rsidR="000F0F28">
        <w:rPr>
          <w:rFonts w:eastAsia="Meiryo UI"/>
        </w:rPr>
        <w:t xml:space="preserve"> </w:t>
      </w:r>
      <w:r>
        <w:rPr>
          <w:rFonts w:eastAsia="Meiryo UI"/>
        </w:rPr>
        <w:t xml:space="preserve">          </w:t>
      </w:r>
      <w:r w:rsidR="00A91EEC">
        <w:rPr>
          <w:rFonts w:eastAsia="Meiryo UI"/>
        </w:rPr>
        <w:t xml:space="preserve">             </w:t>
      </w:r>
      <w:r w:rsidR="00A91EEC">
        <w:rPr>
          <w:rFonts w:eastAsia="Meiryo UI" w:hint="eastAsia"/>
        </w:rPr>
        <w:t>ゲージの加減速度</w:t>
      </w:r>
    </w:p>
    <w:p w14:paraId="5BE6AABB" w14:textId="0DFAC44E" w:rsidR="000F0F28" w:rsidRDefault="000F0F28" w:rsidP="005E5C9C">
      <w:pPr>
        <w:rPr>
          <w:rFonts w:eastAsia="Meiryo UI"/>
        </w:rPr>
      </w:pPr>
      <w:r>
        <w:rPr>
          <w:rFonts w:eastAsia="Meiryo UI" w:hint="eastAsia"/>
        </w:rPr>
        <w:t xml:space="preserve"> </w:t>
      </w:r>
      <w:r>
        <w:rPr>
          <w:rFonts w:eastAsia="Meiryo UI"/>
        </w:rPr>
        <w:t xml:space="preserve">    </w:t>
      </w:r>
    </w:p>
    <w:p w14:paraId="6849AFA3" w14:textId="3990A489" w:rsidR="000F0F28" w:rsidRDefault="000F0F28" w:rsidP="005E5C9C">
      <w:pPr>
        <w:rPr>
          <w:rFonts w:eastAsia="Meiryo UI" w:hint="eastAsia"/>
        </w:rPr>
      </w:pPr>
      <w:r>
        <w:rPr>
          <w:rFonts w:eastAsia="Meiryo UI" w:hint="eastAsia"/>
        </w:rPr>
        <w:t xml:space="preserve"> </w:t>
      </w:r>
      <w:r>
        <w:rPr>
          <w:rFonts w:eastAsia="Meiryo UI"/>
        </w:rPr>
        <w:t xml:space="preserve">    </w:t>
      </w:r>
      <w:r w:rsidRPr="000F0F28">
        <w:rPr>
          <w:rFonts w:eastAsia="Meiryo UI"/>
        </w:rPr>
        <w:t xml:space="preserve">Image </w:t>
      </w:r>
      <w:proofErr w:type="spellStart"/>
      <w:r w:rsidRPr="000F0F28">
        <w:rPr>
          <w:rFonts w:eastAsia="Meiryo UI"/>
        </w:rPr>
        <w:t>gaugeImage</w:t>
      </w:r>
      <w:proofErr w:type="spellEnd"/>
      <w:r>
        <w:rPr>
          <w:rFonts w:eastAsia="Meiryo UI"/>
        </w:rPr>
        <w:t xml:space="preserve">                       </w:t>
      </w:r>
      <w:r>
        <w:rPr>
          <w:rFonts w:eastAsia="Meiryo UI" w:hint="eastAsia"/>
        </w:rPr>
        <w:t>I</w:t>
      </w:r>
      <w:r>
        <w:rPr>
          <w:rFonts w:eastAsia="Meiryo UI"/>
        </w:rPr>
        <w:t>mage</w:t>
      </w:r>
      <w:r>
        <w:rPr>
          <w:rFonts w:eastAsia="Meiryo UI" w:hint="eastAsia"/>
        </w:rPr>
        <w:t>コンポーネント</w:t>
      </w:r>
    </w:p>
    <w:p w14:paraId="3EBAE97B" w14:textId="77777777" w:rsidR="005E5C9C" w:rsidRDefault="005E5C9C" w:rsidP="005E5C9C">
      <w:pPr>
        <w:ind w:firstLineChars="100" w:firstLine="220"/>
        <w:rPr>
          <w:rFonts w:eastAsia="Meiryo UI"/>
        </w:rPr>
      </w:pPr>
      <w:r>
        <w:rPr>
          <w:rFonts w:eastAsia="Meiryo UI" w:hint="eastAsia"/>
        </w:rPr>
        <w:t xml:space="preserve"> </w:t>
      </w:r>
      <w:r>
        <w:rPr>
          <w:rFonts w:eastAsia="Meiryo UI"/>
        </w:rPr>
        <w:t xml:space="preserve"> </w:t>
      </w:r>
    </w:p>
    <w:p w14:paraId="239BF9F6" w14:textId="20685655" w:rsidR="005E5C9C" w:rsidRDefault="005E5C9C" w:rsidP="005E5C9C">
      <w:pPr>
        <w:ind w:firstLineChars="100" w:firstLine="220"/>
        <w:rPr>
          <w:rFonts w:eastAsia="Meiryo UI"/>
        </w:rPr>
      </w:pPr>
      <w:r>
        <w:rPr>
          <w:rFonts w:eastAsia="Meiryo UI" w:hint="eastAsia"/>
        </w:rPr>
        <w:t>・</w:t>
      </w:r>
      <w:r w:rsidR="00225842">
        <w:rPr>
          <w:rFonts w:eastAsia="Meiryo UI"/>
        </w:rPr>
        <w:t>private</w:t>
      </w:r>
      <w:r>
        <w:rPr>
          <w:rFonts w:eastAsia="Meiryo UI" w:hint="eastAsia"/>
        </w:rPr>
        <w:t>関数</w:t>
      </w:r>
    </w:p>
    <w:p w14:paraId="31D129E2" w14:textId="4AC25A63" w:rsidR="005E5C9C" w:rsidRDefault="000421FD" w:rsidP="005E5C9C">
      <w:pPr>
        <w:ind w:firstLineChars="200" w:firstLine="440"/>
        <w:rPr>
          <w:rFonts w:eastAsia="Meiryo UI"/>
        </w:rPr>
      </w:pPr>
      <w:proofErr w:type="spellStart"/>
      <w:r w:rsidRPr="000421FD">
        <w:rPr>
          <w:rFonts w:eastAsia="Meiryo UI"/>
        </w:rPr>
        <w:t>GaugeAddFill</w:t>
      </w:r>
      <w:proofErr w:type="spellEnd"/>
      <w:r w:rsidRPr="000421FD">
        <w:rPr>
          <w:rFonts w:eastAsia="Meiryo UI"/>
        </w:rPr>
        <w:t xml:space="preserve"> </w:t>
      </w:r>
      <w:r w:rsidR="003B1884">
        <w:rPr>
          <w:rFonts w:eastAsia="Meiryo UI"/>
        </w:rPr>
        <w:t xml:space="preserve">()                            </w:t>
      </w:r>
      <w:r w:rsidR="003B1884" w:rsidRPr="003B1884">
        <w:rPr>
          <w:rFonts w:eastAsia="Meiryo UI"/>
        </w:rPr>
        <w:t>1秒ごとのゲージ増加量を総ゲージ量に加算し</w:t>
      </w:r>
    </w:p>
    <w:p w14:paraId="65F4055C" w14:textId="7FBC2D98" w:rsidR="003B1884" w:rsidRDefault="003B1884" w:rsidP="005E5C9C">
      <w:pPr>
        <w:ind w:left="2880" w:hanging="2440"/>
        <w:rPr>
          <w:rFonts w:eastAsia="Meiryo UI"/>
        </w:rPr>
      </w:pPr>
      <w:r>
        <w:rPr>
          <w:rFonts w:eastAsia="Meiryo UI" w:hint="eastAsia"/>
        </w:rPr>
        <w:t xml:space="preserve"> </w:t>
      </w:r>
      <w:r>
        <w:rPr>
          <w:rFonts w:eastAsia="Meiryo UI"/>
        </w:rPr>
        <w:t xml:space="preserve">                                                  </w:t>
      </w:r>
      <w:r w:rsidRPr="003B1884">
        <w:rPr>
          <w:rFonts w:eastAsia="Meiryo UI"/>
        </w:rPr>
        <w:t>Imageコンポの</w:t>
      </w:r>
      <w:proofErr w:type="spellStart"/>
      <w:r w:rsidRPr="003B1884">
        <w:rPr>
          <w:rFonts w:eastAsia="Meiryo UI"/>
        </w:rPr>
        <w:t>FillAmount</w:t>
      </w:r>
      <w:proofErr w:type="spellEnd"/>
      <w:r w:rsidRPr="003B1884">
        <w:rPr>
          <w:rFonts w:eastAsia="Meiryo UI"/>
        </w:rPr>
        <w:t>に代入</w:t>
      </w:r>
      <w:r>
        <w:rPr>
          <w:rFonts w:eastAsia="Meiryo UI" w:hint="eastAsia"/>
        </w:rPr>
        <w:t>します</w:t>
      </w:r>
    </w:p>
    <w:p w14:paraId="0AB790E1" w14:textId="6D6F4AFF" w:rsidR="005E5C9C" w:rsidRDefault="005E5C9C" w:rsidP="005E5C9C">
      <w:pPr>
        <w:ind w:left="2880" w:hanging="2440"/>
        <w:rPr>
          <w:rFonts w:eastAsia="Meiryo UI"/>
        </w:rPr>
      </w:pPr>
      <w:r>
        <w:rPr>
          <w:rFonts w:eastAsia="Meiryo UI" w:hint="eastAsia"/>
        </w:rPr>
        <w:t xml:space="preserve"> </w:t>
      </w:r>
      <w:r>
        <w:rPr>
          <w:rFonts w:eastAsia="Meiryo UI"/>
        </w:rPr>
        <w:t xml:space="preserve">                                                  </w:t>
      </w:r>
      <w:r>
        <w:rPr>
          <w:rFonts w:eastAsia="Meiryo UI" w:hint="eastAsia"/>
        </w:rPr>
        <w:t>引数:</w:t>
      </w:r>
      <w:r w:rsidR="003B1884">
        <w:rPr>
          <w:rFonts w:eastAsia="Meiryo UI" w:hint="eastAsia"/>
        </w:rPr>
        <w:t>なし</w:t>
      </w:r>
      <w:r w:rsidR="003B1884">
        <w:rPr>
          <w:rFonts w:eastAsia="Meiryo UI"/>
        </w:rPr>
        <w:t xml:space="preserve"> </w:t>
      </w:r>
    </w:p>
    <w:p w14:paraId="551CB3F8" w14:textId="1A6CF924" w:rsidR="005E5C9C" w:rsidRDefault="005E5C9C" w:rsidP="003B1884">
      <w:pPr>
        <w:ind w:left="2880" w:hanging="2440"/>
        <w:rPr>
          <w:rFonts w:eastAsia="Meiryo UI"/>
        </w:rPr>
      </w:pPr>
      <w:r>
        <w:rPr>
          <w:rFonts w:eastAsia="Meiryo UI" w:hint="eastAsia"/>
        </w:rPr>
        <w:t xml:space="preserve"> </w:t>
      </w:r>
      <w:r>
        <w:rPr>
          <w:rFonts w:eastAsia="Meiryo UI"/>
        </w:rPr>
        <w:t xml:space="preserve">                                                  </w:t>
      </w:r>
      <w:r>
        <w:rPr>
          <w:rFonts w:eastAsia="Meiryo UI" w:hint="eastAsia"/>
        </w:rPr>
        <w:t>返値:なし</w:t>
      </w:r>
    </w:p>
    <w:p w14:paraId="71A56F64" w14:textId="77777777" w:rsidR="00631671" w:rsidRDefault="00055850" w:rsidP="00C22E50">
      <w:pPr>
        <w:rPr>
          <w:rFonts w:eastAsia="Meiryo UI"/>
        </w:rPr>
      </w:pPr>
      <w:r>
        <w:rPr>
          <w:rFonts w:eastAsia="Meiryo UI" w:hint="eastAsia"/>
        </w:rPr>
        <w:t xml:space="preserve"> </w:t>
      </w:r>
      <w:r>
        <w:rPr>
          <w:rFonts w:eastAsia="Meiryo UI"/>
        </w:rPr>
        <w:t xml:space="preserve">     </w:t>
      </w:r>
    </w:p>
    <w:p w14:paraId="75479BE8" w14:textId="66EE762D" w:rsidR="00B2261D" w:rsidRDefault="00055850" w:rsidP="00631671">
      <w:pPr>
        <w:ind w:firstLineChars="200" w:firstLine="440"/>
        <w:rPr>
          <w:rFonts w:eastAsia="Meiryo UI"/>
        </w:rPr>
      </w:pPr>
      <w:proofErr w:type="spellStart"/>
      <w:r w:rsidRPr="00055850">
        <w:rPr>
          <w:rFonts w:eastAsia="Meiryo UI"/>
        </w:rPr>
        <w:t>GaugeTakeFill</w:t>
      </w:r>
      <w:proofErr w:type="spellEnd"/>
      <w:r>
        <w:rPr>
          <w:rFonts w:eastAsia="Meiryo UI"/>
        </w:rPr>
        <w:t>()</w:t>
      </w:r>
      <w:r w:rsidR="00631671">
        <w:rPr>
          <w:rFonts w:eastAsia="Meiryo UI"/>
        </w:rPr>
        <w:t xml:space="preserve">                            </w:t>
      </w:r>
      <w:r w:rsidR="000269A5" w:rsidRPr="000269A5">
        <w:rPr>
          <w:rFonts w:eastAsia="Meiryo UI"/>
        </w:rPr>
        <w:t>1秒ごとのゲージ減少量を総ゲージ量から減算し</w:t>
      </w:r>
    </w:p>
    <w:p w14:paraId="1CEABB75" w14:textId="77777777" w:rsidR="003D641B" w:rsidRDefault="0031567E" w:rsidP="003D641B">
      <w:pPr>
        <w:ind w:left="2880" w:hanging="2440"/>
        <w:rPr>
          <w:rFonts w:eastAsia="Meiryo UI"/>
        </w:rPr>
      </w:pPr>
      <w:r>
        <w:rPr>
          <w:rFonts w:eastAsia="Meiryo UI" w:hint="eastAsia"/>
        </w:rPr>
        <w:t xml:space="preserve"> </w:t>
      </w:r>
      <w:r>
        <w:rPr>
          <w:rFonts w:eastAsia="Meiryo UI"/>
        </w:rPr>
        <w:t xml:space="preserve">                                                  </w:t>
      </w:r>
      <w:r w:rsidR="003D641B" w:rsidRPr="003B1884">
        <w:rPr>
          <w:rFonts w:eastAsia="Meiryo UI"/>
        </w:rPr>
        <w:t>Imageコンポの</w:t>
      </w:r>
      <w:proofErr w:type="spellStart"/>
      <w:r w:rsidR="003D641B" w:rsidRPr="003B1884">
        <w:rPr>
          <w:rFonts w:eastAsia="Meiryo UI"/>
        </w:rPr>
        <w:t>FillAmount</w:t>
      </w:r>
      <w:proofErr w:type="spellEnd"/>
      <w:r w:rsidR="003D641B" w:rsidRPr="003B1884">
        <w:rPr>
          <w:rFonts w:eastAsia="Meiryo UI"/>
        </w:rPr>
        <w:t>に代入</w:t>
      </w:r>
      <w:r w:rsidR="003D641B">
        <w:rPr>
          <w:rFonts w:eastAsia="Meiryo UI" w:hint="eastAsia"/>
        </w:rPr>
        <w:t>します</w:t>
      </w:r>
    </w:p>
    <w:p w14:paraId="742639F6" w14:textId="77777777" w:rsidR="003D641B" w:rsidRDefault="003D641B" w:rsidP="003D641B">
      <w:pPr>
        <w:ind w:left="2880" w:hanging="2440"/>
        <w:rPr>
          <w:rFonts w:eastAsia="Meiryo UI"/>
        </w:rPr>
      </w:pPr>
      <w:r>
        <w:rPr>
          <w:rFonts w:eastAsia="Meiryo UI" w:hint="eastAsia"/>
        </w:rPr>
        <w:t xml:space="preserve"> </w:t>
      </w:r>
      <w:r>
        <w:rPr>
          <w:rFonts w:eastAsia="Meiryo UI"/>
        </w:rPr>
        <w:t xml:space="preserve">                                                  </w:t>
      </w:r>
      <w:r>
        <w:rPr>
          <w:rFonts w:eastAsia="Meiryo UI" w:hint="eastAsia"/>
        </w:rPr>
        <w:t>引数:なし</w:t>
      </w:r>
      <w:r>
        <w:rPr>
          <w:rFonts w:eastAsia="Meiryo UI"/>
        </w:rPr>
        <w:t xml:space="preserve"> </w:t>
      </w:r>
    </w:p>
    <w:p w14:paraId="798A96FD" w14:textId="77777777" w:rsidR="003D641B" w:rsidRDefault="003D641B" w:rsidP="003D641B">
      <w:pPr>
        <w:ind w:left="2880" w:hanging="2440"/>
        <w:rPr>
          <w:rFonts w:eastAsia="Meiryo UI"/>
        </w:rPr>
      </w:pPr>
      <w:r>
        <w:rPr>
          <w:rFonts w:eastAsia="Meiryo UI" w:hint="eastAsia"/>
        </w:rPr>
        <w:t xml:space="preserve"> </w:t>
      </w:r>
      <w:r>
        <w:rPr>
          <w:rFonts w:eastAsia="Meiryo UI"/>
        </w:rPr>
        <w:t xml:space="preserve">                                                  </w:t>
      </w:r>
      <w:r>
        <w:rPr>
          <w:rFonts w:eastAsia="Meiryo UI" w:hint="eastAsia"/>
        </w:rPr>
        <w:t>返値:なし</w:t>
      </w:r>
    </w:p>
    <w:p w14:paraId="65387A61" w14:textId="3805A06E" w:rsidR="0031567E" w:rsidRDefault="0031567E" w:rsidP="00631671">
      <w:pPr>
        <w:ind w:firstLineChars="200" w:firstLine="440"/>
        <w:rPr>
          <w:rFonts w:eastAsia="Meiryo UI"/>
        </w:rPr>
      </w:pPr>
    </w:p>
    <w:p w14:paraId="4AE863BE" w14:textId="02B1E102" w:rsidR="00325B9C" w:rsidRDefault="00B20C14" w:rsidP="00B20C14">
      <w:pPr>
        <w:rPr>
          <w:rFonts w:eastAsia="Meiryo UI"/>
        </w:rPr>
      </w:pPr>
      <w:r>
        <w:rPr>
          <w:rFonts w:eastAsia="Meiryo UI" w:hint="eastAsia"/>
        </w:rPr>
        <w:t>・p</w:t>
      </w:r>
      <w:r>
        <w:rPr>
          <w:rFonts w:eastAsia="Meiryo UI"/>
        </w:rPr>
        <w:t>ublic</w:t>
      </w:r>
      <w:r>
        <w:rPr>
          <w:rFonts w:eastAsia="Meiryo UI" w:hint="eastAsia"/>
        </w:rPr>
        <w:t>関数</w:t>
      </w:r>
    </w:p>
    <w:p w14:paraId="7D11CAB0" w14:textId="40674AC7" w:rsidR="00B20C14" w:rsidRDefault="00407A1E" w:rsidP="00B20C14">
      <w:pPr>
        <w:rPr>
          <w:rFonts w:eastAsia="Meiryo UI"/>
        </w:rPr>
      </w:pPr>
      <w:r>
        <w:rPr>
          <w:rFonts w:eastAsia="Meiryo UI" w:hint="eastAsia"/>
        </w:rPr>
        <w:t xml:space="preserve"> </w:t>
      </w:r>
      <w:r>
        <w:rPr>
          <w:rFonts w:eastAsia="Meiryo UI"/>
        </w:rPr>
        <w:t xml:space="preserve">    </w:t>
      </w:r>
      <w:r w:rsidR="001C3493" w:rsidRPr="001C3493">
        <w:rPr>
          <w:rFonts w:eastAsia="Meiryo UI"/>
        </w:rPr>
        <w:t xml:space="preserve">float </w:t>
      </w:r>
      <w:proofErr w:type="spellStart"/>
      <w:r w:rsidR="001C3493" w:rsidRPr="001C3493">
        <w:rPr>
          <w:rFonts w:eastAsia="Meiryo UI"/>
        </w:rPr>
        <w:t>OnDisplayTime</w:t>
      </w:r>
      <w:proofErr w:type="spellEnd"/>
      <w:r w:rsidR="001C3493" w:rsidRPr="001C3493">
        <w:rPr>
          <w:rFonts w:eastAsia="Meiryo UI"/>
        </w:rPr>
        <w:t>()</w:t>
      </w:r>
      <w:r w:rsidR="001C3493">
        <w:rPr>
          <w:rFonts w:eastAsia="Meiryo UI"/>
        </w:rPr>
        <w:t xml:space="preserve">                   </w:t>
      </w:r>
      <w:r w:rsidR="0096395F" w:rsidRPr="0096395F">
        <w:rPr>
          <w:rFonts w:eastAsia="Meiryo UI" w:hint="eastAsia"/>
        </w:rPr>
        <w:t>現在の秒数を計算し、返値として引き渡します</w:t>
      </w:r>
    </w:p>
    <w:p w14:paraId="5DD87768" w14:textId="631B56D3" w:rsidR="00256CBA" w:rsidRPr="00256CBA" w:rsidRDefault="00C710CB" w:rsidP="00256CBA">
      <w:pPr>
        <w:rPr>
          <w:rFonts w:eastAsia="Meiryo UI"/>
        </w:rPr>
      </w:pPr>
      <w:r>
        <w:rPr>
          <w:rFonts w:eastAsia="Meiryo UI" w:hint="eastAsia"/>
        </w:rPr>
        <w:t xml:space="preserve"> </w:t>
      </w:r>
      <w:r>
        <w:rPr>
          <w:rFonts w:eastAsia="Meiryo UI"/>
        </w:rPr>
        <w:t xml:space="preserve">                                                       </w:t>
      </w:r>
      <w:r w:rsidR="00256CBA" w:rsidRPr="00256CBA">
        <w:rPr>
          <w:rFonts w:eastAsia="Meiryo UI" w:hint="eastAsia"/>
        </w:rPr>
        <w:t>引数</w:t>
      </w:r>
      <w:r w:rsidR="00256CBA" w:rsidRPr="00256CBA">
        <w:rPr>
          <w:rFonts w:eastAsia="Meiryo UI"/>
        </w:rPr>
        <w:t>:無し</w:t>
      </w:r>
    </w:p>
    <w:p w14:paraId="0C32967F" w14:textId="2CA23C71" w:rsidR="00C710CB" w:rsidRDefault="00256CBA" w:rsidP="00256CBA">
      <w:pPr>
        <w:rPr>
          <w:rFonts w:eastAsia="Meiryo UI"/>
        </w:rPr>
      </w:pPr>
      <w:r w:rsidRPr="00256CBA">
        <w:rPr>
          <w:rFonts w:eastAsia="Meiryo UI"/>
        </w:rPr>
        <w:tab/>
      </w:r>
      <w:r>
        <w:rPr>
          <w:rFonts w:eastAsia="Meiryo UI"/>
        </w:rPr>
        <w:t xml:space="preserve">                                              </w:t>
      </w:r>
      <w:r w:rsidRPr="00256CBA">
        <w:rPr>
          <w:rFonts w:eastAsia="Meiryo UI"/>
        </w:rPr>
        <w:t>返値:</w:t>
      </w:r>
      <w:proofErr w:type="spellStart"/>
      <w:r w:rsidRPr="00256CBA">
        <w:rPr>
          <w:rFonts w:eastAsia="Meiryo UI"/>
        </w:rPr>
        <w:t>displayTime</w:t>
      </w:r>
      <w:proofErr w:type="spellEnd"/>
      <w:r w:rsidRPr="00256CBA">
        <w:rPr>
          <w:rFonts w:eastAsia="Meiryo UI"/>
        </w:rPr>
        <w:t xml:space="preserve"> 現在の秒数</w:t>
      </w:r>
    </w:p>
    <w:p w14:paraId="66F573B2" w14:textId="7164654A" w:rsidR="00CC00B7" w:rsidRDefault="00CC00B7" w:rsidP="00256CBA">
      <w:pPr>
        <w:rPr>
          <w:rFonts w:eastAsia="Meiryo UI"/>
        </w:rPr>
      </w:pPr>
    </w:p>
    <w:p w14:paraId="338EC683" w14:textId="07626889" w:rsidR="00CC00B7" w:rsidRDefault="00CC00B7" w:rsidP="00256CBA">
      <w:pPr>
        <w:rPr>
          <w:rFonts w:eastAsia="Meiryo UI"/>
        </w:rPr>
      </w:pPr>
    </w:p>
    <w:p w14:paraId="6550F42F" w14:textId="6DB4938D" w:rsidR="00CC00B7" w:rsidRDefault="00CC00B7" w:rsidP="00256CBA">
      <w:pPr>
        <w:rPr>
          <w:rFonts w:eastAsia="Meiryo UI"/>
        </w:rPr>
      </w:pPr>
    </w:p>
    <w:p w14:paraId="438D7851" w14:textId="254D8B14" w:rsidR="00CC00B7" w:rsidRDefault="00CC00B7" w:rsidP="00256CBA">
      <w:pPr>
        <w:rPr>
          <w:rFonts w:eastAsia="Meiryo UI"/>
        </w:rPr>
      </w:pPr>
    </w:p>
    <w:p w14:paraId="2ADD34F7" w14:textId="0345B223" w:rsidR="00CC00B7" w:rsidRDefault="00CC00B7" w:rsidP="00256CBA">
      <w:pPr>
        <w:rPr>
          <w:rFonts w:eastAsia="Meiryo UI"/>
        </w:rPr>
      </w:pPr>
    </w:p>
    <w:p w14:paraId="23CFAA5B" w14:textId="70C71D08" w:rsidR="00CC00B7" w:rsidRDefault="00CC00B7" w:rsidP="00256CBA">
      <w:pPr>
        <w:rPr>
          <w:rFonts w:eastAsia="Meiryo UI"/>
        </w:rPr>
      </w:pPr>
    </w:p>
    <w:p w14:paraId="21B1A0B0" w14:textId="366E3F41" w:rsidR="00CC00B7" w:rsidRDefault="00CC00B7" w:rsidP="00256CBA">
      <w:pPr>
        <w:rPr>
          <w:rFonts w:eastAsia="Meiryo UI"/>
        </w:rPr>
      </w:pPr>
    </w:p>
    <w:p w14:paraId="3E7D66BF" w14:textId="6BDB87D3" w:rsidR="00CC00B7" w:rsidRDefault="00CC00B7" w:rsidP="00256CBA">
      <w:pPr>
        <w:rPr>
          <w:rFonts w:eastAsia="Meiryo UI"/>
        </w:rPr>
      </w:pPr>
    </w:p>
    <w:p w14:paraId="5FF68CB5" w14:textId="1080DAB1" w:rsidR="00CC00B7" w:rsidRDefault="00CC00B7" w:rsidP="00256CBA">
      <w:pPr>
        <w:rPr>
          <w:rFonts w:eastAsia="Meiryo UI"/>
        </w:rPr>
      </w:pPr>
    </w:p>
    <w:p w14:paraId="3A527119" w14:textId="07C999C9" w:rsidR="00CC00B7" w:rsidRDefault="00CC00B7" w:rsidP="00256CBA">
      <w:pPr>
        <w:rPr>
          <w:rFonts w:eastAsia="Meiryo UI"/>
        </w:rPr>
      </w:pPr>
    </w:p>
    <w:p w14:paraId="5C1D755B" w14:textId="712C0CE1" w:rsidR="00CC00B7" w:rsidRDefault="00CC00B7" w:rsidP="00256CBA">
      <w:pPr>
        <w:rPr>
          <w:rFonts w:eastAsia="Meiryo UI"/>
        </w:rPr>
      </w:pPr>
    </w:p>
    <w:p w14:paraId="41F7185D" w14:textId="3F6E6EBE" w:rsidR="00CC00B7" w:rsidRDefault="00CC00B7" w:rsidP="00256CBA">
      <w:pPr>
        <w:rPr>
          <w:rFonts w:eastAsia="Meiryo UI"/>
        </w:rPr>
      </w:pPr>
    </w:p>
    <w:p w14:paraId="0A9B4964" w14:textId="025B370E" w:rsidR="00CC00B7" w:rsidRDefault="00CC00B7" w:rsidP="00256CBA">
      <w:pPr>
        <w:rPr>
          <w:rFonts w:eastAsia="Meiryo UI"/>
        </w:rPr>
      </w:pPr>
    </w:p>
    <w:p w14:paraId="005BD0A2" w14:textId="5D5F8156" w:rsidR="00CC00B7" w:rsidRDefault="00CC00B7" w:rsidP="00256CBA">
      <w:pPr>
        <w:rPr>
          <w:rFonts w:eastAsia="Meiryo UI"/>
        </w:rPr>
      </w:pPr>
    </w:p>
    <w:p w14:paraId="33F1B0B4" w14:textId="5A14CB9F" w:rsidR="00CC00B7" w:rsidRDefault="00CC00B7" w:rsidP="00256CBA">
      <w:pPr>
        <w:rPr>
          <w:rFonts w:eastAsia="Meiryo UI"/>
        </w:rPr>
      </w:pPr>
    </w:p>
    <w:p w14:paraId="6AD4719E" w14:textId="7317B8F3" w:rsidR="00CC00B7" w:rsidRDefault="00CC00B7" w:rsidP="00256CBA">
      <w:pPr>
        <w:rPr>
          <w:rFonts w:eastAsia="Meiryo UI"/>
        </w:rPr>
      </w:pPr>
    </w:p>
    <w:p w14:paraId="701F3A89" w14:textId="79158823" w:rsidR="00CC00B7" w:rsidRDefault="00CC00B7" w:rsidP="00256CBA">
      <w:pPr>
        <w:rPr>
          <w:rFonts w:eastAsia="Meiryo UI"/>
        </w:rPr>
      </w:pPr>
    </w:p>
    <w:p w14:paraId="4A1495FC" w14:textId="12CAB459" w:rsidR="00CC00B7" w:rsidRDefault="00CC00B7" w:rsidP="00256CBA">
      <w:pPr>
        <w:rPr>
          <w:rFonts w:eastAsia="Meiryo UI"/>
        </w:rPr>
      </w:pPr>
    </w:p>
    <w:p w14:paraId="05757EF8" w14:textId="0794B242" w:rsidR="00CC00B7" w:rsidRDefault="00CC00B7" w:rsidP="00256CBA">
      <w:pPr>
        <w:rPr>
          <w:rFonts w:eastAsia="Meiryo UI"/>
        </w:rPr>
      </w:pPr>
    </w:p>
    <w:p w14:paraId="6E87505C" w14:textId="5822D713" w:rsidR="00CC00B7" w:rsidRDefault="00CC00B7" w:rsidP="00256CBA">
      <w:pPr>
        <w:rPr>
          <w:rFonts w:eastAsia="Meiryo UI"/>
        </w:rPr>
      </w:pPr>
    </w:p>
    <w:p w14:paraId="4BA1E545" w14:textId="1CE55B17" w:rsidR="00CC00B7" w:rsidRDefault="00CC00B7" w:rsidP="00256CBA">
      <w:pPr>
        <w:rPr>
          <w:rFonts w:eastAsia="Meiryo UI"/>
        </w:rPr>
      </w:pPr>
    </w:p>
    <w:p w14:paraId="25E43EB9" w14:textId="40470FFB" w:rsidR="00CC00B7" w:rsidRDefault="00CC00B7" w:rsidP="00256CBA">
      <w:pPr>
        <w:rPr>
          <w:rFonts w:eastAsia="Meiryo UI"/>
        </w:rPr>
      </w:pPr>
    </w:p>
    <w:p w14:paraId="013CE2AF" w14:textId="17D10687" w:rsidR="00CC00B7" w:rsidRDefault="00CC00B7" w:rsidP="00256CBA">
      <w:pPr>
        <w:rPr>
          <w:rFonts w:eastAsia="Meiryo UI"/>
        </w:rPr>
      </w:pPr>
    </w:p>
    <w:p w14:paraId="48F4304D" w14:textId="5AEDD559" w:rsidR="00CC00B7" w:rsidRDefault="00CC00B7" w:rsidP="00256CBA">
      <w:pPr>
        <w:rPr>
          <w:rFonts w:eastAsia="Meiryo UI"/>
        </w:rPr>
      </w:pPr>
    </w:p>
    <w:p w14:paraId="711E918B" w14:textId="3CC27603" w:rsidR="00CC00B7" w:rsidRDefault="00CC00B7" w:rsidP="00256CBA">
      <w:pPr>
        <w:rPr>
          <w:rFonts w:eastAsia="Meiryo UI"/>
        </w:rPr>
      </w:pPr>
    </w:p>
    <w:p w14:paraId="0B3615F4" w14:textId="34F4E258" w:rsidR="00CC00B7" w:rsidRDefault="00CC00B7" w:rsidP="00256CBA">
      <w:pPr>
        <w:rPr>
          <w:rFonts w:eastAsia="Meiryo UI"/>
        </w:rPr>
      </w:pPr>
    </w:p>
    <w:p w14:paraId="319C265B" w14:textId="4E784979" w:rsidR="00CC00B7" w:rsidRDefault="00CC00B7" w:rsidP="00256CBA">
      <w:pPr>
        <w:rPr>
          <w:rFonts w:eastAsia="Meiryo UI"/>
        </w:rPr>
      </w:pPr>
    </w:p>
    <w:p w14:paraId="77A78DAE" w14:textId="71F34D89" w:rsidR="00CC00B7" w:rsidRDefault="00CC00B7" w:rsidP="00256CBA">
      <w:pPr>
        <w:rPr>
          <w:rFonts w:eastAsia="Meiryo UI"/>
        </w:rPr>
      </w:pPr>
    </w:p>
    <w:p w14:paraId="1DF26E64" w14:textId="7881C246" w:rsidR="00CC00B7" w:rsidRDefault="00CC00B7" w:rsidP="00256CBA">
      <w:pPr>
        <w:rPr>
          <w:rFonts w:eastAsia="Meiryo UI"/>
        </w:rPr>
      </w:pPr>
    </w:p>
    <w:p w14:paraId="2506F05E" w14:textId="16400039" w:rsidR="00CC00B7" w:rsidRDefault="00CC00B7" w:rsidP="00256CBA">
      <w:pPr>
        <w:rPr>
          <w:rFonts w:eastAsia="Meiryo UI"/>
        </w:rPr>
      </w:pPr>
    </w:p>
    <w:p w14:paraId="3055356B" w14:textId="4FEF11E0" w:rsidR="00CC00B7" w:rsidRDefault="00CC00B7" w:rsidP="00256CBA">
      <w:pPr>
        <w:rPr>
          <w:rFonts w:eastAsia="Meiryo UI"/>
        </w:rPr>
      </w:pPr>
    </w:p>
    <w:p w14:paraId="218DAD92" w14:textId="534882CB" w:rsidR="00CC00B7" w:rsidRDefault="00CC00B7" w:rsidP="00256CBA">
      <w:pPr>
        <w:rPr>
          <w:rFonts w:eastAsia="Meiryo UI"/>
        </w:rPr>
      </w:pPr>
    </w:p>
    <w:p w14:paraId="1FCE8DE6" w14:textId="52267676" w:rsidR="00CC00B7" w:rsidRDefault="00CC00B7" w:rsidP="00256CBA">
      <w:pPr>
        <w:rPr>
          <w:rFonts w:eastAsia="Meiryo UI"/>
        </w:rPr>
      </w:pPr>
    </w:p>
    <w:p w14:paraId="6D0081A2" w14:textId="477A2627" w:rsidR="00CC00B7" w:rsidRDefault="00CC00B7" w:rsidP="00256CBA">
      <w:pPr>
        <w:rPr>
          <w:rFonts w:eastAsia="Meiryo UI"/>
        </w:rPr>
      </w:pPr>
    </w:p>
    <w:p w14:paraId="5865D5A7" w14:textId="77777777" w:rsidR="00385C86" w:rsidRDefault="00385C86" w:rsidP="00385C86">
      <w:pPr>
        <w:rPr>
          <w:rFonts w:eastAsia="Meiryo UI"/>
        </w:rPr>
      </w:pPr>
      <w:r>
        <w:rPr>
          <w:rFonts w:eastAsia="Meiryo UI" w:hint="eastAsia"/>
        </w:rPr>
        <w:t>■使い方</w:t>
      </w:r>
    </w:p>
    <w:p w14:paraId="23E8B1FE" w14:textId="77777777" w:rsidR="001D1A51" w:rsidRDefault="00385C86" w:rsidP="00DC70FB">
      <w:pPr>
        <w:ind w:firstLineChars="50" w:firstLine="110"/>
        <w:rPr>
          <w:rFonts w:eastAsia="Meiryo UI"/>
        </w:rPr>
      </w:pPr>
      <w:r>
        <w:rPr>
          <w:rFonts w:eastAsia="Meiryo UI" w:hint="eastAsia"/>
        </w:rPr>
        <w:t>「</w:t>
      </w:r>
      <w:proofErr w:type="spellStart"/>
      <w:r>
        <w:rPr>
          <w:rFonts w:eastAsia="Meiryo UI" w:hint="eastAsia"/>
        </w:rPr>
        <w:t>G</w:t>
      </w:r>
      <w:r>
        <w:rPr>
          <w:rFonts w:eastAsia="Meiryo UI"/>
        </w:rPr>
        <w:t>ameManager</w:t>
      </w:r>
      <w:proofErr w:type="spellEnd"/>
      <w:r>
        <w:rPr>
          <w:rFonts w:eastAsia="Meiryo UI" w:hint="eastAsia"/>
        </w:rPr>
        <w:t>」オブジェクトの「</w:t>
      </w:r>
      <w:r w:rsidR="001D1A51">
        <w:rPr>
          <w:rFonts w:eastAsia="Meiryo UI"/>
        </w:rPr>
        <w:t>Gauge Obj</w:t>
      </w:r>
      <w:r>
        <w:rPr>
          <w:rFonts w:eastAsia="Meiryo UI" w:hint="eastAsia"/>
        </w:rPr>
        <w:t>」</w:t>
      </w:r>
      <w:r w:rsidR="001D1A51">
        <w:rPr>
          <w:rFonts w:eastAsia="Meiryo UI" w:hint="eastAsia"/>
        </w:rPr>
        <w:t>にI</w:t>
      </w:r>
      <w:r w:rsidR="001D1A51">
        <w:rPr>
          <w:rFonts w:eastAsia="Meiryo UI"/>
        </w:rPr>
        <w:t>mage</w:t>
      </w:r>
      <w:r w:rsidR="001D1A51">
        <w:rPr>
          <w:rFonts w:eastAsia="Meiryo UI" w:hint="eastAsia"/>
        </w:rPr>
        <w:t>コンポがアタッチされた</w:t>
      </w:r>
    </w:p>
    <w:p w14:paraId="55C24900" w14:textId="5DC32ED6" w:rsidR="00385C86" w:rsidRDefault="001D1A51" w:rsidP="00DC70FB">
      <w:pPr>
        <w:ind w:firstLineChars="50" w:firstLine="110"/>
        <w:rPr>
          <w:rFonts w:eastAsia="Meiryo UI"/>
        </w:rPr>
      </w:pPr>
      <w:r>
        <w:rPr>
          <w:rFonts w:eastAsia="Meiryo UI" w:hint="eastAsia"/>
        </w:rPr>
        <w:t>ゲームオブジェクト</w:t>
      </w:r>
      <w:r w:rsidR="00385C86">
        <w:rPr>
          <w:rFonts w:eastAsia="Meiryo UI" w:hint="eastAsia"/>
        </w:rPr>
        <w:t>を登録します</w:t>
      </w:r>
    </w:p>
    <w:p w14:paraId="34167B36" w14:textId="77914939" w:rsidR="00CC00B7" w:rsidRDefault="00566B54" w:rsidP="00DC70FB">
      <w:pPr>
        <w:ind w:firstLineChars="50" w:firstLine="110"/>
        <w:rPr>
          <w:rFonts w:eastAsia="Meiryo UI"/>
        </w:rPr>
      </w:pPr>
      <w:r>
        <w:rPr>
          <w:rFonts w:eastAsia="Meiryo UI" w:hint="eastAsia"/>
        </w:rPr>
        <w:t>「T</w:t>
      </w:r>
      <w:r>
        <w:rPr>
          <w:rFonts w:eastAsia="Meiryo UI"/>
        </w:rPr>
        <w:t>otal Value</w:t>
      </w:r>
      <w:r>
        <w:rPr>
          <w:rFonts w:eastAsia="Meiryo UI" w:hint="eastAsia"/>
        </w:rPr>
        <w:t>」</w:t>
      </w:r>
      <w:r w:rsidR="001979E4">
        <w:rPr>
          <w:rFonts w:eastAsia="Meiryo UI" w:hint="eastAsia"/>
        </w:rPr>
        <w:t>にI</w:t>
      </w:r>
      <w:r w:rsidR="001979E4">
        <w:rPr>
          <w:rFonts w:eastAsia="Meiryo UI"/>
        </w:rPr>
        <w:t>mage</w:t>
      </w:r>
      <w:r w:rsidR="001979E4">
        <w:rPr>
          <w:rFonts w:eastAsia="Meiryo UI" w:hint="eastAsia"/>
        </w:rPr>
        <w:t>画像の長さ(</w:t>
      </w:r>
      <w:r w:rsidR="001979E4">
        <w:rPr>
          <w:rFonts w:eastAsia="Meiryo UI"/>
        </w:rPr>
        <w:t>0 ~ 1)</w:t>
      </w:r>
      <w:r w:rsidR="001979E4">
        <w:rPr>
          <w:rFonts w:eastAsia="Meiryo UI" w:hint="eastAsia"/>
        </w:rPr>
        <w:t>を指定</w:t>
      </w:r>
    </w:p>
    <w:p w14:paraId="1BB31681" w14:textId="7FC7FD38" w:rsidR="001979E4" w:rsidRDefault="00E35800" w:rsidP="00DC70FB">
      <w:pPr>
        <w:ind w:firstLineChars="50" w:firstLine="110"/>
        <w:rPr>
          <w:rFonts w:eastAsia="Meiryo UI"/>
        </w:rPr>
      </w:pPr>
      <w:r>
        <w:rPr>
          <w:rFonts w:eastAsia="Meiryo UI" w:hint="eastAsia"/>
        </w:rPr>
        <w:t>「T</w:t>
      </w:r>
      <w:r>
        <w:rPr>
          <w:rFonts w:eastAsia="Meiryo UI"/>
        </w:rPr>
        <w:t>otal Time</w:t>
      </w:r>
      <w:r>
        <w:rPr>
          <w:rFonts w:eastAsia="Meiryo UI" w:hint="eastAsia"/>
        </w:rPr>
        <w:t>」に</w:t>
      </w:r>
      <w:r w:rsidR="00AC6F7F">
        <w:rPr>
          <w:rFonts w:eastAsia="Meiryo UI" w:hint="eastAsia"/>
        </w:rPr>
        <w:t>ゲージが満タン/空</w:t>
      </w:r>
      <w:r w:rsidR="00D55AA7">
        <w:rPr>
          <w:rFonts w:eastAsia="Meiryo UI" w:hint="eastAsia"/>
        </w:rPr>
        <w:t>になるまでの時間を</w:t>
      </w:r>
      <w:r w:rsidR="00053D2E">
        <w:rPr>
          <w:rFonts w:eastAsia="Meiryo UI" w:hint="eastAsia"/>
        </w:rPr>
        <w:t>指定</w:t>
      </w:r>
      <w:r w:rsidR="0087792D">
        <w:rPr>
          <w:rFonts w:eastAsia="Meiryo UI" w:hint="eastAsia"/>
        </w:rPr>
        <w:t>してください</w:t>
      </w:r>
    </w:p>
    <w:p w14:paraId="0EC2237C" w14:textId="25B69C56" w:rsidR="0087792D" w:rsidRDefault="00DC70FB" w:rsidP="00256CBA">
      <w:pPr>
        <w:rPr>
          <w:rFonts w:eastAsia="Meiryo UI"/>
        </w:rPr>
      </w:pPr>
      <w:r>
        <w:rPr>
          <w:rFonts w:eastAsia="Meiryo UI" w:hint="eastAsia"/>
        </w:rPr>
        <w:t xml:space="preserve"> </w:t>
      </w:r>
    </w:p>
    <w:p w14:paraId="2474E6B2" w14:textId="16607849" w:rsidR="0087792D" w:rsidRDefault="0087792D" w:rsidP="00DC70FB">
      <w:pPr>
        <w:ind w:firstLineChars="50" w:firstLine="110"/>
        <w:rPr>
          <w:rFonts w:eastAsia="Meiryo UI"/>
        </w:rPr>
      </w:pPr>
      <w:r>
        <w:rPr>
          <w:rFonts w:eastAsia="Meiryo UI" w:hint="eastAsia"/>
        </w:rPr>
        <w:t>「I</w:t>
      </w:r>
      <w:r>
        <w:rPr>
          <w:rFonts w:eastAsia="Meiryo UI"/>
        </w:rPr>
        <w:t>s Add Gauge</w:t>
      </w:r>
      <w:r>
        <w:rPr>
          <w:rFonts w:eastAsia="Meiryo UI" w:hint="eastAsia"/>
        </w:rPr>
        <w:t>」にチェックが入っているとゲージが増加</w:t>
      </w:r>
    </w:p>
    <w:p w14:paraId="0DF33F85" w14:textId="688A2BEB" w:rsidR="0087792D" w:rsidRDefault="0087792D" w:rsidP="00DC70FB">
      <w:pPr>
        <w:ind w:firstLineChars="50" w:firstLine="110"/>
        <w:rPr>
          <w:rFonts w:eastAsia="Meiryo UI"/>
        </w:rPr>
      </w:pPr>
      <w:r>
        <w:rPr>
          <w:rFonts w:eastAsia="Meiryo UI" w:hint="eastAsia"/>
        </w:rPr>
        <w:t>「</w:t>
      </w:r>
      <w:proofErr w:type="spellStart"/>
      <w:r w:rsidR="007F298A" w:rsidRPr="007F298A">
        <w:rPr>
          <w:rFonts w:eastAsia="Meiryo UI"/>
        </w:rPr>
        <w:t>isTakeGauge</w:t>
      </w:r>
      <w:proofErr w:type="spellEnd"/>
      <w:r>
        <w:rPr>
          <w:rFonts w:eastAsia="Meiryo UI" w:hint="eastAsia"/>
        </w:rPr>
        <w:t>」</w:t>
      </w:r>
      <w:r w:rsidR="007F298A">
        <w:rPr>
          <w:rFonts w:eastAsia="Meiryo UI" w:hint="eastAsia"/>
        </w:rPr>
        <w:t>にチェックが入っているとゲージが減少します</w:t>
      </w:r>
    </w:p>
    <w:p w14:paraId="17C3BA8E" w14:textId="6998584C" w:rsidR="007F298A" w:rsidRDefault="00DC70FB" w:rsidP="00256CBA">
      <w:pPr>
        <w:rPr>
          <w:rFonts w:eastAsia="Meiryo UI"/>
        </w:rPr>
      </w:pPr>
      <w:r>
        <w:rPr>
          <w:rFonts w:eastAsia="Meiryo UI" w:hint="eastAsia"/>
        </w:rPr>
        <w:t xml:space="preserve"> </w:t>
      </w:r>
    </w:p>
    <w:p w14:paraId="6FD0DA2E" w14:textId="626FDFCB" w:rsidR="007F298A" w:rsidRDefault="00AC3F38" w:rsidP="00DC70FB">
      <w:pPr>
        <w:ind w:firstLineChars="50" w:firstLine="110"/>
        <w:rPr>
          <w:rFonts w:eastAsia="Meiryo UI"/>
        </w:rPr>
      </w:pPr>
      <w:r>
        <w:rPr>
          <w:rFonts w:eastAsia="Meiryo UI" w:hint="eastAsia"/>
        </w:rPr>
        <w:t>両方にチェックが入っているとゲージは変化しません</w:t>
      </w:r>
    </w:p>
    <w:p w14:paraId="34231630" w14:textId="14803946" w:rsidR="00AC3F38" w:rsidRDefault="00DC70FB" w:rsidP="00256CBA">
      <w:pPr>
        <w:rPr>
          <w:rFonts w:eastAsia="Meiryo UI"/>
        </w:rPr>
      </w:pPr>
      <w:r>
        <w:rPr>
          <w:rFonts w:eastAsia="Meiryo UI" w:hint="eastAsia"/>
        </w:rPr>
        <w:t xml:space="preserve"> </w:t>
      </w:r>
    </w:p>
    <w:p w14:paraId="682EBCE8" w14:textId="74BEA0A8" w:rsidR="001B5713" w:rsidRDefault="001B5713" w:rsidP="00DC70FB">
      <w:pPr>
        <w:ind w:firstLineChars="50" w:firstLine="110"/>
        <w:rPr>
          <w:rFonts w:eastAsia="Meiryo UI"/>
        </w:rPr>
      </w:pPr>
      <w:r>
        <w:rPr>
          <w:rFonts w:eastAsia="Meiryo UI" w:hint="eastAsia"/>
        </w:rPr>
        <w:t>外部から操作したい場合は</w:t>
      </w:r>
      <w:r>
        <w:rPr>
          <w:rFonts w:eastAsia="Meiryo UI" w:hint="eastAsia"/>
        </w:rPr>
        <w:t>「</w:t>
      </w:r>
      <w:proofErr w:type="spellStart"/>
      <w:r>
        <w:rPr>
          <w:rFonts w:eastAsia="Meiryo UI" w:hint="eastAsia"/>
        </w:rPr>
        <w:t>G</w:t>
      </w:r>
      <w:r>
        <w:rPr>
          <w:rFonts w:eastAsia="Meiryo UI"/>
        </w:rPr>
        <w:t>ameManager</w:t>
      </w:r>
      <w:proofErr w:type="spellEnd"/>
      <w:r>
        <w:rPr>
          <w:rFonts w:eastAsia="Meiryo UI" w:hint="eastAsia"/>
        </w:rPr>
        <w:t>」オブジェクトから「</w:t>
      </w:r>
      <w:r>
        <w:rPr>
          <w:rFonts w:eastAsia="Meiryo UI"/>
        </w:rPr>
        <w:t>Gauge</w:t>
      </w:r>
      <w:r>
        <w:rPr>
          <w:rFonts w:eastAsia="Meiryo UI" w:hint="eastAsia"/>
        </w:rPr>
        <w:t>」コンポを取得し</w:t>
      </w:r>
    </w:p>
    <w:p w14:paraId="29A3D34C" w14:textId="6ABF6B40" w:rsidR="00AC3F38" w:rsidRDefault="001B5713" w:rsidP="00DC70FB">
      <w:pPr>
        <w:ind w:firstLineChars="50" w:firstLine="110"/>
        <w:rPr>
          <w:rFonts w:eastAsia="Meiryo UI"/>
        </w:rPr>
      </w:pPr>
      <w:r>
        <w:rPr>
          <w:rFonts w:eastAsia="Meiryo UI" w:hint="eastAsia"/>
        </w:rPr>
        <w:t>「</w:t>
      </w:r>
      <w:proofErr w:type="spellStart"/>
      <w:r w:rsidR="001F24B8" w:rsidRPr="001F24B8">
        <w:rPr>
          <w:rFonts w:eastAsia="Meiryo UI"/>
        </w:rPr>
        <w:t>isAddGauge</w:t>
      </w:r>
      <w:proofErr w:type="spellEnd"/>
      <w:r>
        <w:rPr>
          <w:rFonts w:eastAsia="Meiryo UI" w:hint="eastAsia"/>
        </w:rPr>
        <w:t xml:space="preserve">」 </w:t>
      </w:r>
      <w:r>
        <w:rPr>
          <w:rFonts w:eastAsia="Meiryo UI"/>
        </w:rPr>
        <w:t xml:space="preserve">Or </w:t>
      </w:r>
      <w:r>
        <w:rPr>
          <w:rFonts w:eastAsia="Meiryo UI" w:hint="eastAsia"/>
        </w:rPr>
        <w:t>「</w:t>
      </w:r>
      <w:proofErr w:type="spellStart"/>
      <w:r w:rsidR="004B533D" w:rsidRPr="004B533D">
        <w:rPr>
          <w:rFonts w:eastAsia="Meiryo UI"/>
        </w:rPr>
        <w:t>isTakeGauge</w:t>
      </w:r>
      <w:proofErr w:type="spellEnd"/>
      <w:r>
        <w:rPr>
          <w:rFonts w:eastAsia="Meiryo UI" w:hint="eastAsia"/>
        </w:rPr>
        <w:t>」のフラグを切り替えてください</w:t>
      </w:r>
    </w:p>
    <w:p w14:paraId="3391CCCD" w14:textId="7B6A9788" w:rsidR="0017483C" w:rsidRDefault="0017483C" w:rsidP="001B5713">
      <w:pPr>
        <w:rPr>
          <w:rFonts w:eastAsia="Meiryo UI"/>
        </w:rPr>
      </w:pPr>
    </w:p>
    <w:p w14:paraId="0DE59604" w14:textId="77777777" w:rsidR="0024107F" w:rsidRDefault="0024107F" w:rsidP="0024107F">
      <w:pPr>
        <w:rPr>
          <w:rFonts w:eastAsia="Meiryo UI"/>
        </w:rPr>
      </w:pPr>
      <w:r>
        <w:rPr>
          <w:rFonts w:eastAsia="Meiryo UI" w:hint="eastAsia"/>
        </w:rPr>
        <w:t>■I</w:t>
      </w:r>
      <w:r>
        <w:rPr>
          <w:rFonts w:eastAsia="Meiryo UI"/>
        </w:rPr>
        <w:t>nspector</w:t>
      </w:r>
    </w:p>
    <w:p w14:paraId="43442C0D" w14:textId="1F70749C" w:rsidR="0017483C" w:rsidRDefault="005976A3" w:rsidP="001B5713">
      <w:pPr>
        <w:rPr>
          <w:rFonts w:eastAsia="Meiryo UI"/>
        </w:rPr>
      </w:pPr>
      <w:r>
        <w:rPr>
          <w:noProof/>
        </w:rPr>
        <w:drawing>
          <wp:inline distT="0" distB="0" distL="0" distR="0" wp14:anchorId="2E2890CA" wp14:editId="65476C73">
            <wp:extent cx="2667000" cy="15240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7000" cy="1524000"/>
                    </a:xfrm>
                    <a:prstGeom prst="rect">
                      <a:avLst/>
                    </a:prstGeom>
                  </pic:spPr>
                </pic:pic>
              </a:graphicData>
            </a:graphic>
          </wp:inline>
        </w:drawing>
      </w:r>
    </w:p>
    <w:p w14:paraId="38363FDE" w14:textId="143CEE29" w:rsidR="00A260ED" w:rsidRDefault="00A260ED" w:rsidP="001B5713">
      <w:pPr>
        <w:rPr>
          <w:rFonts w:eastAsia="Meiryo UI"/>
        </w:rPr>
      </w:pPr>
    </w:p>
    <w:p w14:paraId="00894B74" w14:textId="3C8A9530" w:rsidR="00A260ED" w:rsidRDefault="00A260ED" w:rsidP="00A260ED">
      <w:pPr>
        <w:ind w:firstLineChars="100" w:firstLine="220"/>
        <w:rPr>
          <w:rFonts w:eastAsia="Meiryo UI"/>
        </w:rPr>
      </w:pPr>
      <w:r>
        <w:rPr>
          <w:rFonts w:eastAsia="Meiryo UI" w:hint="eastAsia"/>
        </w:rPr>
        <w:t>・</w:t>
      </w:r>
      <w:proofErr w:type="spellStart"/>
      <w:r>
        <w:rPr>
          <w:rFonts w:eastAsia="Meiryo UI" w:hint="eastAsia"/>
        </w:rPr>
        <w:t>G</w:t>
      </w:r>
      <w:r>
        <w:rPr>
          <w:rFonts w:eastAsia="Meiryo UI"/>
        </w:rPr>
        <w:t>augeObj</w:t>
      </w:r>
      <w:proofErr w:type="spellEnd"/>
      <w:r>
        <w:rPr>
          <w:rFonts w:eastAsia="Meiryo UI"/>
        </w:rPr>
        <w:t xml:space="preserve">  </w:t>
      </w:r>
      <w:r>
        <w:rPr>
          <w:rFonts w:eastAsia="Meiryo UI" w:hint="eastAsia"/>
        </w:rPr>
        <w:t>…</w:t>
      </w:r>
      <w:r>
        <w:rPr>
          <w:rFonts w:eastAsia="Meiryo UI"/>
        </w:rPr>
        <w:t xml:space="preserve"> </w:t>
      </w:r>
      <w:r w:rsidR="00455D86">
        <w:rPr>
          <w:rFonts w:eastAsia="Meiryo UI" w:hint="eastAsia"/>
        </w:rPr>
        <w:t>ゲージとして使用する</w:t>
      </w:r>
      <w:r>
        <w:rPr>
          <w:rFonts w:eastAsia="Meiryo UI" w:hint="eastAsia"/>
        </w:rPr>
        <w:t>ゲームオブジェクト</w:t>
      </w:r>
    </w:p>
    <w:p w14:paraId="2B8A3711" w14:textId="6B682272" w:rsidR="00455D86" w:rsidRDefault="00455D86" w:rsidP="00A260ED">
      <w:pPr>
        <w:ind w:firstLineChars="100" w:firstLine="220"/>
        <w:rPr>
          <w:rFonts w:eastAsia="Meiryo UI"/>
        </w:rPr>
      </w:pPr>
      <w:r>
        <w:rPr>
          <w:rFonts w:eastAsia="Meiryo UI" w:hint="eastAsia"/>
        </w:rPr>
        <w:t xml:space="preserve"> </w:t>
      </w:r>
      <w:r>
        <w:rPr>
          <w:rFonts w:eastAsia="Meiryo UI"/>
        </w:rPr>
        <w:t xml:space="preserve">                     Image</w:t>
      </w:r>
      <w:r>
        <w:rPr>
          <w:rFonts w:eastAsia="Meiryo UI" w:hint="eastAsia"/>
        </w:rPr>
        <w:t>コンポーネントがアタッチされている必要があります</w:t>
      </w:r>
    </w:p>
    <w:p w14:paraId="43E5B61A" w14:textId="53809AF2" w:rsidR="00455D86" w:rsidRDefault="00455D86" w:rsidP="00A260ED">
      <w:pPr>
        <w:ind w:firstLineChars="100" w:firstLine="220"/>
        <w:rPr>
          <w:rFonts w:eastAsia="Meiryo UI"/>
        </w:rPr>
      </w:pPr>
      <w:r>
        <w:rPr>
          <w:rFonts w:eastAsia="Meiryo UI" w:hint="eastAsia"/>
        </w:rPr>
        <w:t xml:space="preserve"> </w:t>
      </w:r>
      <w:r>
        <w:rPr>
          <w:rFonts w:eastAsia="Meiryo UI"/>
        </w:rPr>
        <w:t xml:space="preserve">                     </w:t>
      </w:r>
      <w:r>
        <w:rPr>
          <w:rFonts w:eastAsia="Meiryo UI" w:hint="eastAsia"/>
        </w:rPr>
        <w:t>アタッチされていないオブジェクトの場合、エラーとなります</w:t>
      </w:r>
    </w:p>
    <w:p w14:paraId="07C5147A" w14:textId="2EAF48A4" w:rsidR="00900E64" w:rsidRDefault="00900E64" w:rsidP="00A260ED">
      <w:pPr>
        <w:ind w:firstLineChars="100" w:firstLine="220"/>
        <w:rPr>
          <w:rFonts w:eastAsia="Meiryo UI"/>
        </w:rPr>
      </w:pPr>
    </w:p>
    <w:p w14:paraId="5225B001" w14:textId="77777777" w:rsidR="00FA2188" w:rsidRDefault="00900E64" w:rsidP="00A260ED">
      <w:pPr>
        <w:ind w:firstLineChars="100" w:firstLine="220"/>
        <w:rPr>
          <w:rFonts w:eastAsia="Meiryo UI"/>
        </w:rPr>
      </w:pPr>
      <w:r>
        <w:rPr>
          <w:rFonts w:eastAsia="Meiryo UI" w:hint="eastAsia"/>
        </w:rPr>
        <w:t>・</w:t>
      </w:r>
      <w:proofErr w:type="spellStart"/>
      <w:r w:rsidR="00FA2188">
        <w:rPr>
          <w:rFonts w:eastAsia="Meiryo UI" w:hint="eastAsia"/>
        </w:rPr>
        <w:t>T</w:t>
      </w:r>
      <w:r w:rsidR="00FA2188">
        <w:rPr>
          <w:rFonts w:eastAsia="Meiryo UI"/>
        </w:rPr>
        <w:t>otalValue</w:t>
      </w:r>
      <w:proofErr w:type="spellEnd"/>
      <w:r w:rsidR="00FA2188">
        <w:rPr>
          <w:rFonts w:eastAsia="Meiryo UI"/>
        </w:rPr>
        <w:t xml:space="preserve"> </w:t>
      </w:r>
      <w:r w:rsidR="00FA2188">
        <w:rPr>
          <w:rFonts w:eastAsia="Meiryo UI" w:hint="eastAsia"/>
        </w:rPr>
        <w:t>…</w:t>
      </w:r>
      <w:r w:rsidR="00FA2188">
        <w:rPr>
          <w:rFonts w:eastAsia="Meiryo UI"/>
        </w:rPr>
        <w:t xml:space="preserve"> </w:t>
      </w:r>
      <w:r w:rsidR="00FA2188">
        <w:rPr>
          <w:rFonts w:eastAsia="Meiryo UI" w:hint="eastAsia"/>
        </w:rPr>
        <w:t>ゲージの長さを指定します</w:t>
      </w:r>
    </w:p>
    <w:p w14:paraId="15827786" w14:textId="49E6CAAA" w:rsidR="00900E64" w:rsidRDefault="00FA2188" w:rsidP="00FA2188">
      <w:pPr>
        <w:ind w:firstLineChars="850" w:firstLine="1870"/>
        <w:rPr>
          <w:rFonts w:eastAsia="Meiryo UI"/>
        </w:rPr>
      </w:pPr>
      <w:r>
        <w:rPr>
          <w:rFonts w:eastAsia="Meiryo UI" w:hint="eastAsia"/>
        </w:rPr>
        <w:t>0</w:t>
      </w:r>
      <w:r>
        <w:rPr>
          <w:rFonts w:eastAsia="Meiryo UI"/>
        </w:rPr>
        <w:t>~1.0</w:t>
      </w:r>
      <w:r>
        <w:rPr>
          <w:rFonts w:eastAsia="Meiryo UI" w:hint="eastAsia"/>
        </w:rPr>
        <w:t>までの範囲で指定してください</w:t>
      </w:r>
    </w:p>
    <w:p w14:paraId="0782F70E" w14:textId="597DCED1" w:rsidR="00FA2188" w:rsidRDefault="00FA2188" w:rsidP="00FA2188">
      <w:pPr>
        <w:rPr>
          <w:rFonts w:eastAsia="Meiryo UI"/>
        </w:rPr>
      </w:pPr>
      <w:r>
        <w:rPr>
          <w:rFonts w:eastAsia="Meiryo UI" w:hint="eastAsia"/>
        </w:rPr>
        <w:t xml:space="preserve"> </w:t>
      </w:r>
      <w:r>
        <w:rPr>
          <w:rFonts w:eastAsia="Meiryo UI"/>
        </w:rPr>
        <w:t xml:space="preserve">  </w:t>
      </w:r>
    </w:p>
    <w:p w14:paraId="4A73FEC4" w14:textId="08E55DAE" w:rsidR="00FA2188" w:rsidRDefault="00FA2188" w:rsidP="00FA2188">
      <w:pPr>
        <w:rPr>
          <w:rFonts w:eastAsia="Meiryo UI"/>
        </w:rPr>
      </w:pPr>
      <w:r>
        <w:rPr>
          <w:rFonts w:eastAsia="Meiryo UI" w:hint="eastAsia"/>
        </w:rPr>
        <w:t xml:space="preserve"> </w:t>
      </w:r>
      <w:r>
        <w:rPr>
          <w:rFonts w:eastAsia="Meiryo UI"/>
        </w:rPr>
        <w:t xml:space="preserve">  </w:t>
      </w:r>
      <w:r>
        <w:rPr>
          <w:rFonts w:eastAsia="Meiryo UI" w:hint="eastAsia"/>
        </w:rPr>
        <w:t>・</w:t>
      </w:r>
      <w:proofErr w:type="spellStart"/>
      <w:r>
        <w:rPr>
          <w:rFonts w:eastAsia="Meiryo UI" w:hint="eastAsia"/>
        </w:rPr>
        <w:t>T</w:t>
      </w:r>
      <w:r>
        <w:rPr>
          <w:rFonts w:eastAsia="Meiryo UI"/>
        </w:rPr>
        <w:t>otalTime</w:t>
      </w:r>
      <w:proofErr w:type="spellEnd"/>
      <w:r>
        <w:rPr>
          <w:rFonts w:eastAsia="Meiryo UI"/>
        </w:rPr>
        <w:t xml:space="preserve"> </w:t>
      </w:r>
      <w:r>
        <w:rPr>
          <w:rFonts w:eastAsia="Meiryo UI" w:hint="eastAsia"/>
        </w:rPr>
        <w:t>…</w:t>
      </w:r>
      <w:r>
        <w:rPr>
          <w:rFonts w:eastAsia="Meiryo UI"/>
        </w:rPr>
        <w:t xml:space="preserve"> </w:t>
      </w:r>
      <w:r w:rsidR="00045133">
        <w:rPr>
          <w:rFonts w:eastAsia="Meiryo UI" w:hint="eastAsia"/>
        </w:rPr>
        <w:t>ゲージが</w:t>
      </w:r>
      <w:r w:rsidR="00FA6433">
        <w:rPr>
          <w:rFonts w:eastAsia="Meiryo UI" w:hint="eastAsia"/>
        </w:rPr>
        <w:t>満タン/空</w:t>
      </w:r>
      <w:r w:rsidR="00045133">
        <w:rPr>
          <w:rFonts w:eastAsia="Meiryo UI" w:hint="eastAsia"/>
        </w:rPr>
        <w:t>になるまでの時間を指定します</w:t>
      </w:r>
    </w:p>
    <w:p w14:paraId="6F1F5FC9" w14:textId="15976F78" w:rsidR="00045133" w:rsidRDefault="00045133" w:rsidP="00FA2188">
      <w:pPr>
        <w:rPr>
          <w:rFonts w:eastAsia="Meiryo UI"/>
        </w:rPr>
      </w:pPr>
      <w:r>
        <w:rPr>
          <w:rFonts w:eastAsia="Meiryo UI" w:hint="eastAsia"/>
        </w:rPr>
        <w:t xml:space="preserve"> </w:t>
      </w:r>
      <w:r>
        <w:rPr>
          <w:rFonts w:eastAsia="Meiryo UI"/>
        </w:rPr>
        <w:t xml:space="preserve">                       </w:t>
      </w:r>
      <w:r>
        <w:rPr>
          <w:rFonts w:eastAsia="Meiryo UI" w:hint="eastAsia"/>
        </w:rPr>
        <w:t>秒単位で指定してください</w:t>
      </w:r>
    </w:p>
    <w:p w14:paraId="6D9C1972" w14:textId="4D5A8C4D" w:rsidR="00627C3A" w:rsidRDefault="00627C3A" w:rsidP="00FA2188">
      <w:pPr>
        <w:rPr>
          <w:rFonts w:eastAsia="Meiryo UI"/>
        </w:rPr>
      </w:pPr>
      <w:r>
        <w:rPr>
          <w:rFonts w:eastAsia="Meiryo UI" w:hint="eastAsia"/>
        </w:rPr>
        <w:t xml:space="preserve"> </w:t>
      </w:r>
      <w:r>
        <w:rPr>
          <w:rFonts w:eastAsia="Meiryo UI"/>
        </w:rPr>
        <w:t xml:space="preserve">  </w:t>
      </w:r>
    </w:p>
    <w:p w14:paraId="25C542F6" w14:textId="6B6D72FF" w:rsidR="00627C3A" w:rsidRDefault="00627C3A" w:rsidP="00FA2188">
      <w:pPr>
        <w:rPr>
          <w:rFonts w:eastAsia="Meiryo UI"/>
        </w:rPr>
      </w:pPr>
      <w:r>
        <w:rPr>
          <w:rFonts w:eastAsia="Meiryo UI" w:hint="eastAsia"/>
        </w:rPr>
        <w:t xml:space="preserve"> </w:t>
      </w:r>
      <w:r>
        <w:rPr>
          <w:rFonts w:eastAsia="Meiryo UI"/>
        </w:rPr>
        <w:t xml:space="preserve">  </w:t>
      </w:r>
      <w:r>
        <w:rPr>
          <w:rFonts w:eastAsia="Meiryo UI" w:hint="eastAsia"/>
        </w:rPr>
        <w:t>・</w:t>
      </w:r>
      <w:proofErr w:type="spellStart"/>
      <w:r>
        <w:rPr>
          <w:rFonts w:eastAsia="Meiryo UI" w:hint="eastAsia"/>
        </w:rPr>
        <w:t>I</w:t>
      </w:r>
      <w:r>
        <w:rPr>
          <w:rFonts w:eastAsia="Meiryo UI"/>
        </w:rPr>
        <w:t>sAddGauge</w:t>
      </w:r>
      <w:proofErr w:type="spellEnd"/>
      <w:r>
        <w:rPr>
          <w:rFonts w:eastAsia="Meiryo UI"/>
        </w:rPr>
        <w:t xml:space="preserve"> </w:t>
      </w:r>
      <w:r>
        <w:rPr>
          <w:rFonts w:eastAsia="Meiryo UI" w:hint="eastAsia"/>
        </w:rPr>
        <w:t>…</w:t>
      </w:r>
      <w:r>
        <w:rPr>
          <w:rFonts w:eastAsia="Meiryo UI"/>
        </w:rPr>
        <w:t xml:space="preserve"> </w:t>
      </w:r>
      <w:r>
        <w:rPr>
          <w:rFonts w:eastAsia="Meiryo UI" w:hint="eastAsia"/>
        </w:rPr>
        <w:t>チェックが入っている場合、ゲージが増加します</w:t>
      </w:r>
    </w:p>
    <w:p w14:paraId="22E0BFA9" w14:textId="32C1FEA3" w:rsidR="00627C3A" w:rsidRDefault="00627C3A" w:rsidP="00FA2188">
      <w:pPr>
        <w:rPr>
          <w:rFonts w:eastAsia="Meiryo UI"/>
        </w:rPr>
      </w:pPr>
      <w:r>
        <w:rPr>
          <w:rFonts w:eastAsia="Meiryo UI" w:hint="eastAsia"/>
        </w:rPr>
        <w:t xml:space="preserve"> </w:t>
      </w:r>
      <w:r>
        <w:rPr>
          <w:rFonts w:eastAsia="Meiryo UI"/>
        </w:rPr>
        <w:t xml:space="preserve">  </w:t>
      </w:r>
    </w:p>
    <w:p w14:paraId="5752802A" w14:textId="3F335340" w:rsidR="005D582F" w:rsidRPr="0017483C" w:rsidRDefault="005D582F" w:rsidP="00FA2188">
      <w:pPr>
        <w:rPr>
          <w:rFonts w:eastAsia="Meiryo UI" w:hint="eastAsia"/>
        </w:rPr>
      </w:pPr>
      <w:r>
        <w:rPr>
          <w:rFonts w:eastAsia="Meiryo UI" w:hint="eastAsia"/>
        </w:rPr>
        <w:t xml:space="preserve"> </w:t>
      </w:r>
      <w:r>
        <w:rPr>
          <w:rFonts w:eastAsia="Meiryo UI"/>
        </w:rPr>
        <w:t xml:space="preserve">  </w:t>
      </w:r>
      <w:r>
        <w:rPr>
          <w:rFonts w:eastAsia="Meiryo UI" w:hint="eastAsia"/>
        </w:rPr>
        <w:t>・</w:t>
      </w:r>
      <w:proofErr w:type="spellStart"/>
      <w:r>
        <w:rPr>
          <w:rFonts w:eastAsia="Meiryo UI" w:hint="eastAsia"/>
        </w:rPr>
        <w:t>I</w:t>
      </w:r>
      <w:r>
        <w:rPr>
          <w:rFonts w:eastAsia="Meiryo UI"/>
        </w:rPr>
        <w:t>sTakeGauge</w:t>
      </w:r>
      <w:proofErr w:type="spellEnd"/>
      <w:r>
        <w:rPr>
          <w:rFonts w:eastAsia="Meiryo UI"/>
        </w:rPr>
        <w:t xml:space="preserve"> </w:t>
      </w:r>
      <w:r>
        <w:rPr>
          <w:rFonts w:eastAsia="Meiryo UI" w:hint="eastAsia"/>
        </w:rPr>
        <w:t>…</w:t>
      </w:r>
      <w:r>
        <w:rPr>
          <w:rFonts w:eastAsia="Meiryo UI"/>
        </w:rPr>
        <w:t xml:space="preserve"> </w:t>
      </w:r>
      <w:r>
        <w:rPr>
          <w:rFonts w:eastAsia="Meiryo UI" w:hint="eastAsia"/>
        </w:rPr>
        <w:t>チェックが入っている場合、ゲージが減少します</w:t>
      </w:r>
    </w:p>
    <w:sectPr w:rsidR="005D582F" w:rsidRPr="0017483C"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288FA" w14:textId="77777777" w:rsidR="009B2DEF" w:rsidRDefault="009B2DEF" w:rsidP="001E678E">
      <w:r>
        <w:separator/>
      </w:r>
    </w:p>
  </w:endnote>
  <w:endnote w:type="continuationSeparator" w:id="0">
    <w:p w14:paraId="5FBC1C37" w14:textId="77777777" w:rsidR="009B2DEF" w:rsidRDefault="009B2DEF"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C750B" w14:textId="77777777" w:rsidR="009B2DEF" w:rsidRDefault="009B2DEF" w:rsidP="001E678E">
      <w:r>
        <w:separator/>
      </w:r>
    </w:p>
  </w:footnote>
  <w:footnote w:type="continuationSeparator" w:id="0">
    <w:p w14:paraId="4CA194BA" w14:textId="77777777" w:rsidR="009B2DEF" w:rsidRDefault="009B2DEF"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59404617">
    <w:abstractNumId w:val="22"/>
  </w:num>
  <w:num w:numId="2" w16cid:durableId="1950357183">
    <w:abstractNumId w:val="14"/>
  </w:num>
  <w:num w:numId="3" w16cid:durableId="1835336273">
    <w:abstractNumId w:val="10"/>
  </w:num>
  <w:num w:numId="4" w16cid:durableId="1266571172">
    <w:abstractNumId w:val="24"/>
  </w:num>
  <w:num w:numId="5" w16cid:durableId="813957670">
    <w:abstractNumId w:val="15"/>
  </w:num>
  <w:num w:numId="6" w16cid:durableId="359401011">
    <w:abstractNumId w:val="18"/>
  </w:num>
  <w:num w:numId="7" w16cid:durableId="1980841319">
    <w:abstractNumId w:val="20"/>
  </w:num>
  <w:num w:numId="8" w16cid:durableId="2015953796">
    <w:abstractNumId w:val="9"/>
  </w:num>
  <w:num w:numId="9" w16cid:durableId="1296987739">
    <w:abstractNumId w:val="7"/>
  </w:num>
  <w:num w:numId="10" w16cid:durableId="949508901">
    <w:abstractNumId w:val="6"/>
  </w:num>
  <w:num w:numId="11" w16cid:durableId="375472416">
    <w:abstractNumId w:val="5"/>
  </w:num>
  <w:num w:numId="12" w16cid:durableId="460852280">
    <w:abstractNumId w:val="4"/>
  </w:num>
  <w:num w:numId="13" w16cid:durableId="1031030293">
    <w:abstractNumId w:val="8"/>
  </w:num>
  <w:num w:numId="14" w16cid:durableId="1084230208">
    <w:abstractNumId w:val="3"/>
  </w:num>
  <w:num w:numId="15" w16cid:durableId="1730766550">
    <w:abstractNumId w:val="2"/>
  </w:num>
  <w:num w:numId="16" w16cid:durableId="608705137">
    <w:abstractNumId w:val="1"/>
  </w:num>
  <w:num w:numId="17" w16cid:durableId="1007291952">
    <w:abstractNumId w:val="0"/>
  </w:num>
  <w:num w:numId="18" w16cid:durableId="1190874452">
    <w:abstractNumId w:val="16"/>
  </w:num>
  <w:num w:numId="19" w16cid:durableId="1097169512">
    <w:abstractNumId w:val="17"/>
  </w:num>
  <w:num w:numId="20" w16cid:durableId="1278373801">
    <w:abstractNumId w:val="23"/>
  </w:num>
  <w:num w:numId="21" w16cid:durableId="160313632">
    <w:abstractNumId w:val="19"/>
  </w:num>
  <w:num w:numId="22" w16cid:durableId="2075006213">
    <w:abstractNumId w:val="13"/>
  </w:num>
  <w:num w:numId="23" w16cid:durableId="157697495">
    <w:abstractNumId w:val="25"/>
  </w:num>
  <w:num w:numId="24" w16cid:durableId="1190484182">
    <w:abstractNumId w:val="12"/>
  </w:num>
  <w:num w:numId="25" w16cid:durableId="930894458">
    <w:abstractNumId w:val="11"/>
  </w:num>
  <w:num w:numId="26" w16cid:durableId="17933542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F9"/>
    <w:rsid w:val="00016022"/>
    <w:rsid w:val="000269A5"/>
    <w:rsid w:val="00026A6B"/>
    <w:rsid w:val="000317F8"/>
    <w:rsid w:val="000421FD"/>
    <w:rsid w:val="00045133"/>
    <w:rsid w:val="00053D2E"/>
    <w:rsid w:val="00055850"/>
    <w:rsid w:val="000641B7"/>
    <w:rsid w:val="000A2EF7"/>
    <w:rsid w:val="000A3562"/>
    <w:rsid w:val="000B02C9"/>
    <w:rsid w:val="000B08AD"/>
    <w:rsid w:val="000E0317"/>
    <w:rsid w:val="000E43FA"/>
    <w:rsid w:val="000E4821"/>
    <w:rsid w:val="000E4ADC"/>
    <w:rsid w:val="000E4EFC"/>
    <w:rsid w:val="000E6E47"/>
    <w:rsid w:val="000F0F28"/>
    <w:rsid w:val="001018EB"/>
    <w:rsid w:val="00101C78"/>
    <w:rsid w:val="0011430B"/>
    <w:rsid w:val="001162E7"/>
    <w:rsid w:val="00126816"/>
    <w:rsid w:val="001334BA"/>
    <w:rsid w:val="00142056"/>
    <w:rsid w:val="001541D9"/>
    <w:rsid w:val="00154697"/>
    <w:rsid w:val="00171E5E"/>
    <w:rsid w:val="00171E72"/>
    <w:rsid w:val="0017339E"/>
    <w:rsid w:val="0017483C"/>
    <w:rsid w:val="00176235"/>
    <w:rsid w:val="001825A2"/>
    <w:rsid w:val="00194657"/>
    <w:rsid w:val="001979E4"/>
    <w:rsid w:val="001A0C3B"/>
    <w:rsid w:val="001A64E6"/>
    <w:rsid w:val="001B5713"/>
    <w:rsid w:val="001B664C"/>
    <w:rsid w:val="001C3493"/>
    <w:rsid w:val="001C4E28"/>
    <w:rsid w:val="001C718C"/>
    <w:rsid w:val="001D158B"/>
    <w:rsid w:val="001D1A51"/>
    <w:rsid w:val="001D1ADE"/>
    <w:rsid w:val="001D3855"/>
    <w:rsid w:val="001D423F"/>
    <w:rsid w:val="001E51F3"/>
    <w:rsid w:val="001E678E"/>
    <w:rsid w:val="001E7448"/>
    <w:rsid w:val="001F24B8"/>
    <w:rsid w:val="001F3CE1"/>
    <w:rsid w:val="001F452C"/>
    <w:rsid w:val="00213313"/>
    <w:rsid w:val="002133F1"/>
    <w:rsid w:val="00225842"/>
    <w:rsid w:val="00232D34"/>
    <w:rsid w:val="00234431"/>
    <w:rsid w:val="0024107F"/>
    <w:rsid w:val="00245300"/>
    <w:rsid w:val="00247B89"/>
    <w:rsid w:val="0025024A"/>
    <w:rsid w:val="00256B21"/>
    <w:rsid w:val="00256CBA"/>
    <w:rsid w:val="00266321"/>
    <w:rsid w:val="00274F02"/>
    <w:rsid w:val="002776D2"/>
    <w:rsid w:val="00280F23"/>
    <w:rsid w:val="002869D6"/>
    <w:rsid w:val="00290D28"/>
    <w:rsid w:val="002A4CEF"/>
    <w:rsid w:val="002A5806"/>
    <w:rsid w:val="002A676F"/>
    <w:rsid w:val="002B07F0"/>
    <w:rsid w:val="002C56D6"/>
    <w:rsid w:val="002C7010"/>
    <w:rsid w:val="002D1356"/>
    <w:rsid w:val="00305155"/>
    <w:rsid w:val="0031567E"/>
    <w:rsid w:val="00325B9C"/>
    <w:rsid w:val="00327D39"/>
    <w:rsid w:val="00330D60"/>
    <w:rsid w:val="00332ED4"/>
    <w:rsid w:val="00333582"/>
    <w:rsid w:val="003355B3"/>
    <w:rsid w:val="00335A41"/>
    <w:rsid w:val="00336AF3"/>
    <w:rsid w:val="003550E0"/>
    <w:rsid w:val="00362117"/>
    <w:rsid w:val="0037623B"/>
    <w:rsid w:val="00376515"/>
    <w:rsid w:val="00385C86"/>
    <w:rsid w:val="003A2F8C"/>
    <w:rsid w:val="003B1884"/>
    <w:rsid w:val="003C617B"/>
    <w:rsid w:val="003D641B"/>
    <w:rsid w:val="003E495B"/>
    <w:rsid w:val="003F6B13"/>
    <w:rsid w:val="00402DD6"/>
    <w:rsid w:val="00407480"/>
    <w:rsid w:val="00407A1E"/>
    <w:rsid w:val="00432A01"/>
    <w:rsid w:val="00442956"/>
    <w:rsid w:val="00451F75"/>
    <w:rsid w:val="00455D86"/>
    <w:rsid w:val="004572A0"/>
    <w:rsid w:val="00457314"/>
    <w:rsid w:val="00463589"/>
    <w:rsid w:val="0046405B"/>
    <w:rsid w:val="00480D2C"/>
    <w:rsid w:val="0048576B"/>
    <w:rsid w:val="00485804"/>
    <w:rsid w:val="004B38F6"/>
    <w:rsid w:val="004B396B"/>
    <w:rsid w:val="004B533D"/>
    <w:rsid w:val="004B6781"/>
    <w:rsid w:val="004C5283"/>
    <w:rsid w:val="004C7AAB"/>
    <w:rsid w:val="004E108E"/>
    <w:rsid w:val="004F31C8"/>
    <w:rsid w:val="004F4F75"/>
    <w:rsid w:val="00503879"/>
    <w:rsid w:val="005121DE"/>
    <w:rsid w:val="00515E91"/>
    <w:rsid w:val="0053701C"/>
    <w:rsid w:val="00540B19"/>
    <w:rsid w:val="005546BE"/>
    <w:rsid w:val="005646CE"/>
    <w:rsid w:val="00566B54"/>
    <w:rsid w:val="00567C1F"/>
    <w:rsid w:val="00582C57"/>
    <w:rsid w:val="005928A0"/>
    <w:rsid w:val="005976A3"/>
    <w:rsid w:val="00597DDD"/>
    <w:rsid w:val="005A7166"/>
    <w:rsid w:val="005A7D3A"/>
    <w:rsid w:val="005C3FE5"/>
    <w:rsid w:val="005C4A23"/>
    <w:rsid w:val="005C4A5D"/>
    <w:rsid w:val="005D295F"/>
    <w:rsid w:val="005D582F"/>
    <w:rsid w:val="005E0DF2"/>
    <w:rsid w:val="005E5C9C"/>
    <w:rsid w:val="005E7939"/>
    <w:rsid w:val="00611DAC"/>
    <w:rsid w:val="00617321"/>
    <w:rsid w:val="006240C4"/>
    <w:rsid w:val="00627C3A"/>
    <w:rsid w:val="00631671"/>
    <w:rsid w:val="00641937"/>
    <w:rsid w:val="00645252"/>
    <w:rsid w:val="00656999"/>
    <w:rsid w:val="00663701"/>
    <w:rsid w:val="00663E7D"/>
    <w:rsid w:val="00664CA1"/>
    <w:rsid w:val="00670351"/>
    <w:rsid w:val="00682A94"/>
    <w:rsid w:val="00685468"/>
    <w:rsid w:val="00695134"/>
    <w:rsid w:val="006C7D85"/>
    <w:rsid w:val="006D0202"/>
    <w:rsid w:val="006D2B1A"/>
    <w:rsid w:val="006D3D74"/>
    <w:rsid w:val="006D4E71"/>
    <w:rsid w:val="006D6623"/>
    <w:rsid w:val="006E034F"/>
    <w:rsid w:val="006E40E3"/>
    <w:rsid w:val="00714020"/>
    <w:rsid w:val="007216FF"/>
    <w:rsid w:val="0072200D"/>
    <w:rsid w:val="00725822"/>
    <w:rsid w:val="00726BE8"/>
    <w:rsid w:val="00736EF9"/>
    <w:rsid w:val="007372D1"/>
    <w:rsid w:val="007474F9"/>
    <w:rsid w:val="00750DD4"/>
    <w:rsid w:val="007669E4"/>
    <w:rsid w:val="00773D79"/>
    <w:rsid w:val="00787299"/>
    <w:rsid w:val="007A2222"/>
    <w:rsid w:val="007A6063"/>
    <w:rsid w:val="007B73C4"/>
    <w:rsid w:val="007C23F4"/>
    <w:rsid w:val="007D325A"/>
    <w:rsid w:val="007D4EAD"/>
    <w:rsid w:val="007E2C02"/>
    <w:rsid w:val="007E5DEB"/>
    <w:rsid w:val="007F0968"/>
    <w:rsid w:val="007F298A"/>
    <w:rsid w:val="00803C2E"/>
    <w:rsid w:val="00833F49"/>
    <w:rsid w:val="0083569A"/>
    <w:rsid w:val="0084770B"/>
    <w:rsid w:val="00860B93"/>
    <w:rsid w:val="008640D8"/>
    <w:rsid w:val="008677DB"/>
    <w:rsid w:val="0087762E"/>
    <w:rsid w:val="0087792D"/>
    <w:rsid w:val="00880F93"/>
    <w:rsid w:val="00893254"/>
    <w:rsid w:val="008A1D0F"/>
    <w:rsid w:val="008A7576"/>
    <w:rsid w:val="008A7DDA"/>
    <w:rsid w:val="008B130A"/>
    <w:rsid w:val="008B5351"/>
    <w:rsid w:val="008C4F3A"/>
    <w:rsid w:val="008C6132"/>
    <w:rsid w:val="008D0E07"/>
    <w:rsid w:val="008D0EB0"/>
    <w:rsid w:val="008E630D"/>
    <w:rsid w:val="008F4A82"/>
    <w:rsid w:val="008F522F"/>
    <w:rsid w:val="00900E64"/>
    <w:rsid w:val="009043C9"/>
    <w:rsid w:val="00911658"/>
    <w:rsid w:val="0091639D"/>
    <w:rsid w:val="00920129"/>
    <w:rsid w:val="009268AB"/>
    <w:rsid w:val="00932DD8"/>
    <w:rsid w:val="00941EAD"/>
    <w:rsid w:val="00942545"/>
    <w:rsid w:val="009463C2"/>
    <w:rsid w:val="009473D0"/>
    <w:rsid w:val="00955427"/>
    <w:rsid w:val="0096395F"/>
    <w:rsid w:val="009774C2"/>
    <w:rsid w:val="009947C0"/>
    <w:rsid w:val="00997349"/>
    <w:rsid w:val="009B017C"/>
    <w:rsid w:val="009B2DEF"/>
    <w:rsid w:val="009C0C1D"/>
    <w:rsid w:val="009C498F"/>
    <w:rsid w:val="009C4D47"/>
    <w:rsid w:val="009D2B1A"/>
    <w:rsid w:val="009D39CA"/>
    <w:rsid w:val="009D50D0"/>
    <w:rsid w:val="009E48DF"/>
    <w:rsid w:val="009E5CE2"/>
    <w:rsid w:val="009E6C89"/>
    <w:rsid w:val="00A05846"/>
    <w:rsid w:val="00A147D1"/>
    <w:rsid w:val="00A260ED"/>
    <w:rsid w:val="00A44624"/>
    <w:rsid w:val="00A45B06"/>
    <w:rsid w:val="00A46659"/>
    <w:rsid w:val="00A46922"/>
    <w:rsid w:val="00A51DD0"/>
    <w:rsid w:val="00A52C5E"/>
    <w:rsid w:val="00A55056"/>
    <w:rsid w:val="00A61D80"/>
    <w:rsid w:val="00A61E43"/>
    <w:rsid w:val="00A71FBA"/>
    <w:rsid w:val="00A80CDB"/>
    <w:rsid w:val="00A81442"/>
    <w:rsid w:val="00A91EEC"/>
    <w:rsid w:val="00A9204E"/>
    <w:rsid w:val="00AA11B0"/>
    <w:rsid w:val="00AA4EB1"/>
    <w:rsid w:val="00AC3F38"/>
    <w:rsid w:val="00AC6F7F"/>
    <w:rsid w:val="00B063BB"/>
    <w:rsid w:val="00B07429"/>
    <w:rsid w:val="00B14677"/>
    <w:rsid w:val="00B16A04"/>
    <w:rsid w:val="00B16A40"/>
    <w:rsid w:val="00B20C14"/>
    <w:rsid w:val="00B2254D"/>
    <w:rsid w:val="00B2261D"/>
    <w:rsid w:val="00B3358F"/>
    <w:rsid w:val="00B45289"/>
    <w:rsid w:val="00B46809"/>
    <w:rsid w:val="00B541DB"/>
    <w:rsid w:val="00B619CF"/>
    <w:rsid w:val="00B619E0"/>
    <w:rsid w:val="00B825C8"/>
    <w:rsid w:val="00B87E5C"/>
    <w:rsid w:val="00B91DBD"/>
    <w:rsid w:val="00B9459A"/>
    <w:rsid w:val="00BA0B95"/>
    <w:rsid w:val="00BB028C"/>
    <w:rsid w:val="00BE71B6"/>
    <w:rsid w:val="00BF36D9"/>
    <w:rsid w:val="00C00571"/>
    <w:rsid w:val="00C130AB"/>
    <w:rsid w:val="00C13499"/>
    <w:rsid w:val="00C1699F"/>
    <w:rsid w:val="00C225BC"/>
    <w:rsid w:val="00C22E50"/>
    <w:rsid w:val="00C33707"/>
    <w:rsid w:val="00C33899"/>
    <w:rsid w:val="00C40A8D"/>
    <w:rsid w:val="00C60E13"/>
    <w:rsid w:val="00C63402"/>
    <w:rsid w:val="00C65A84"/>
    <w:rsid w:val="00C710CB"/>
    <w:rsid w:val="00C81731"/>
    <w:rsid w:val="00C86637"/>
    <w:rsid w:val="00C87B54"/>
    <w:rsid w:val="00C93F45"/>
    <w:rsid w:val="00CA6961"/>
    <w:rsid w:val="00CA7A98"/>
    <w:rsid w:val="00CB1BB4"/>
    <w:rsid w:val="00CC00B7"/>
    <w:rsid w:val="00CC2DB5"/>
    <w:rsid w:val="00CD61F8"/>
    <w:rsid w:val="00CE42E0"/>
    <w:rsid w:val="00CF0776"/>
    <w:rsid w:val="00CF3E12"/>
    <w:rsid w:val="00D0211E"/>
    <w:rsid w:val="00D02628"/>
    <w:rsid w:val="00D0472B"/>
    <w:rsid w:val="00D06049"/>
    <w:rsid w:val="00D1246C"/>
    <w:rsid w:val="00D1336F"/>
    <w:rsid w:val="00D17426"/>
    <w:rsid w:val="00D23BCE"/>
    <w:rsid w:val="00D31538"/>
    <w:rsid w:val="00D55AA7"/>
    <w:rsid w:val="00D60A62"/>
    <w:rsid w:val="00D90999"/>
    <w:rsid w:val="00DA1F7E"/>
    <w:rsid w:val="00DB0871"/>
    <w:rsid w:val="00DB1017"/>
    <w:rsid w:val="00DC2CC1"/>
    <w:rsid w:val="00DC5690"/>
    <w:rsid w:val="00DC70FB"/>
    <w:rsid w:val="00DD2A96"/>
    <w:rsid w:val="00DD41B9"/>
    <w:rsid w:val="00DE22E8"/>
    <w:rsid w:val="00DE632B"/>
    <w:rsid w:val="00DE6F2D"/>
    <w:rsid w:val="00DF4478"/>
    <w:rsid w:val="00E07ED0"/>
    <w:rsid w:val="00E11E03"/>
    <w:rsid w:val="00E35800"/>
    <w:rsid w:val="00E41969"/>
    <w:rsid w:val="00E4607A"/>
    <w:rsid w:val="00E566F8"/>
    <w:rsid w:val="00E71B7F"/>
    <w:rsid w:val="00E802E6"/>
    <w:rsid w:val="00EA012C"/>
    <w:rsid w:val="00EA09F6"/>
    <w:rsid w:val="00EB2182"/>
    <w:rsid w:val="00EB33D4"/>
    <w:rsid w:val="00EB5C5C"/>
    <w:rsid w:val="00EB5FE9"/>
    <w:rsid w:val="00ED3D89"/>
    <w:rsid w:val="00EE3B43"/>
    <w:rsid w:val="00EE3D81"/>
    <w:rsid w:val="00EE596A"/>
    <w:rsid w:val="00F10C16"/>
    <w:rsid w:val="00F11E9D"/>
    <w:rsid w:val="00F21C5F"/>
    <w:rsid w:val="00F537DB"/>
    <w:rsid w:val="00F53F79"/>
    <w:rsid w:val="00F5453B"/>
    <w:rsid w:val="00F54D6C"/>
    <w:rsid w:val="00F64E80"/>
    <w:rsid w:val="00F73FB5"/>
    <w:rsid w:val="00F965F1"/>
    <w:rsid w:val="00FA2188"/>
    <w:rsid w:val="00FA6433"/>
    <w:rsid w:val="00FA6D51"/>
    <w:rsid w:val="00FC6DD9"/>
    <w:rsid w:val="00FD3357"/>
    <w:rsid w:val="00FD6CE7"/>
    <w:rsid w:val="00FE08A4"/>
    <w:rsid w:val="00FE43E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ED1D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ja-JP%7b78005736-EED8-4359-92A5-6760FC2DBE84%7d\%7b9772C344-716D-465C-9DE2-051717CCF19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{9772C344-716D-465C-9DE2-051717CCF196}tf02786999_win32.dotx</Template>
  <TotalTime>0</TotalTime>
  <Pages>15</Pages>
  <Words>1127</Words>
  <Characters>6428</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2022-05-31T01:55:00Z</dcterms:created>
  <dcterms:modified xsi:type="dcterms:W3CDTF">2022-06-07T06:37:00Z</dcterms:modified>
</cp:coreProperties>
</file>